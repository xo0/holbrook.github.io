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97BD7" w14:textId="77777777" w:rsidR="00F275A8" w:rsidRDefault="00F275A8" w:rsidP="00F275A8">
      <w:r>
        <w:rPr>
          <w:rFonts w:hint="eastAsia"/>
        </w:rPr>
        <w:t>2004</w:t>
      </w:r>
      <w:r>
        <w:rPr>
          <w:rFonts w:hint="eastAsia"/>
        </w:rPr>
        <w:t>年</w:t>
      </w:r>
      <w:r>
        <w:rPr>
          <w:rFonts w:hint="eastAsia"/>
        </w:rPr>
        <w:t>Eric Evans</w:t>
      </w:r>
      <w:r>
        <w:rPr>
          <w:rFonts w:hint="eastAsia"/>
        </w:rPr>
        <w:t>发表的</w:t>
      </w:r>
      <w:r>
        <w:rPr>
          <w:rFonts w:hint="eastAsia"/>
        </w:rPr>
        <w:t>&lt;</w:t>
      </w:r>
      <w:r>
        <w:rPr>
          <w:rFonts w:hint="eastAsia"/>
        </w:rPr>
        <w:t>领域驱动设计—软件核心复杂性应对之道</w:t>
      </w:r>
      <w:r>
        <w:rPr>
          <w:rFonts w:hint="eastAsia"/>
        </w:rPr>
        <w:t xml:space="preserve">&gt;(&lt;mDomain-Driven Design </w:t>
      </w:r>
      <w:r>
        <w:rPr>
          <w:rFonts w:hint="eastAsia"/>
        </w:rPr>
        <w:t>–</w:t>
      </w:r>
      <w:r>
        <w:rPr>
          <w:rFonts w:hint="eastAsia"/>
        </w:rPr>
        <w:t>Tackling Complexity in the Heart of Software&gt;)</w:t>
      </w:r>
      <w:r>
        <w:rPr>
          <w:rFonts w:hint="eastAsia"/>
        </w:rPr>
        <w:t>一书中，提出了领域驱动设计</w:t>
      </w:r>
      <w:r>
        <w:rPr>
          <w:rFonts w:hint="eastAsia"/>
        </w:rPr>
        <w:t>(</w:t>
      </w:r>
      <w:r>
        <w:rPr>
          <w:rFonts w:hint="eastAsia"/>
        </w:rPr>
        <w:t>简称</w:t>
      </w:r>
      <w:r>
        <w:rPr>
          <w:rFonts w:hint="eastAsia"/>
        </w:rPr>
        <w:t xml:space="preserve"> DDD)</w:t>
      </w:r>
      <w:r>
        <w:rPr>
          <w:rFonts w:hint="eastAsia"/>
        </w:rPr>
        <w:t>”的概念。可以毫不夸张的说，</w:t>
      </w:r>
      <w:r>
        <w:rPr>
          <w:rFonts w:hint="eastAsia"/>
        </w:rPr>
        <w:t>DDD</w:t>
      </w:r>
      <w:r>
        <w:rPr>
          <w:rFonts w:hint="eastAsia"/>
        </w:rPr>
        <w:t>让面向对象的分析和设计进入了一个新的阶段，对企业级软件开发起到了巨大的推动作用。</w:t>
      </w:r>
    </w:p>
    <w:p w14:paraId="7FE0D728" w14:textId="77777777" w:rsidR="00F275A8" w:rsidRDefault="00F275A8" w:rsidP="00F275A8">
      <w:r>
        <w:rPr>
          <w:rFonts w:hint="eastAsia"/>
        </w:rPr>
        <w:t>DDD</w:t>
      </w:r>
      <w:r>
        <w:rPr>
          <w:rFonts w:hint="eastAsia"/>
        </w:rPr>
        <w:t>的思想认为，业务逻辑不再集中在几个大型的类上，而是由大量相对小的领域对象</w:t>
      </w:r>
      <w:r>
        <w:rPr>
          <w:rFonts w:hint="eastAsia"/>
        </w:rPr>
        <w:t>(</w:t>
      </w:r>
      <w:r>
        <w:rPr>
          <w:rFonts w:hint="eastAsia"/>
        </w:rPr>
        <w:t>类</w:t>
      </w:r>
      <w:r>
        <w:rPr>
          <w:rFonts w:hint="eastAsia"/>
        </w:rPr>
        <w:t>)</w:t>
      </w:r>
      <w:r>
        <w:rPr>
          <w:rFonts w:hint="eastAsia"/>
        </w:rPr>
        <w:t>组成，这些类具备自己的状态和行为，每个类是相对完整的独立体，并与现实领域的业务对象映射。领域模型就是由这样许多的细粒度的类组成。基于领域驱动的设计，保证了系统的可维护性、扩展性和复用性，在处理复杂业务逻辑方面有着先天的优势。</w:t>
      </w:r>
    </w:p>
    <w:p w14:paraId="6FAB1F33" w14:textId="77777777" w:rsidR="00F275A8" w:rsidRDefault="00F275A8" w:rsidP="00F275A8"/>
    <w:p w14:paraId="12D8E988" w14:textId="77777777" w:rsidR="00F275A8" w:rsidRDefault="00F275A8" w:rsidP="00F275A8">
      <w:r>
        <w:rPr>
          <w:rFonts w:hint="eastAsia"/>
        </w:rPr>
        <w:t>四个逻辑层的划分</w:t>
      </w:r>
      <w:r>
        <w:rPr>
          <w:rFonts w:hint="eastAsia"/>
        </w:rPr>
        <w:t>:</w:t>
      </w:r>
    </w:p>
    <w:p w14:paraId="2683BF94" w14:textId="77777777" w:rsidR="00F275A8" w:rsidRDefault="00F275A8" w:rsidP="00F275A8">
      <w:r>
        <w:rPr>
          <w:rFonts w:hint="eastAsia"/>
        </w:rPr>
        <w:t>领域层</w:t>
      </w:r>
      <w:r>
        <w:rPr>
          <w:rFonts w:hint="eastAsia"/>
        </w:rPr>
        <w:t>:</w:t>
      </w:r>
      <w:r>
        <w:rPr>
          <w:rFonts w:hint="eastAsia"/>
        </w:rPr>
        <w:t>本层包含关于领域的信息。这是业务软件</w:t>
      </w:r>
    </w:p>
    <w:p w14:paraId="27595AF2" w14:textId="77777777" w:rsidR="00F275A8" w:rsidRDefault="00F275A8" w:rsidP="00F275A8">
      <w:r>
        <w:rPr>
          <w:rFonts w:hint="eastAsia"/>
        </w:rPr>
        <w:t>的核心所在。在这里保留业务对象的状态</w:t>
      </w:r>
      <w:r>
        <w:rPr>
          <w:rFonts w:hint="eastAsia"/>
        </w:rPr>
        <w:t>,</w:t>
      </w:r>
    </w:p>
    <w:p w14:paraId="2A02C903" w14:textId="77777777" w:rsidR="00F275A8" w:rsidRDefault="00F275A8" w:rsidP="00F275A8">
      <w:r>
        <w:rPr>
          <w:rFonts w:hint="eastAsia"/>
        </w:rPr>
        <w:t>对业务对象和它们状态的持久化被委托给</w:t>
      </w:r>
    </w:p>
    <w:p w14:paraId="47E63C6D" w14:textId="77777777" w:rsidR="00F275A8" w:rsidRDefault="00F275A8" w:rsidP="00F275A8">
      <w:r>
        <w:rPr>
          <w:rFonts w:hint="eastAsia"/>
        </w:rPr>
        <w:t>了基础设施层。</w:t>
      </w:r>
    </w:p>
    <w:p w14:paraId="66A8EE3F" w14:textId="77777777" w:rsidR="00F275A8" w:rsidRDefault="00F275A8" w:rsidP="00F275A8"/>
    <w:p w14:paraId="79C8E01E" w14:textId="77777777" w:rsidR="00F275A8" w:rsidRDefault="00F275A8" w:rsidP="00F275A8">
      <w:r>
        <w:rPr>
          <w:rFonts w:hint="eastAsia"/>
        </w:rPr>
        <w:t>领域模型具备自己的属性行为状态，并与现实世界的业务对象相映射。各类具备明确的职责划分，领域对象元素之间通过聚合和引用等关系配合解决实际业务应用和规则。可复用，可维护，易扩展，可以采用合适的设计模型进行详细设计。</w:t>
      </w:r>
    </w:p>
    <w:p w14:paraId="2A4ADB0E" w14:textId="77777777" w:rsidR="00F275A8" w:rsidRDefault="00F275A8" w:rsidP="00F275A8"/>
    <w:p w14:paraId="14C2812E" w14:textId="77777777" w:rsidR="00F275A8" w:rsidRDefault="00F275A8" w:rsidP="00F275A8"/>
    <w:p w14:paraId="04E27411" w14:textId="77777777" w:rsidR="00F275A8" w:rsidRDefault="00F275A8" w:rsidP="00F275A8">
      <w:r>
        <w:rPr>
          <w:rFonts w:hint="eastAsia"/>
        </w:rPr>
        <w:t>例子中的</w:t>
      </w:r>
      <w:r>
        <w:rPr>
          <w:rFonts w:hint="eastAsia"/>
        </w:rPr>
        <w:t xml:space="preserve">DomainModel, </w:t>
      </w:r>
      <w:r>
        <w:rPr>
          <w:rFonts w:hint="eastAsia"/>
        </w:rPr>
        <w:t>上层</w:t>
      </w:r>
      <w:r>
        <w:rPr>
          <w:rFonts w:hint="eastAsia"/>
        </w:rPr>
        <w:t>:</w:t>
      </w:r>
      <w:r>
        <w:rPr>
          <w:rFonts w:hint="eastAsia"/>
        </w:rPr>
        <w:t>逻辑层，业务服务</w:t>
      </w:r>
      <w:r>
        <w:rPr>
          <w:rFonts w:hint="eastAsia"/>
        </w:rPr>
        <w:t>+</w:t>
      </w:r>
      <w:r>
        <w:rPr>
          <w:rFonts w:hint="eastAsia"/>
        </w:rPr>
        <w:t>事务处理；下层</w:t>
      </w:r>
      <w:r>
        <w:rPr>
          <w:rFonts w:hint="eastAsia"/>
        </w:rPr>
        <w:t>:</w:t>
      </w:r>
      <w:r>
        <w:rPr>
          <w:rFonts w:hint="eastAsia"/>
        </w:rPr>
        <w:t>持久化层</w:t>
      </w:r>
    </w:p>
    <w:p w14:paraId="7E8B660C" w14:textId="77777777" w:rsidR="00F275A8" w:rsidRDefault="00F275A8" w:rsidP="00F275A8">
      <w:r>
        <w:rPr>
          <w:rFonts w:hint="eastAsia"/>
        </w:rPr>
        <w:t>模型驱动设计</w:t>
      </w:r>
      <w:r>
        <w:rPr>
          <w:rFonts w:hint="eastAsia"/>
        </w:rPr>
        <w:t>(Model-Driven Design)</w:t>
      </w:r>
      <w:r>
        <w:rPr>
          <w:rFonts w:hint="eastAsia"/>
        </w:rPr>
        <w:t>抛弃了分裂分析模型与设计的做法，使用单一的模型来满足这两方面的要求。这就是领域模型。</w:t>
      </w:r>
    </w:p>
    <w:p w14:paraId="44D6CB34" w14:textId="77777777" w:rsidR="00F275A8" w:rsidRDefault="00F275A8" w:rsidP="00F275A8"/>
    <w:p w14:paraId="7F3E52A4" w14:textId="77777777" w:rsidR="00F275A8" w:rsidRDefault="00F275A8" w:rsidP="00F275A8">
      <w:r>
        <w:rPr>
          <w:rFonts w:hint="eastAsia"/>
        </w:rPr>
        <w:t>单一的领域模型同时满足分析原型和软件设计，如果一个模型实现时不实用，重新寻找新模型。</w:t>
      </w:r>
    </w:p>
    <w:p w14:paraId="14F56C18" w14:textId="77777777" w:rsidR="00F275A8" w:rsidRDefault="00F275A8" w:rsidP="00F275A8">
      <w:r>
        <w:rPr>
          <w:rFonts w:hint="eastAsia"/>
        </w:rPr>
        <w:t>如果模型没有忠实表达领域关键概念时，也必须重新寻找新的模型。</w:t>
      </w:r>
      <w:r>
        <w:rPr>
          <w:rFonts w:hint="eastAsia"/>
        </w:rPr>
        <w:t xml:space="preserve"> </w:t>
      </w:r>
    </w:p>
    <w:p w14:paraId="26409AC7" w14:textId="77777777" w:rsidR="00F275A8" w:rsidRDefault="00F275A8" w:rsidP="00F275A8">
      <w:r>
        <w:rPr>
          <w:rFonts w:hint="eastAsia"/>
        </w:rPr>
        <w:t>建模和设计成为单个迭代循环。将领域模型和设计紧密联系。因此，建模专家必须懂设计，会编程。</w:t>
      </w:r>
    </w:p>
    <w:p w14:paraId="177E97C4" w14:textId="77777777" w:rsidR="00F275A8" w:rsidRDefault="00F275A8" w:rsidP="00F275A8"/>
    <w:p w14:paraId="6E90FB03" w14:textId="77777777" w:rsidR="00F275A8" w:rsidRDefault="00F275A8" w:rsidP="00F275A8">
      <w:r>
        <w:rPr>
          <w:rFonts w:hint="eastAsia"/>
        </w:rPr>
        <w:tab/>
      </w:r>
      <w:r>
        <w:rPr>
          <w:rFonts w:hint="eastAsia"/>
        </w:rPr>
        <w:t>应用层：定义软件可以完成的工作，并且指挥具有丰富含义的领域对象来解决问题，保持精练；</w:t>
      </w:r>
    </w:p>
    <w:p w14:paraId="4AFAA6DD" w14:textId="77777777" w:rsidR="00F275A8" w:rsidRDefault="00F275A8" w:rsidP="00F275A8">
      <w:r>
        <w:rPr>
          <w:rFonts w:hint="eastAsia"/>
        </w:rPr>
        <w:tab/>
      </w:r>
      <w:r>
        <w:rPr>
          <w:rFonts w:hint="eastAsia"/>
        </w:rPr>
        <w:tab/>
      </w:r>
      <w:r>
        <w:rPr>
          <w:rFonts w:hint="eastAsia"/>
        </w:rPr>
        <w:tab/>
      </w:r>
      <w:r>
        <w:rPr>
          <w:rFonts w:hint="eastAsia"/>
        </w:rPr>
        <w:t>不包括业务规则或知识，无业务情况的状态；</w:t>
      </w:r>
      <w:r>
        <w:rPr>
          <w:rFonts w:hint="eastAsia"/>
        </w:rPr>
        <w:t xml:space="preserve"> </w:t>
      </w:r>
    </w:p>
    <w:p w14:paraId="0CE04108" w14:textId="77777777" w:rsidR="00F275A8" w:rsidRDefault="00F275A8" w:rsidP="00F275A8">
      <w:r>
        <w:rPr>
          <w:rFonts w:hint="eastAsia"/>
        </w:rPr>
        <w:tab/>
      </w:r>
      <w:r>
        <w:rPr>
          <w:rFonts w:hint="eastAsia"/>
        </w:rPr>
        <w:t>领域层：负责表示业务概念、业务状态的信息和业务规则，是业务软件核心。</w:t>
      </w:r>
    </w:p>
    <w:p w14:paraId="122B9418" w14:textId="77777777" w:rsidR="00F275A8" w:rsidRDefault="00F275A8" w:rsidP="00F275A8"/>
    <w:p w14:paraId="2CDD1B6F" w14:textId="77777777" w:rsidR="00F275A8" w:rsidRDefault="00F275A8" w:rsidP="00F275A8"/>
    <w:p w14:paraId="39724C70" w14:textId="77777777" w:rsidR="00F275A8" w:rsidRDefault="00F275A8" w:rsidP="00F275A8">
      <w:r>
        <w:rPr>
          <w:rFonts w:hint="eastAsia"/>
        </w:rPr>
        <w:t>领域模型种类</w:t>
      </w:r>
    </w:p>
    <w:p w14:paraId="70EB39BA" w14:textId="77777777" w:rsidR="00F275A8" w:rsidRDefault="00F275A8" w:rsidP="00F275A8">
      <w:r>
        <w:rPr>
          <w:rFonts w:hint="eastAsia"/>
        </w:rPr>
        <w:t xml:space="preserve">　　传统模型分为两种：实体（</w:t>
      </w:r>
      <w:r>
        <w:rPr>
          <w:rFonts w:hint="eastAsia"/>
        </w:rPr>
        <w:t>Entity</w:t>
      </w:r>
      <w:r>
        <w:rPr>
          <w:rFonts w:hint="eastAsia"/>
        </w:rPr>
        <w:t>）和值对象（</w:t>
      </w:r>
      <w:r>
        <w:rPr>
          <w:rFonts w:hint="eastAsia"/>
        </w:rPr>
        <w:t>Value Object</w:t>
      </w:r>
      <w:r>
        <w:rPr>
          <w:rFonts w:hint="eastAsia"/>
        </w:rPr>
        <w:t>），现在服务（</w:t>
      </w:r>
      <w:r>
        <w:rPr>
          <w:rFonts w:hint="eastAsia"/>
        </w:rPr>
        <w:t>Service</w:t>
      </w:r>
      <w:r>
        <w:rPr>
          <w:rFonts w:hint="eastAsia"/>
        </w:rPr>
        <w:t>）成为第三种模型元素。</w:t>
      </w:r>
    </w:p>
    <w:p w14:paraId="0B129AFF" w14:textId="77777777" w:rsidR="00F275A8" w:rsidRDefault="00F275A8" w:rsidP="00F275A8">
      <w:r>
        <w:rPr>
          <w:rFonts w:hint="eastAsia"/>
        </w:rPr>
        <w:t xml:space="preserve">　　实体（</w:t>
      </w:r>
      <w:r>
        <w:rPr>
          <w:rFonts w:hint="eastAsia"/>
        </w:rPr>
        <w:t>Entity</w:t>
      </w:r>
      <w:r>
        <w:rPr>
          <w:rFonts w:hint="eastAsia"/>
        </w:rPr>
        <w:t>）定义：通过一系列连续性（</w:t>
      </w:r>
      <w:r>
        <w:rPr>
          <w:rFonts w:hint="eastAsia"/>
        </w:rPr>
        <w:t>continuity</w:t>
      </w:r>
      <w:r>
        <w:rPr>
          <w:rFonts w:hint="eastAsia"/>
        </w:rPr>
        <w:t>）和标识（</w:t>
      </w:r>
      <w:r>
        <w:rPr>
          <w:rFonts w:hint="eastAsia"/>
        </w:rPr>
        <w:t>identity</w:t>
      </w:r>
      <w:r>
        <w:rPr>
          <w:rFonts w:hint="eastAsia"/>
        </w:rPr>
        <w:t xml:space="preserve">　</w:t>
      </w:r>
      <w:r>
        <w:rPr>
          <w:rFonts w:hint="eastAsia"/>
        </w:rPr>
        <w:t>ID</w:t>
      </w:r>
      <w:r>
        <w:rPr>
          <w:rFonts w:hint="eastAsia"/>
        </w:rPr>
        <w:t>）来定义；</w:t>
      </w:r>
    </w:p>
    <w:p w14:paraId="63D0D704" w14:textId="77777777" w:rsidR="00F275A8" w:rsidRDefault="00F275A8" w:rsidP="00F275A8">
      <w:r>
        <w:rPr>
          <w:rFonts w:hint="eastAsia"/>
        </w:rPr>
        <w:t>个人认为它和分析领域的四色原型中的</w:t>
      </w:r>
      <w:r>
        <w:rPr>
          <w:rFonts w:hint="eastAsia"/>
        </w:rPr>
        <w:t>PPT</w:t>
      </w:r>
      <w:r>
        <w:rPr>
          <w:rFonts w:hint="eastAsia"/>
        </w:rPr>
        <w:t>原型非常类似，可以看成是</w:t>
      </w:r>
      <w:r>
        <w:rPr>
          <w:rFonts w:hint="eastAsia"/>
        </w:rPr>
        <w:t>PPT</w:t>
      </w:r>
      <w:r>
        <w:rPr>
          <w:rFonts w:hint="eastAsia"/>
        </w:rPr>
        <w:t>原</w:t>
      </w:r>
      <w:r>
        <w:rPr>
          <w:rFonts w:hint="eastAsia"/>
        </w:rPr>
        <w:lastRenderedPageBreak/>
        <w:t>型延续。</w:t>
      </w:r>
    </w:p>
    <w:p w14:paraId="5DD59F00" w14:textId="77777777" w:rsidR="00F275A8" w:rsidRDefault="00F275A8" w:rsidP="00F275A8"/>
    <w:p w14:paraId="6741A814" w14:textId="77777777" w:rsidR="00F275A8" w:rsidRDefault="00F275A8" w:rsidP="00F275A8">
      <w:r>
        <w:rPr>
          <w:rFonts w:hint="eastAsia"/>
        </w:rPr>
        <w:t xml:space="preserve">　　实体必须拥有自己的唯一</w:t>
      </w:r>
      <w:r>
        <w:rPr>
          <w:rFonts w:hint="eastAsia"/>
        </w:rPr>
        <w:t>ID</w:t>
      </w:r>
      <w:r>
        <w:rPr>
          <w:rFonts w:hint="eastAsia"/>
        </w:rPr>
        <w:t>，主键，如果没有一个</w:t>
      </w:r>
      <w:r>
        <w:rPr>
          <w:rFonts w:hint="eastAsia"/>
        </w:rPr>
        <w:t>ID</w:t>
      </w:r>
      <w:r>
        <w:rPr>
          <w:rFonts w:hint="eastAsia"/>
        </w:rPr>
        <w:t>标识，为每个实例加上一个具有唯一性</w:t>
      </w:r>
      <w:r>
        <w:rPr>
          <w:rFonts w:hint="eastAsia"/>
        </w:rPr>
        <w:t>ID</w:t>
      </w:r>
      <w:r>
        <w:rPr>
          <w:rFonts w:hint="eastAsia"/>
        </w:rPr>
        <w:t>，可能是内部使用。</w:t>
      </w:r>
      <w:r>
        <w:rPr>
          <w:rFonts w:hint="eastAsia"/>
        </w:rPr>
        <w:t xml:space="preserve"> </w:t>
      </w:r>
    </w:p>
    <w:p w14:paraId="5CD9E261" w14:textId="77777777" w:rsidR="00F275A8" w:rsidRDefault="00F275A8" w:rsidP="00F275A8">
      <w:r>
        <w:rPr>
          <w:rFonts w:hint="eastAsia"/>
        </w:rPr>
        <w:t xml:space="preserve">　　值对象（</w:t>
      </w:r>
      <w:r>
        <w:rPr>
          <w:rFonts w:hint="eastAsia"/>
        </w:rPr>
        <w:t>Value Object</w:t>
      </w:r>
      <w:r>
        <w:rPr>
          <w:rFonts w:hint="eastAsia"/>
        </w:rPr>
        <w:t>）：如果一个对象代表了领域的某种描述性特征，且没有概念性的标识。</w:t>
      </w:r>
    </w:p>
    <w:p w14:paraId="2DCE7849" w14:textId="77777777" w:rsidR="00F275A8" w:rsidRDefault="00F275A8" w:rsidP="00F275A8">
      <w:r>
        <w:rPr>
          <w:rFonts w:hint="eastAsia"/>
        </w:rPr>
        <w:tab/>
      </w:r>
      <w:r>
        <w:rPr>
          <w:rFonts w:hint="eastAsia"/>
        </w:rPr>
        <w:tab/>
      </w:r>
      <w:r>
        <w:rPr>
          <w:rFonts w:hint="eastAsia"/>
        </w:rPr>
        <w:t>个人认为它是四色原型中</w:t>
      </w:r>
      <w:r>
        <w:rPr>
          <w:rFonts w:hint="eastAsia"/>
        </w:rPr>
        <w:t>Description</w:t>
      </w:r>
      <w:r>
        <w:rPr>
          <w:rFonts w:hint="eastAsia"/>
        </w:rPr>
        <w:t>原型延续。如果我们只关心模型中一个元素的属性，那么把这个元素划为值对象。</w:t>
      </w:r>
    </w:p>
    <w:p w14:paraId="64E94236" w14:textId="77777777" w:rsidR="00F275A8" w:rsidRDefault="00F275A8" w:rsidP="00F275A8">
      <w:r>
        <w:rPr>
          <w:rFonts w:hint="eastAsia"/>
        </w:rPr>
        <w:tab/>
      </w:r>
      <w:r>
        <w:rPr>
          <w:rFonts w:hint="eastAsia"/>
        </w:rPr>
        <w:tab/>
      </w:r>
      <w:r>
        <w:rPr>
          <w:rFonts w:hint="eastAsia"/>
        </w:rPr>
        <w:t>值对象是不可变的，不要给它任何标识，避免实体的维护性，降低设计复杂性。我们不关心值对象是哪个实例。</w:t>
      </w:r>
    </w:p>
    <w:p w14:paraId="639E0C93" w14:textId="77777777" w:rsidR="00F275A8" w:rsidRDefault="00F275A8" w:rsidP="00F275A8"/>
    <w:p w14:paraId="059CFF89" w14:textId="77777777" w:rsidR="00F275A8" w:rsidRDefault="00F275A8" w:rsidP="00F275A8"/>
    <w:p w14:paraId="16F465E0" w14:textId="2D67E915" w:rsidR="007075C8" w:rsidRDefault="007075C8" w:rsidP="0058040B">
      <w:pPr>
        <w:pStyle w:val="1"/>
        <w:rPr>
          <w:rFonts w:hint="eastAsia"/>
        </w:rPr>
      </w:pPr>
      <w:r>
        <w:rPr>
          <w:rFonts w:hint="eastAsia"/>
        </w:rPr>
        <w:t>重看那本书</w:t>
      </w:r>
    </w:p>
    <w:p w14:paraId="066594BD" w14:textId="16E8036F" w:rsidR="007075C8" w:rsidRPr="007075C8" w:rsidRDefault="007075C8" w:rsidP="007075C8">
      <w:pPr>
        <w:rPr>
          <w:rFonts w:hint="eastAsia"/>
        </w:rPr>
      </w:pPr>
      <w:r>
        <w:rPr>
          <w:rFonts w:hint="eastAsia"/>
        </w:rPr>
        <w:t>实体，值对象，服务，模块，聚合，工厂，资源库</w:t>
      </w:r>
      <w:bookmarkStart w:id="0" w:name="_GoBack"/>
      <w:bookmarkEnd w:id="0"/>
    </w:p>
    <w:p w14:paraId="3590B85D" w14:textId="77777777" w:rsidR="00E4578C" w:rsidRDefault="00E4578C" w:rsidP="0058040B">
      <w:pPr>
        <w:pStyle w:val="1"/>
      </w:pPr>
      <w:r>
        <w:rPr>
          <w:rFonts w:hint="eastAsia"/>
        </w:rPr>
        <w:t>需求分析方法演变</w:t>
      </w:r>
    </w:p>
    <w:p w14:paraId="0BFD99E9" w14:textId="77777777" w:rsidR="00E4578C" w:rsidRDefault="00E4578C" w:rsidP="00E4578C">
      <w:r>
        <w:rPr>
          <w:rFonts w:hint="eastAsia"/>
        </w:rPr>
        <w:t>历史上，对需求分析方法可以说经过三个阶段：</w:t>
      </w:r>
    </w:p>
    <w:p w14:paraId="1B06361F" w14:textId="77777777" w:rsidR="00E4578C" w:rsidRDefault="00E4578C" w:rsidP="00E4578C">
      <w:r>
        <w:rPr>
          <w:rFonts w:hint="eastAsia"/>
        </w:rPr>
        <w:t>第一阶段：围绕数据库的驱动的分析设计，新软件项目总是从设计数据库及其字段开始。这个阶段特征就是围绕数据库编程，</w:t>
      </w:r>
    </w:p>
    <w:p w14:paraId="5856F8C2" w14:textId="77777777" w:rsidR="00E4578C" w:rsidRDefault="00E4578C" w:rsidP="00E4578C">
      <w:r>
        <w:rPr>
          <w:rFonts w:hint="eastAsia"/>
        </w:rPr>
        <w:t>典型的是</w:t>
      </w:r>
      <w:r>
        <w:rPr>
          <w:rFonts w:hint="eastAsia"/>
        </w:rPr>
        <w:t xml:space="preserve"> DBase/Foxpro</w:t>
      </w:r>
      <w:r>
        <w:rPr>
          <w:rFonts w:hint="eastAsia"/>
        </w:rPr>
        <w:t>，以及后来的</w:t>
      </w:r>
      <w:r>
        <w:rPr>
          <w:rFonts w:hint="eastAsia"/>
        </w:rPr>
        <w:t>Delphi/VB</w:t>
      </w:r>
      <w:r>
        <w:rPr>
          <w:rFonts w:hint="eastAsia"/>
        </w:rPr>
        <w:t>技术。</w:t>
      </w:r>
    </w:p>
    <w:p w14:paraId="1B921ED8" w14:textId="77777777" w:rsidR="00E4578C" w:rsidRDefault="00E4578C" w:rsidP="00E4578C"/>
    <w:p w14:paraId="4FB5FB51" w14:textId="77777777" w:rsidR="00E4578C" w:rsidRDefault="00E4578C" w:rsidP="00E4578C">
      <w:r>
        <w:rPr>
          <w:rFonts w:hint="eastAsia"/>
        </w:rPr>
        <w:t>第二阶段：面向对象的分析设计方法诞生后，有了专门的分析和设计阶段之分，我们使用</w:t>
      </w:r>
      <w:r>
        <w:rPr>
          <w:rFonts w:hint="eastAsia"/>
        </w:rPr>
        <w:t>UML</w:t>
      </w:r>
      <w:r>
        <w:rPr>
          <w:rFonts w:hint="eastAsia"/>
        </w:rPr>
        <w:t>符号来表达分析设计思想，</w:t>
      </w:r>
    </w:p>
    <w:p w14:paraId="13772AC5" w14:textId="77777777" w:rsidR="00E4578C" w:rsidRDefault="00E4578C" w:rsidP="00E4578C">
      <w:r>
        <w:rPr>
          <w:rFonts w:hint="eastAsia"/>
        </w:rPr>
        <w:t>分析设计进入了一个相对更高的层</w:t>
      </w:r>
      <w:r>
        <w:rPr>
          <w:rFonts w:hint="eastAsia"/>
        </w:rPr>
        <w:t xml:space="preserve"> </w:t>
      </w:r>
      <w:r>
        <w:rPr>
          <w:rFonts w:hint="eastAsia"/>
        </w:rPr>
        <w:t>次，拥有了自己一套科学且艺术的方法论。</w:t>
      </w:r>
    </w:p>
    <w:p w14:paraId="5DB080F6" w14:textId="77777777" w:rsidR="00E4578C" w:rsidRDefault="00E4578C" w:rsidP="00E4578C">
      <w:r>
        <w:rPr>
          <w:rFonts w:hint="eastAsia"/>
        </w:rPr>
        <w:t>但是有一个致命缺点：分析阶段和设计阶段是断裂的，互相不能很好衔接，为什么？</w:t>
      </w:r>
    </w:p>
    <w:p w14:paraId="57503C73" w14:textId="77777777" w:rsidR="00E4578C" w:rsidRDefault="00E4578C" w:rsidP="00E4578C">
      <w:r>
        <w:rPr>
          <w:rFonts w:hint="eastAsia"/>
        </w:rPr>
        <w:t>首先，我们看看分析人员和设计人员在职责重点工作是什么？</w:t>
      </w:r>
    </w:p>
    <w:p w14:paraId="3C2BF4E0" w14:textId="77777777" w:rsidR="00E4578C" w:rsidRDefault="00E4578C" w:rsidP="00E4578C">
      <w:r>
        <w:rPr>
          <w:rFonts w:hint="eastAsia"/>
        </w:rPr>
        <w:t>分析人员的职责：是负责从需求领域中收集基本概念。</w:t>
      </w:r>
    </w:p>
    <w:p w14:paraId="7D5DFAD5" w14:textId="77777777" w:rsidR="00E4578C" w:rsidRDefault="00E4578C" w:rsidP="00E4578C">
      <w:r>
        <w:rPr>
          <w:rFonts w:hint="eastAsia"/>
        </w:rPr>
        <w:t>而设计人员的职责：必须指明一组能北项目中适应编程工具构造的组件，</w:t>
      </w:r>
    </w:p>
    <w:p w14:paraId="196CA5D5" w14:textId="77777777" w:rsidR="00E4578C" w:rsidRDefault="00E4578C" w:rsidP="00E4578C">
      <w:r>
        <w:rPr>
          <w:rFonts w:hint="eastAsia"/>
        </w:rPr>
        <w:t>这些组件必须能够在目标环境中有效执行，并能够正确解决应用程序出现的问题两个阶段两者目标不一致，</w:t>
      </w:r>
    </w:p>
    <w:p w14:paraId="782297F2" w14:textId="77777777" w:rsidR="00E4578C" w:rsidRDefault="00E4578C" w:rsidP="00E4578C"/>
    <w:p w14:paraId="622C0843" w14:textId="77777777" w:rsidR="00E4578C" w:rsidRDefault="00E4578C" w:rsidP="00E4578C">
      <w:r>
        <w:rPr>
          <w:rFonts w:hint="eastAsia"/>
        </w:rPr>
        <w:t>分析人员只管需求分析，至于是否适合设计，或者能够导出适宜设计的分析结果，这个尺度很难衡量和把握；</w:t>
      </w:r>
    </w:p>
    <w:p w14:paraId="4E45DB2A" w14:textId="77777777" w:rsidR="00E4578C" w:rsidRDefault="00E4578C" w:rsidP="00E4578C">
      <w:r>
        <w:rPr>
          <w:rFonts w:hint="eastAsia"/>
        </w:rPr>
        <w:t>而设计人员因为照顾代码可运行，因此，经常可能会抱怨分析员给出的结果过于粗糙，不适合设计，这样分析设计两个阶段就导致分裂，项目失败。</w:t>
      </w:r>
    </w:p>
    <w:p w14:paraId="68F5B884" w14:textId="77777777" w:rsidR="00E4578C" w:rsidRDefault="00E4578C" w:rsidP="00E4578C"/>
    <w:p w14:paraId="35B48D20" w14:textId="77777777" w:rsidR="00E4578C" w:rsidRDefault="00E4578C" w:rsidP="00E4578C">
      <w:r>
        <w:rPr>
          <w:rFonts w:hint="eastAsia"/>
        </w:rPr>
        <w:t>在这个阶段，虽然有</w:t>
      </w:r>
      <w:r>
        <w:rPr>
          <w:rFonts w:hint="eastAsia"/>
        </w:rPr>
        <w:t>UML</w:t>
      </w:r>
      <w:r>
        <w:rPr>
          <w:rFonts w:hint="eastAsia"/>
        </w:rPr>
        <w:t>帮助，但是</w:t>
      </w:r>
      <w:r>
        <w:rPr>
          <w:rFonts w:hint="eastAsia"/>
        </w:rPr>
        <w:t>UML</w:t>
      </w:r>
      <w:r>
        <w:rPr>
          <w:rFonts w:hint="eastAsia"/>
        </w:rPr>
        <w:t>不是思想，打个比喻：会</w:t>
      </w:r>
      <w:r>
        <w:rPr>
          <w:rFonts w:hint="eastAsia"/>
        </w:rPr>
        <w:t>CAD</w:t>
      </w:r>
      <w:r>
        <w:rPr>
          <w:rFonts w:hint="eastAsia"/>
        </w:rPr>
        <w:t>的绘图员就是建筑师吗？很显然，</w:t>
      </w:r>
      <w:r>
        <w:rPr>
          <w:rFonts w:hint="eastAsia"/>
        </w:rPr>
        <w:t>UML</w:t>
      </w:r>
      <w:r>
        <w:rPr>
          <w:rFonts w:hint="eastAsia"/>
        </w:rPr>
        <w:t>就是</w:t>
      </w:r>
      <w:r>
        <w:rPr>
          <w:rFonts w:hint="eastAsia"/>
        </w:rPr>
        <w:t>CAD</w:t>
      </w:r>
      <w:r>
        <w:rPr>
          <w:rFonts w:hint="eastAsia"/>
        </w:rPr>
        <w:t>图符号，</w:t>
      </w:r>
    </w:p>
    <w:p w14:paraId="6A96D10D" w14:textId="77777777" w:rsidR="00E4578C" w:rsidRDefault="00E4578C" w:rsidP="00E4578C">
      <w:r>
        <w:rPr>
          <w:rFonts w:hint="eastAsia"/>
        </w:rPr>
        <w:t>UML</w:t>
      </w:r>
      <w:r>
        <w:rPr>
          <w:rFonts w:hint="eastAsia"/>
        </w:rPr>
        <w:t>不等于分析设计思想。</w:t>
      </w:r>
      <w:r>
        <w:rPr>
          <w:rFonts w:hint="eastAsia"/>
        </w:rPr>
        <w:t xml:space="preserve"> </w:t>
      </w:r>
      <w:r>
        <w:rPr>
          <w:rFonts w:hint="eastAsia"/>
        </w:rPr>
        <w:t>所以，有人说</w:t>
      </w:r>
      <w:r>
        <w:rPr>
          <w:rFonts w:hint="eastAsia"/>
        </w:rPr>
        <w:t>UML</w:t>
      </w:r>
      <w:r>
        <w:rPr>
          <w:rFonts w:hint="eastAsia"/>
        </w:rPr>
        <w:t>不是银弹，这些就象说中医不是科学一样绕人（中医就不是西医，当然就不是科学）。</w:t>
      </w:r>
    </w:p>
    <w:p w14:paraId="36DEC40D" w14:textId="77777777" w:rsidR="00E4578C" w:rsidRDefault="00E4578C" w:rsidP="00E4578C"/>
    <w:p w14:paraId="1B1408E2" w14:textId="77777777" w:rsidR="00E4578C" w:rsidRDefault="00E4578C" w:rsidP="00E4578C">
      <w:r>
        <w:rPr>
          <w:rFonts w:hint="eastAsia"/>
        </w:rPr>
        <w:t>第三阶段：融合了分析阶段和设计阶段的领域驱动设计（</w:t>
      </w:r>
      <w:r>
        <w:rPr>
          <w:rFonts w:hint="eastAsia"/>
        </w:rPr>
        <w:t>Evans: DDD</w:t>
      </w:r>
      <w:r>
        <w:rPr>
          <w:rFonts w:hint="eastAsia"/>
        </w:rPr>
        <w:t>）。</w:t>
      </w:r>
    </w:p>
    <w:p w14:paraId="6AA577A0" w14:textId="77777777" w:rsidR="00E4578C" w:rsidRDefault="00E4578C" w:rsidP="00E4578C">
      <w:r>
        <w:rPr>
          <w:rFonts w:hint="eastAsia"/>
        </w:rPr>
        <w:t>2004</w:t>
      </w:r>
      <w:r>
        <w:rPr>
          <w:rFonts w:hint="eastAsia"/>
        </w:rPr>
        <w:t>年</w:t>
      </w:r>
      <w:r>
        <w:rPr>
          <w:rFonts w:hint="eastAsia"/>
        </w:rPr>
        <w:t xml:space="preserve">Eric Evans </w:t>
      </w:r>
      <w:r>
        <w:rPr>
          <w:rFonts w:hint="eastAsia"/>
        </w:rPr>
        <w:t>发表</w:t>
      </w:r>
      <w:r>
        <w:rPr>
          <w:rFonts w:hint="eastAsia"/>
        </w:rPr>
        <w:t xml:space="preserve">Domain-Driven Design </w:t>
      </w:r>
      <w:r>
        <w:rPr>
          <w:rFonts w:hint="eastAsia"/>
        </w:rPr>
        <w:t>–</w:t>
      </w:r>
      <w:r>
        <w:rPr>
          <w:rFonts w:hint="eastAsia"/>
        </w:rPr>
        <w:t>Tackling Complexity in the Heart of Software</w:t>
      </w:r>
    </w:p>
    <w:p w14:paraId="68EB37CC" w14:textId="77777777" w:rsidR="00E4578C" w:rsidRDefault="00E4578C" w:rsidP="00E4578C">
      <w:r>
        <w:rPr>
          <w:rFonts w:hint="eastAsia"/>
        </w:rPr>
        <w:t>简称</w:t>
      </w:r>
      <w:r>
        <w:rPr>
          <w:rFonts w:hint="eastAsia"/>
        </w:rPr>
        <w:t>Evans DDD</w:t>
      </w:r>
      <w:r>
        <w:rPr>
          <w:rFonts w:hint="eastAsia"/>
        </w:rPr>
        <w:t>，</w:t>
      </w:r>
      <w:r>
        <w:rPr>
          <w:rFonts w:hint="eastAsia"/>
        </w:rPr>
        <w:t xml:space="preserve"> </w:t>
      </w:r>
    </w:p>
    <w:p w14:paraId="22C884EC" w14:textId="77777777" w:rsidR="00E4578C" w:rsidRDefault="00E4578C" w:rsidP="00E4578C">
      <w:r>
        <w:rPr>
          <w:rFonts w:hint="eastAsia"/>
        </w:rPr>
        <w:t>领域建模是一种艺术的技术，它是用来解决复杂软件快速应付变化的解决之道，</w:t>
      </w:r>
    </w:p>
    <w:p w14:paraId="01A01639" w14:textId="77777777" w:rsidR="00E4578C" w:rsidRDefault="00E4578C" w:rsidP="00E4578C">
      <w:r>
        <w:rPr>
          <w:rFonts w:hint="eastAsia"/>
        </w:rPr>
        <w:t>不是科学，所以，从</w:t>
      </w:r>
      <w:r>
        <w:rPr>
          <w:rFonts w:hint="eastAsia"/>
        </w:rPr>
        <w:t>Evans DDD</w:t>
      </w:r>
      <w:r>
        <w:rPr>
          <w:rFonts w:hint="eastAsia"/>
        </w:rPr>
        <w:t>通篇文章中，你找不到科学象征的定理和公式，</w:t>
      </w:r>
    </w:p>
    <w:p w14:paraId="75813CEE" w14:textId="77777777" w:rsidR="00E4578C" w:rsidRDefault="00E4578C" w:rsidP="00E4578C">
      <w:r>
        <w:rPr>
          <w:rFonts w:hint="eastAsia"/>
        </w:rPr>
        <w:t>当然如果</w:t>
      </w:r>
      <w:r>
        <w:rPr>
          <w:rFonts w:hint="eastAsia"/>
        </w:rPr>
        <w:t xml:space="preserve"> </w:t>
      </w:r>
      <w:r>
        <w:rPr>
          <w:rFonts w:hint="eastAsia"/>
        </w:rPr>
        <w:t>你试图寻找这样寻找，你也就陷入了“中医是不是科学”怪圈了。</w:t>
      </w:r>
    </w:p>
    <w:p w14:paraId="7A0B6773" w14:textId="77777777" w:rsidR="00E4578C" w:rsidRDefault="00E4578C" w:rsidP="00E4578C"/>
    <w:p w14:paraId="228CAF39" w14:textId="77777777" w:rsidR="00E4578C" w:rsidRDefault="00E4578C" w:rsidP="00E4578C">
      <w:r>
        <w:rPr>
          <w:rFonts w:hint="eastAsia"/>
        </w:rPr>
        <w:t>Evans DDD</w:t>
      </w:r>
      <w:r>
        <w:rPr>
          <w:rFonts w:hint="eastAsia"/>
        </w:rPr>
        <w:t>抛弃了分裂分析模型与设计的做法，使用单一的模型来满足这两方面的要求。这就是领域模型。</w:t>
      </w:r>
      <w:r>
        <w:rPr>
          <w:rFonts w:hint="eastAsia"/>
        </w:rPr>
        <w:t xml:space="preserve"> </w:t>
      </w:r>
    </w:p>
    <w:p w14:paraId="0A2AEEB5" w14:textId="77777777" w:rsidR="00E4578C" w:rsidRDefault="00E4578C" w:rsidP="00E4578C">
      <w:r>
        <w:rPr>
          <w:rFonts w:hint="eastAsia"/>
        </w:rPr>
        <w:t>单一的领域模型同时满足分析原型和软件设计，如果一个模型实现时不实用，重新寻找新模型。</w:t>
      </w:r>
    </w:p>
    <w:p w14:paraId="2C1456CB" w14:textId="77777777" w:rsidR="00E4578C" w:rsidRDefault="00E4578C" w:rsidP="00E4578C">
      <w:r>
        <w:rPr>
          <w:rFonts w:hint="eastAsia"/>
        </w:rPr>
        <w:t>如果模型没有忠实表达领域关键概念时，也必须重新寻找新的模型。建模和设计成为单个迭代循环。将领域模型和设计紧密联系。</w:t>
      </w:r>
    </w:p>
    <w:p w14:paraId="235276B3" w14:textId="77777777" w:rsidR="00E4578C" w:rsidRDefault="00E4578C" w:rsidP="00E4578C">
      <w:r>
        <w:rPr>
          <w:rFonts w:hint="eastAsia"/>
        </w:rPr>
        <w:t>因此，建模专家必须懂设计。</w:t>
      </w:r>
    </w:p>
    <w:p w14:paraId="2DA07969" w14:textId="77777777" w:rsidR="00E4578C" w:rsidRDefault="00E4578C" w:rsidP="00E4578C"/>
    <w:p w14:paraId="1D7D2DF0" w14:textId="77777777" w:rsidR="007075C8" w:rsidRDefault="007075C8" w:rsidP="0058040B">
      <w:pPr>
        <w:pStyle w:val="1"/>
        <w:rPr>
          <w:rFonts w:hint="eastAsia"/>
        </w:rPr>
      </w:pPr>
    </w:p>
    <w:p w14:paraId="6BAE3E32"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 xml:space="preserve">1. </w:t>
      </w:r>
      <w:r>
        <w:rPr>
          <w:rFonts w:ascii="华文宋体" w:eastAsia="华文宋体" w:cs="华文宋体" w:hint="eastAsia"/>
          <w:kern w:val="0"/>
          <w:sz w:val="28"/>
          <w:szCs w:val="28"/>
        </w:rPr>
        <w:t>什么是模型</w:t>
      </w:r>
    </w:p>
    <w:p w14:paraId="1694E905"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2004</w:t>
      </w:r>
      <w:r>
        <w:rPr>
          <w:rFonts w:ascii="华文宋体" w:eastAsia="华文宋体" w:cs="华文宋体" w:hint="eastAsia"/>
          <w:kern w:val="0"/>
          <w:sz w:val="28"/>
          <w:szCs w:val="28"/>
        </w:rPr>
        <w:t>年</w:t>
      </w:r>
      <w:r>
        <w:rPr>
          <w:rFonts w:ascii="华文宋体" w:eastAsia="华文宋体" w:cs="华文宋体"/>
          <w:kern w:val="0"/>
          <w:sz w:val="28"/>
          <w:szCs w:val="28"/>
        </w:rPr>
        <w:t>Eric Evans</w:t>
      </w:r>
      <w:r>
        <w:rPr>
          <w:rFonts w:ascii="华文宋体" w:eastAsia="华文宋体" w:cs="华文宋体" w:hint="eastAsia"/>
          <w:kern w:val="0"/>
          <w:sz w:val="28"/>
          <w:szCs w:val="28"/>
        </w:rPr>
        <w:t>发表的</w:t>
      </w:r>
      <w:r>
        <w:rPr>
          <w:rFonts w:ascii="华文宋体" w:eastAsia="华文宋体" w:cs="华文宋体"/>
          <w:kern w:val="0"/>
          <w:sz w:val="28"/>
          <w:szCs w:val="28"/>
        </w:rPr>
        <w:t>&lt;</w:t>
      </w:r>
      <w:r>
        <w:rPr>
          <w:rFonts w:ascii="华文宋体" w:eastAsia="华文宋体" w:cs="华文宋体" w:hint="eastAsia"/>
          <w:kern w:val="0"/>
          <w:sz w:val="28"/>
          <w:szCs w:val="28"/>
        </w:rPr>
        <w:t>领域驱动设计—软件核心复杂性应对之道</w:t>
      </w:r>
      <w:r>
        <w:rPr>
          <w:rFonts w:ascii="华文宋体" w:eastAsia="华文宋体" w:cs="华文宋体"/>
          <w:kern w:val="0"/>
          <w:sz w:val="28"/>
          <w:szCs w:val="28"/>
        </w:rPr>
        <w:t xml:space="preserve">&gt;(&lt;mDomain-Driven Design </w:t>
      </w:r>
      <w:r>
        <w:rPr>
          <w:rFonts w:ascii="华文宋体" w:eastAsia="华文宋体" w:cs="华文宋体" w:hint="eastAsia"/>
          <w:kern w:val="0"/>
          <w:sz w:val="28"/>
          <w:szCs w:val="28"/>
        </w:rPr>
        <w:t>–</w:t>
      </w:r>
      <w:r>
        <w:rPr>
          <w:rFonts w:ascii="华文宋体" w:eastAsia="华文宋体" w:cs="华文宋体"/>
          <w:kern w:val="0"/>
          <w:sz w:val="28"/>
          <w:szCs w:val="28"/>
        </w:rPr>
        <w:t>Tackling Complexity in the Heart of Software&gt;)</w:t>
      </w:r>
      <w:r>
        <w:rPr>
          <w:rFonts w:ascii="华文宋体" w:eastAsia="华文宋体" w:cs="华文宋体" w:hint="eastAsia"/>
          <w:kern w:val="0"/>
          <w:sz w:val="28"/>
          <w:szCs w:val="28"/>
        </w:rPr>
        <w:t>一书中，提出了领域驱动设计</w:t>
      </w:r>
      <w:r>
        <w:rPr>
          <w:rFonts w:ascii="华文宋体" w:eastAsia="华文宋体" w:cs="华文宋体"/>
          <w:kern w:val="0"/>
          <w:sz w:val="28"/>
          <w:szCs w:val="28"/>
        </w:rPr>
        <w:t>(</w:t>
      </w:r>
      <w:r>
        <w:rPr>
          <w:rFonts w:ascii="华文宋体" w:eastAsia="华文宋体" w:cs="华文宋体" w:hint="eastAsia"/>
          <w:kern w:val="0"/>
          <w:sz w:val="28"/>
          <w:szCs w:val="28"/>
        </w:rPr>
        <w:t>简称</w:t>
      </w:r>
      <w:r>
        <w:rPr>
          <w:rFonts w:ascii="华文宋体" w:eastAsia="华文宋体" w:cs="华文宋体"/>
          <w:kern w:val="0"/>
          <w:sz w:val="28"/>
          <w:szCs w:val="28"/>
        </w:rPr>
        <w:t xml:space="preserve"> DDD)</w:t>
      </w:r>
      <w:r>
        <w:rPr>
          <w:rFonts w:ascii="华文宋体" w:eastAsia="华文宋体" w:cs="华文宋体" w:hint="eastAsia"/>
          <w:kern w:val="0"/>
          <w:sz w:val="28"/>
          <w:szCs w:val="28"/>
        </w:rPr>
        <w:t>”的概念。可以毫不夸张的说，</w:t>
      </w:r>
      <w:r>
        <w:rPr>
          <w:rFonts w:ascii="华文宋体" w:eastAsia="华文宋体" w:cs="华文宋体"/>
          <w:kern w:val="0"/>
          <w:sz w:val="28"/>
          <w:szCs w:val="28"/>
        </w:rPr>
        <w:t>DDD</w:t>
      </w:r>
      <w:r>
        <w:rPr>
          <w:rFonts w:ascii="华文宋体" w:eastAsia="华文宋体" w:cs="华文宋体" w:hint="eastAsia"/>
          <w:kern w:val="0"/>
          <w:sz w:val="28"/>
          <w:szCs w:val="28"/>
        </w:rPr>
        <w:t>让面向对象的分析和设计进入了一个新的阶段，对企业级软件开发起到了巨大的推动作用。</w:t>
      </w:r>
    </w:p>
    <w:p w14:paraId="69BC2B2C"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DDD</w:t>
      </w:r>
      <w:r>
        <w:rPr>
          <w:rFonts w:ascii="华文宋体" w:eastAsia="华文宋体" w:cs="华文宋体" w:hint="eastAsia"/>
          <w:kern w:val="0"/>
          <w:sz w:val="28"/>
          <w:szCs w:val="28"/>
        </w:rPr>
        <w:t>的思想认为，业务逻辑不再集中在几个大型的类上，而是由大量相对小的领域对象</w:t>
      </w:r>
      <w:r>
        <w:rPr>
          <w:rFonts w:ascii="华文宋体" w:eastAsia="华文宋体" w:cs="华文宋体"/>
          <w:kern w:val="0"/>
          <w:sz w:val="28"/>
          <w:szCs w:val="28"/>
        </w:rPr>
        <w:t>(</w:t>
      </w:r>
      <w:r>
        <w:rPr>
          <w:rFonts w:ascii="华文宋体" w:eastAsia="华文宋体" w:cs="华文宋体" w:hint="eastAsia"/>
          <w:kern w:val="0"/>
          <w:sz w:val="28"/>
          <w:szCs w:val="28"/>
        </w:rPr>
        <w:t>类</w:t>
      </w:r>
      <w:r>
        <w:rPr>
          <w:rFonts w:ascii="华文宋体" w:eastAsia="华文宋体" w:cs="华文宋体"/>
          <w:kern w:val="0"/>
          <w:sz w:val="28"/>
          <w:szCs w:val="28"/>
        </w:rPr>
        <w:t>)</w:t>
      </w:r>
      <w:r>
        <w:rPr>
          <w:rFonts w:ascii="华文宋体" w:eastAsia="华文宋体" w:cs="华文宋体" w:hint="eastAsia"/>
          <w:kern w:val="0"/>
          <w:sz w:val="28"/>
          <w:szCs w:val="28"/>
        </w:rPr>
        <w:t>组成，这些类具备自己的状态和行为，每个类是相对完整的独立体，并与现实领域的业务对象映射。领域模型就是由这样许多的细粒度的类组成。基于领域驱动的设计，保证了系统的可维护性、扩展性和复用性，在处理复杂业务逻辑方面有着先天的优势。</w:t>
      </w:r>
    </w:p>
    <w:p w14:paraId="72D12653"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5CB83B35"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四个逻辑层的划分</w:t>
      </w:r>
      <w:r>
        <w:rPr>
          <w:rFonts w:ascii="华文宋体" w:eastAsia="华文宋体" w:cs="华文宋体"/>
          <w:kern w:val="0"/>
          <w:sz w:val="28"/>
          <w:szCs w:val="28"/>
        </w:rPr>
        <w:t>:</w:t>
      </w:r>
    </w:p>
    <w:p w14:paraId="22C4403D"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领域层</w:t>
      </w:r>
      <w:r>
        <w:rPr>
          <w:rFonts w:ascii="华文宋体" w:eastAsia="华文宋体" w:cs="华文宋体"/>
          <w:kern w:val="0"/>
          <w:sz w:val="28"/>
          <w:szCs w:val="28"/>
        </w:rPr>
        <w:t>:</w:t>
      </w:r>
      <w:r>
        <w:rPr>
          <w:rFonts w:ascii="华文宋体" w:eastAsia="华文宋体" w:cs="华文宋体" w:hint="eastAsia"/>
          <w:kern w:val="0"/>
          <w:sz w:val="28"/>
          <w:szCs w:val="28"/>
        </w:rPr>
        <w:t>本层包含关于领域的信息。这是业务软件</w:t>
      </w:r>
    </w:p>
    <w:p w14:paraId="5DE131C9"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的核心所在。在这里保留业务对象的状态</w:t>
      </w:r>
      <w:r>
        <w:rPr>
          <w:rFonts w:ascii="华文宋体" w:eastAsia="华文宋体" w:cs="华文宋体"/>
          <w:kern w:val="0"/>
          <w:sz w:val="28"/>
          <w:szCs w:val="28"/>
        </w:rPr>
        <w:t>,</w:t>
      </w:r>
    </w:p>
    <w:p w14:paraId="233FCCC1"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对业务对象和它们状态的持久化被委托给</w:t>
      </w:r>
    </w:p>
    <w:p w14:paraId="619ECEB2"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了基础设施层。</w:t>
      </w:r>
    </w:p>
    <w:p w14:paraId="246C608D"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6CC0CB8D"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领域模型具备自己的属性行为状态，并与现实世界的业务对象相映射。各类具备明确的职责划分，领域对象元素之间通过聚合和引用等关系配合解决实际业务应用和规则。可复用，可维护，易扩展，可以采用合适的设计模型进行详细设计。</w:t>
      </w:r>
    </w:p>
    <w:p w14:paraId="3B4DC141"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30FBBD25"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449408D0"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例子中的</w:t>
      </w:r>
      <w:r>
        <w:rPr>
          <w:rFonts w:ascii="华文宋体" w:eastAsia="华文宋体" w:cs="华文宋体"/>
          <w:kern w:val="0"/>
          <w:sz w:val="28"/>
          <w:szCs w:val="28"/>
        </w:rPr>
        <w:t xml:space="preserve">DomainModel, </w:t>
      </w:r>
      <w:r>
        <w:rPr>
          <w:rFonts w:ascii="华文宋体" w:eastAsia="华文宋体" w:cs="华文宋体" w:hint="eastAsia"/>
          <w:kern w:val="0"/>
          <w:sz w:val="28"/>
          <w:szCs w:val="28"/>
        </w:rPr>
        <w:t>上层</w:t>
      </w:r>
      <w:r>
        <w:rPr>
          <w:rFonts w:ascii="华文宋体" w:eastAsia="华文宋体" w:cs="华文宋体"/>
          <w:kern w:val="0"/>
          <w:sz w:val="28"/>
          <w:szCs w:val="28"/>
        </w:rPr>
        <w:t>:</w:t>
      </w:r>
      <w:r>
        <w:rPr>
          <w:rFonts w:ascii="华文宋体" w:eastAsia="华文宋体" w:cs="华文宋体" w:hint="eastAsia"/>
          <w:kern w:val="0"/>
          <w:sz w:val="28"/>
          <w:szCs w:val="28"/>
        </w:rPr>
        <w:t>逻辑层，业务服务</w:t>
      </w:r>
      <w:r>
        <w:rPr>
          <w:rFonts w:ascii="华文宋体" w:eastAsia="华文宋体" w:cs="华文宋体"/>
          <w:kern w:val="0"/>
          <w:sz w:val="28"/>
          <w:szCs w:val="28"/>
        </w:rPr>
        <w:t>+</w:t>
      </w:r>
      <w:r>
        <w:rPr>
          <w:rFonts w:ascii="华文宋体" w:eastAsia="华文宋体" w:cs="华文宋体" w:hint="eastAsia"/>
          <w:kern w:val="0"/>
          <w:sz w:val="28"/>
          <w:szCs w:val="28"/>
        </w:rPr>
        <w:t>事务处理；下层</w:t>
      </w:r>
      <w:r>
        <w:rPr>
          <w:rFonts w:ascii="华文宋体" w:eastAsia="华文宋体" w:cs="华文宋体"/>
          <w:kern w:val="0"/>
          <w:sz w:val="28"/>
          <w:szCs w:val="28"/>
        </w:rPr>
        <w:t>:</w:t>
      </w:r>
      <w:r>
        <w:rPr>
          <w:rFonts w:ascii="华文宋体" w:eastAsia="华文宋体" w:cs="华文宋体" w:hint="eastAsia"/>
          <w:kern w:val="0"/>
          <w:sz w:val="28"/>
          <w:szCs w:val="28"/>
        </w:rPr>
        <w:t>持久化层</w:t>
      </w:r>
    </w:p>
    <w:p w14:paraId="7E22DB44"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模型驱动设计</w:t>
      </w:r>
      <w:r>
        <w:rPr>
          <w:rFonts w:ascii="华文宋体" w:eastAsia="华文宋体" w:cs="华文宋体"/>
          <w:kern w:val="0"/>
          <w:sz w:val="28"/>
          <w:szCs w:val="28"/>
        </w:rPr>
        <w:t>(Model-Driven Design)</w:t>
      </w:r>
      <w:r>
        <w:rPr>
          <w:rFonts w:ascii="华文宋体" w:eastAsia="华文宋体" w:cs="华文宋体" w:hint="eastAsia"/>
          <w:kern w:val="0"/>
          <w:sz w:val="28"/>
          <w:szCs w:val="28"/>
        </w:rPr>
        <w:t>抛弃了分裂分析模型与设计的做法，使用单一的模型来满足这两方面的要求。这就是领域模型。</w:t>
      </w:r>
    </w:p>
    <w:p w14:paraId="1A42B964"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0CCEE435"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单一的领域模型同时满足分析原型和软件设计，如果一个模型实现时不实用，重新寻找新模型。</w:t>
      </w:r>
    </w:p>
    <w:p w14:paraId="7815858A"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如果模型没有忠实表达领域关键概念时，也必须重新寻找新的模型。</w:t>
      </w:r>
      <w:r>
        <w:rPr>
          <w:rFonts w:ascii="华文宋体" w:eastAsia="华文宋体" w:cs="华文宋体"/>
          <w:kern w:val="0"/>
          <w:sz w:val="28"/>
          <w:szCs w:val="28"/>
        </w:rPr>
        <w:t xml:space="preserve"> </w:t>
      </w:r>
    </w:p>
    <w:p w14:paraId="6CB0F97D"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hint="eastAsia"/>
          <w:kern w:val="0"/>
          <w:sz w:val="28"/>
          <w:szCs w:val="28"/>
        </w:rPr>
        <w:t>建模和设计成为单个迭代循环。将领域模型和设计紧密联系。因此，建模专家必须懂设计，会编程。</w:t>
      </w:r>
    </w:p>
    <w:p w14:paraId="5C602213"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p>
    <w:p w14:paraId="6F0821DE"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ab/>
      </w:r>
      <w:r>
        <w:rPr>
          <w:rFonts w:ascii="华文宋体" w:eastAsia="华文宋体" w:cs="华文宋体" w:hint="eastAsia"/>
          <w:kern w:val="0"/>
          <w:sz w:val="28"/>
          <w:szCs w:val="28"/>
        </w:rPr>
        <w:t>应用层：定义软件可以完成的工作，并且指挥具有丰富含义的领域对象来解决问题，保持精练；</w:t>
      </w:r>
    </w:p>
    <w:p w14:paraId="2608423A"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ab/>
      </w:r>
      <w:r>
        <w:rPr>
          <w:rFonts w:ascii="华文宋体" w:eastAsia="华文宋体" w:cs="华文宋体"/>
          <w:kern w:val="0"/>
          <w:sz w:val="28"/>
          <w:szCs w:val="28"/>
        </w:rPr>
        <w:tab/>
      </w:r>
      <w:r>
        <w:rPr>
          <w:rFonts w:ascii="华文宋体" w:eastAsia="华文宋体" w:cs="华文宋体"/>
          <w:kern w:val="0"/>
          <w:sz w:val="28"/>
          <w:szCs w:val="28"/>
        </w:rPr>
        <w:tab/>
      </w:r>
      <w:r>
        <w:rPr>
          <w:rFonts w:ascii="华文宋体" w:eastAsia="华文宋体" w:cs="华文宋体" w:hint="eastAsia"/>
          <w:kern w:val="0"/>
          <w:sz w:val="28"/>
          <w:szCs w:val="28"/>
        </w:rPr>
        <w:t>不包括业务规则或知识，无业务情况的状态；</w:t>
      </w:r>
      <w:r>
        <w:rPr>
          <w:rFonts w:ascii="华文宋体" w:eastAsia="华文宋体" w:cs="华文宋体"/>
          <w:kern w:val="0"/>
          <w:sz w:val="28"/>
          <w:szCs w:val="28"/>
        </w:rPr>
        <w:t xml:space="preserve"> </w:t>
      </w:r>
    </w:p>
    <w:p w14:paraId="25E17939" w14:textId="77777777" w:rsidR="007075C8" w:rsidRDefault="007075C8" w:rsidP="007075C8">
      <w:pPr>
        <w:widowControl/>
        <w:autoSpaceDE w:val="0"/>
        <w:autoSpaceDN w:val="0"/>
        <w:adjustRightInd w:val="0"/>
        <w:spacing w:after="280"/>
        <w:jc w:val="left"/>
        <w:rPr>
          <w:rFonts w:ascii="华文宋体" w:eastAsia="华文宋体" w:cs="华文宋体"/>
          <w:kern w:val="0"/>
          <w:sz w:val="28"/>
          <w:szCs w:val="28"/>
        </w:rPr>
      </w:pPr>
      <w:r>
        <w:rPr>
          <w:rFonts w:ascii="华文宋体" w:eastAsia="华文宋体" w:cs="华文宋体"/>
          <w:kern w:val="0"/>
          <w:sz w:val="28"/>
          <w:szCs w:val="28"/>
        </w:rPr>
        <w:tab/>
      </w:r>
      <w:r>
        <w:rPr>
          <w:rFonts w:ascii="华文宋体" w:eastAsia="华文宋体" w:cs="华文宋体" w:hint="eastAsia"/>
          <w:kern w:val="0"/>
          <w:sz w:val="28"/>
          <w:szCs w:val="28"/>
        </w:rPr>
        <w:t>领域层：负责表示业务概念、业务状态的信息和业务规则，是业务软件核心。</w:t>
      </w:r>
    </w:p>
    <w:p w14:paraId="66580C94" w14:textId="77777777" w:rsidR="007075C8" w:rsidRDefault="007075C8" w:rsidP="007075C8">
      <w:pPr>
        <w:rPr>
          <w:rFonts w:hint="eastAsia"/>
        </w:rPr>
      </w:pPr>
    </w:p>
    <w:p w14:paraId="55F4447D" w14:textId="77777777" w:rsidR="007075C8" w:rsidRPr="007075C8" w:rsidRDefault="007075C8" w:rsidP="007075C8">
      <w:pPr>
        <w:rPr>
          <w:rFonts w:hint="eastAsia"/>
        </w:rPr>
      </w:pPr>
    </w:p>
    <w:p w14:paraId="005E7675" w14:textId="77777777" w:rsidR="00E4578C" w:rsidRDefault="00E4578C" w:rsidP="0058040B">
      <w:pPr>
        <w:pStyle w:val="1"/>
      </w:pPr>
      <w:r>
        <w:rPr>
          <w:rFonts w:hint="eastAsia"/>
        </w:rPr>
        <w:t>分层架构</w:t>
      </w:r>
    </w:p>
    <w:p w14:paraId="23FA2B90" w14:textId="4F65FD44" w:rsidR="00080564" w:rsidRDefault="00080564" w:rsidP="00080564">
      <w:pPr>
        <w:rPr>
          <w:rFonts w:ascii="华文宋体" w:eastAsia="华文宋体" w:hAnsi="Times" w:cs="华文宋体"/>
          <w:kern w:val="0"/>
        </w:rPr>
      </w:pPr>
      <w:r>
        <w:rPr>
          <w:rFonts w:ascii="Times" w:hAnsi="Times" w:cs="Times"/>
          <w:kern w:val="0"/>
        </w:rPr>
        <w:t>DDD</w:t>
      </w:r>
      <w:r>
        <w:rPr>
          <w:rFonts w:ascii="华文宋体" w:eastAsia="华文宋体" w:hAnsi="Times" w:cs="华文宋体" w:hint="eastAsia"/>
          <w:kern w:val="0"/>
        </w:rPr>
        <w:t>其实告诉我们如何让实现业务层！</w:t>
      </w:r>
    </w:p>
    <w:p w14:paraId="16B1FE42" w14:textId="77777777" w:rsidR="00080564" w:rsidRDefault="00080564" w:rsidP="00080564">
      <w:pPr>
        <w:rPr>
          <w:rFonts w:ascii="华文宋体" w:eastAsia="华文宋体" w:hAnsi="Times" w:cs="华文宋体"/>
          <w:kern w:val="0"/>
        </w:rPr>
      </w:pPr>
    </w:p>
    <w:p w14:paraId="4573FAAD" w14:textId="77777777" w:rsidR="00080564" w:rsidRPr="00080564" w:rsidRDefault="00080564" w:rsidP="00080564"/>
    <w:p w14:paraId="42F31AA7" w14:textId="77777777" w:rsidR="00E4578C" w:rsidRDefault="00E4578C" w:rsidP="00E4578C">
      <w:r>
        <w:rPr>
          <w:rFonts w:hint="eastAsia"/>
        </w:rPr>
        <w:t>分层架构是现代</w:t>
      </w:r>
      <w:r>
        <w:rPr>
          <w:rFonts w:hint="eastAsia"/>
        </w:rPr>
        <w:t>OO</w:t>
      </w:r>
      <w:r>
        <w:rPr>
          <w:rFonts w:hint="eastAsia"/>
        </w:rPr>
        <w:t>软件企业系统的基本架构，只有分层才能达到良好的可拓展性和维护性。</w:t>
      </w:r>
    </w:p>
    <w:p w14:paraId="035262B2" w14:textId="77777777" w:rsidR="00E4578C" w:rsidRDefault="00E4578C" w:rsidP="00E4578C">
      <w:r>
        <w:rPr>
          <w:rFonts w:hint="eastAsia"/>
        </w:rPr>
        <w:t>基本三层：表现层、业务层和持久层</w:t>
      </w:r>
      <w:r>
        <w:rPr>
          <w:rFonts w:hint="eastAsia"/>
        </w:rPr>
        <w:t xml:space="preserve"> ;J2EE</w:t>
      </w:r>
      <w:r>
        <w:rPr>
          <w:rFonts w:hint="eastAsia"/>
        </w:rPr>
        <w:t>中表现层和持久层有成熟框架支持，应用重点在业务层。</w:t>
      </w:r>
    </w:p>
    <w:p w14:paraId="0AA1095B" w14:textId="77777777" w:rsidR="00E4578C" w:rsidRDefault="00E4578C" w:rsidP="00E4578C"/>
    <w:p w14:paraId="5EF08E7F" w14:textId="77777777" w:rsidR="00E4578C" w:rsidRDefault="00E4578C" w:rsidP="00E4578C">
      <w:r>
        <w:rPr>
          <w:rFonts w:hint="eastAsia"/>
        </w:rPr>
        <w:t>业务层根据</w:t>
      </w:r>
      <w:r>
        <w:rPr>
          <w:rFonts w:hint="eastAsia"/>
        </w:rPr>
        <w:t>Evans DDD</w:t>
      </w:r>
      <w:r>
        <w:rPr>
          <w:rFonts w:hint="eastAsia"/>
        </w:rPr>
        <w:t>，可以再细分为应用层和领域层两种，在业务层设计编码中，大量应用</w:t>
      </w:r>
      <w:r>
        <w:rPr>
          <w:rFonts w:hint="eastAsia"/>
        </w:rPr>
        <w:t>OO</w:t>
      </w:r>
      <w:r>
        <w:rPr>
          <w:rFonts w:hint="eastAsia"/>
        </w:rPr>
        <w:t>设计原则和设计模式。</w:t>
      </w:r>
    </w:p>
    <w:p w14:paraId="4D9795F0" w14:textId="77777777" w:rsidR="00E4578C" w:rsidRDefault="00E4578C" w:rsidP="00E4578C">
      <w:r>
        <w:rPr>
          <w:rFonts w:hint="eastAsia"/>
        </w:rPr>
        <w:t>领域层定义：负责表达业务领域概念、业务状态以及业务规则，是整个业务软件核心和重点。</w:t>
      </w:r>
      <w:r>
        <w:rPr>
          <w:rFonts w:hint="eastAsia"/>
        </w:rPr>
        <w:t xml:space="preserve"> </w:t>
      </w:r>
    </w:p>
    <w:p w14:paraId="4B5FF3C0" w14:textId="77777777" w:rsidR="00E4578C" w:rsidRDefault="00E4578C" w:rsidP="00E4578C">
      <w:r>
        <w:rPr>
          <w:rFonts w:hint="eastAsia"/>
        </w:rPr>
        <w:t>应用层定义：负责完成功能，并且协调丰富的领域对象来实现功能，不能包括业务规则，无业务状态；</w:t>
      </w:r>
    </w:p>
    <w:p w14:paraId="3B16E53E" w14:textId="77777777" w:rsidR="00E4578C" w:rsidRDefault="00E4578C" w:rsidP="00E4578C"/>
    <w:p w14:paraId="786542DA" w14:textId="77777777" w:rsidR="00E4578C" w:rsidRDefault="00E4578C" w:rsidP="00E4578C">
      <w:r>
        <w:rPr>
          <w:rFonts w:hint="eastAsia"/>
        </w:rPr>
        <w:t>每个层都是内聚的，并且只依赖它的下层，为了实现各层的最大解耦，</w:t>
      </w:r>
      <w:r>
        <w:rPr>
          <w:rFonts w:hint="eastAsia"/>
        </w:rPr>
        <w:t>IOC/DI</w:t>
      </w:r>
      <w:r>
        <w:rPr>
          <w:rFonts w:hint="eastAsia"/>
        </w:rPr>
        <w:t>容器是当前</w:t>
      </w:r>
      <w:r>
        <w:rPr>
          <w:rFonts w:hint="eastAsia"/>
        </w:rPr>
        <w:t>Java</w:t>
      </w:r>
      <w:r>
        <w:rPr>
          <w:rFonts w:hint="eastAsia"/>
        </w:rPr>
        <w:t>业务层的最好选择。</w:t>
      </w:r>
    </w:p>
    <w:p w14:paraId="5FC2A266" w14:textId="77777777" w:rsidR="00E4578C" w:rsidRDefault="00E4578C" w:rsidP="00E4578C">
      <w:r>
        <w:rPr>
          <w:rFonts w:hint="eastAsia"/>
        </w:rPr>
        <w:t>没有分层架构的快速开发基本是旁门左道，不如返回</w:t>
      </w:r>
      <w:r>
        <w:rPr>
          <w:rFonts w:hint="eastAsia"/>
        </w:rPr>
        <w:t>Foxpro</w:t>
      </w:r>
      <w:r>
        <w:rPr>
          <w:rFonts w:hint="eastAsia"/>
        </w:rPr>
        <w:t>和</w:t>
      </w:r>
      <w:r>
        <w:rPr>
          <w:rFonts w:hint="eastAsia"/>
        </w:rPr>
        <w:t>Delphi/VB</w:t>
      </w:r>
      <w:r>
        <w:rPr>
          <w:rFonts w:hint="eastAsia"/>
        </w:rPr>
        <w:t>两层时代。</w:t>
      </w:r>
    </w:p>
    <w:p w14:paraId="48DD10F9" w14:textId="77777777" w:rsidR="00E4578C" w:rsidRDefault="00E4578C" w:rsidP="00E4578C">
      <w:r>
        <w:rPr>
          <w:rFonts w:hint="eastAsia"/>
        </w:rPr>
        <w:t>将本属于业务层的逻辑交由表现层来处理的快速</w:t>
      </w:r>
      <w:r>
        <w:rPr>
          <w:rFonts w:hint="eastAsia"/>
        </w:rPr>
        <w:t>UI</w:t>
      </w:r>
      <w:r>
        <w:rPr>
          <w:rFonts w:hint="eastAsia"/>
        </w:rPr>
        <w:t>方式也是一种旁门左道。</w:t>
      </w:r>
    </w:p>
    <w:p w14:paraId="63E10C34" w14:textId="77777777" w:rsidR="00E4578C" w:rsidRDefault="00E4578C" w:rsidP="00E4578C">
      <w:r>
        <w:rPr>
          <w:rFonts w:hint="eastAsia"/>
        </w:rPr>
        <w:t>快速开发必须基于良好的质量，虽然良好的分层架构带来开发效率的降低，但是这些也是可以有方法解决。</w:t>
      </w:r>
    </w:p>
    <w:p w14:paraId="4B9E085F" w14:textId="77777777" w:rsidR="00E4578C" w:rsidRDefault="00E4578C" w:rsidP="00E4578C"/>
    <w:p w14:paraId="5CD7FF9D" w14:textId="77777777" w:rsidR="00E4578C" w:rsidRDefault="00E4578C" w:rsidP="00E4578C"/>
    <w:p w14:paraId="657601D9" w14:textId="77777777" w:rsidR="00E4578C" w:rsidRDefault="00E4578C" w:rsidP="00E4578C"/>
    <w:p w14:paraId="7B31DD89" w14:textId="4242DA9F" w:rsidR="00E4578C" w:rsidRDefault="00E4578C" w:rsidP="00E4578C">
      <w:r>
        <w:rPr>
          <w:rFonts w:hint="eastAsia"/>
        </w:rPr>
        <w:t>模型提炼</w:t>
      </w:r>
    </w:p>
    <w:p w14:paraId="430CCCB3" w14:textId="77777777" w:rsidR="00E4578C" w:rsidRDefault="00E4578C" w:rsidP="00E4578C">
      <w:r>
        <w:rPr>
          <w:rFonts w:hint="eastAsia"/>
        </w:rPr>
        <w:t>如果你没有恰当的</w:t>
      </w:r>
      <w:r>
        <w:rPr>
          <w:rFonts w:hint="eastAsia"/>
        </w:rPr>
        <w:t>OO</w:t>
      </w:r>
      <w:r>
        <w:rPr>
          <w:rFonts w:hint="eastAsia"/>
        </w:rPr>
        <w:t>设计思想，</w:t>
      </w:r>
      <w:r>
        <w:rPr>
          <w:rFonts w:hint="eastAsia"/>
        </w:rPr>
        <w:t>Java</w:t>
      </w:r>
      <w:r>
        <w:rPr>
          <w:rFonts w:hint="eastAsia"/>
        </w:rPr>
        <w:t>就会用性能惩罚你，这可能是</w:t>
      </w:r>
      <w:r>
        <w:rPr>
          <w:rFonts w:hint="eastAsia"/>
        </w:rPr>
        <w:t>Java</w:t>
      </w:r>
      <w:r>
        <w:rPr>
          <w:rFonts w:hint="eastAsia"/>
        </w:rPr>
        <w:t>世界的一个潜规则。</w:t>
      </w:r>
    </w:p>
    <w:p w14:paraId="5D15D9A6" w14:textId="77777777" w:rsidR="00E4578C" w:rsidRDefault="00E4578C" w:rsidP="00E4578C">
      <w:r>
        <w:rPr>
          <w:rFonts w:hint="eastAsia"/>
        </w:rPr>
        <w:t>那么，一个正确的</w:t>
      </w:r>
      <w:r>
        <w:rPr>
          <w:rFonts w:hint="eastAsia"/>
        </w:rPr>
        <w:t>OOA/OOD/OOP</w:t>
      </w:r>
      <w:r>
        <w:rPr>
          <w:rFonts w:hint="eastAsia"/>
        </w:rPr>
        <w:t>步骤是什么呢？目前围绕模型驱动设计</w:t>
      </w:r>
      <w:r>
        <w:rPr>
          <w:rFonts w:hint="eastAsia"/>
        </w:rPr>
        <w:t>(MDD)</w:t>
      </w:r>
      <w:r>
        <w:rPr>
          <w:rFonts w:hint="eastAsia"/>
        </w:rPr>
        <w:t>的设计思想成为主流思想，</w:t>
      </w:r>
    </w:p>
    <w:p w14:paraId="2A4BA15A" w14:textId="77777777" w:rsidR="00E4578C" w:rsidRDefault="00E4578C" w:rsidP="00E4578C">
      <w:r>
        <w:rPr>
          <w:rFonts w:hint="eastAsia"/>
        </w:rPr>
        <w:t>MDA</w:t>
      </w:r>
      <w:r>
        <w:rPr>
          <w:rFonts w:hint="eastAsia"/>
        </w:rPr>
        <w:t>更是在</w:t>
      </w:r>
      <w:r>
        <w:rPr>
          <w:rFonts w:hint="eastAsia"/>
        </w:rPr>
        <w:t>MDD</w:t>
      </w:r>
      <w:r>
        <w:rPr>
          <w:rFonts w:hint="eastAsia"/>
        </w:rPr>
        <w:t>基础上提升和升华。下面让我们首先了解，如何使用领域驱动设计思想来分析设计一个软件系统。</w:t>
      </w:r>
    </w:p>
    <w:p w14:paraId="3279D0B0" w14:textId="77777777" w:rsidR="00E4578C" w:rsidRDefault="00E4578C" w:rsidP="00E4578C">
      <w:r>
        <w:br w:type="column"/>
      </w:r>
    </w:p>
    <w:p w14:paraId="0647C55C" w14:textId="77777777" w:rsidR="00E4578C" w:rsidRDefault="00E4578C" w:rsidP="00E4578C">
      <w:r>
        <w:rPr>
          <w:rFonts w:hint="eastAsia"/>
        </w:rPr>
        <w:t>当我们不再对一个新系统进行数据库提炼时，取而代之的时面向对象的模型提炼。</w:t>
      </w:r>
    </w:p>
    <w:p w14:paraId="0A6B1099" w14:textId="77777777" w:rsidR="00E4578C" w:rsidRDefault="00E4578C" w:rsidP="00E4578C">
      <w:r>
        <w:rPr>
          <w:rFonts w:hint="eastAsia"/>
        </w:rPr>
        <w:t>我们必须大刀阔斧地对业务领域进行细分，将一个复杂的业务领域划分为多个小的子领域，</w:t>
      </w:r>
    </w:p>
    <w:p w14:paraId="48687D92" w14:textId="77777777" w:rsidR="00E4578C" w:rsidRDefault="00E4578C" w:rsidP="00E4578C">
      <w:r>
        <w:rPr>
          <w:rFonts w:hint="eastAsia"/>
        </w:rPr>
        <w:t>同时还必须分清重点和次要部分，抓住核心领域概念，实现重点突破。</w:t>
      </w:r>
    </w:p>
    <w:p w14:paraId="6BA62885" w14:textId="77777777" w:rsidR="00E4578C" w:rsidRDefault="00E4578C" w:rsidP="00E4578C"/>
    <w:p w14:paraId="606D7864" w14:textId="77777777" w:rsidR="00E4578C" w:rsidRDefault="00E4578C" w:rsidP="00E4578C">
      <w:r>
        <w:rPr>
          <w:rFonts w:hint="eastAsia"/>
        </w:rPr>
        <w:t>核心领域模型</w:t>
      </w:r>
    </w:p>
    <w:p w14:paraId="62B07AC1" w14:textId="77777777" w:rsidR="00E4578C" w:rsidRDefault="00E4578C" w:rsidP="00E4578C">
      <w:r>
        <w:rPr>
          <w:rFonts w:hint="eastAsia"/>
        </w:rPr>
        <w:t>精简模型，找出核心领域，将业务需求中最有价值的概念体现出来，</w:t>
      </w:r>
    </w:p>
    <w:p w14:paraId="27622391" w14:textId="77777777" w:rsidR="00E4578C" w:rsidRDefault="00E4578C" w:rsidP="00E4578C">
      <w:r>
        <w:rPr>
          <w:rFonts w:hint="eastAsia"/>
        </w:rPr>
        <w:t>让核心变精要，这实际就是一个使复杂问题变简单的过程，也是对我们软件设计人员真正能力的考验。</w:t>
      </w:r>
    </w:p>
    <w:p w14:paraId="7AFB4944" w14:textId="77777777" w:rsidR="00E4578C" w:rsidRDefault="00E4578C" w:rsidP="00E4578C">
      <w:r>
        <w:rPr>
          <w:rFonts w:hint="eastAsia"/>
        </w:rPr>
        <w:t>核心领域模型不是轻易能够发现，特别是他处于一个纷乱复杂的众多领域模型结构中时，</w:t>
      </w:r>
    </w:p>
    <w:p w14:paraId="15369C82" w14:textId="77777777" w:rsidR="00E4578C" w:rsidRDefault="00E4578C" w:rsidP="00E4578C">
      <w:r>
        <w:rPr>
          <w:rFonts w:hint="eastAsia"/>
        </w:rPr>
        <w:t>核心模型通常是我们某个子领域关注的重点，例如订单模型是订单管理领域的核心；消息模型是论坛或消息领域系统的核心。</w:t>
      </w:r>
    </w:p>
    <w:p w14:paraId="6B1EE2CB" w14:textId="77777777" w:rsidR="00E4578C" w:rsidRDefault="00E4578C" w:rsidP="00E4578C"/>
    <w:p w14:paraId="1AEF6F19" w14:textId="77777777" w:rsidR="00E4578C" w:rsidRDefault="00E4578C" w:rsidP="00E4578C">
      <w:r>
        <w:rPr>
          <w:rFonts w:hint="eastAsia"/>
        </w:rPr>
        <w:t>目前，分析领域有很多模式来帮助我们来提炼核心模型，例如四色原型、</w:t>
      </w:r>
      <w:r>
        <w:rPr>
          <w:rFonts w:hint="eastAsia"/>
        </w:rPr>
        <w:t xml:space="preserve">Martin Fowler </w:t>
      </w:r>
      <w:r>
        <w:rPr>
          <w:rFonts w:hint="eastAsia"/>
        </w:rPr>
        <w:t>的分析模式等，</w:t>
      </w:r>
    </w:p>
    <w:p w14:paraId="6E85D48A" w14:textId="77777777" w:rsidR="00E4578C" w:rsidRDefault="00E4578C" w:rsidP="00E4578C">
      <w:r>
        <w:rPr>
          <w:rFonts w:hint="eastAsia"/>
        </w:rPr>
        <w:t>例如</w:t>
      </w:r>
      <w:r>
        <w:rPr>
          <w:rFonts w:hint="eastAsia"/>
        </w:rPr>
        <w:t>MF</w:t>
      </w:r>
      <w:r>
        <w:rPr>
          <w:rFonts w:hint="eastAsia"/>
        </w:rPr>
        <w:t>的</w:t>
      </w:r>
      <w:r>
        <w:rPr>
          <w:rFonts w:hint="eastAsia"/>
        </w:rPr>
        <w:t>"</w:t>
      </w:r>
      <w:r>
        <w:rPr>
          <w:rFonts w:hint="eastAsia"/>
        </w:rPr>
        <w:t>分析模式</w:t>
      </w:r>
      <w:r>
        <w:rPr>
          <w:rFonts w:hint="eastAsia"/>
        </w:rPr>
        <w:t>"(Analysis Patterns)</w:t>
      </w:r>
      <w:r>
        <w:rPr>
          <w:rFonts w:hint="eastAsia"/>
        </w:rPr>
        <w:t>中的记帐模型就是不仅仅用来记录账目数值，而且可以记录和控制账目的每一次修改。</w:t>
      </w:r>
    </w:p>
    <w:p w14:paraId="1F37B6C2" w14:textId="77777777" w:rsidR="00E4578C" w:rsidRDefault="00E4578C" w:rsidP="00E4578C">
      <w:r>
        <w:rPr>
          <w:rFonts w:hint="eastAsia"/>
        </w:rPr>
        <w:t>而四色原型则是一种高于分析模式的一种原型基本模式。</w:t>
      </w:r>
    </w:p>
    <w:p w14:paraId="376AF76F" w14:textId="77777777" w:rsidR="00E4578C" w:rsidRDefault="00E4578C" w:rsidP="00E4578C"/>
    <w:p w14:paraId="1DA337B1" w14:textId="77777777" w:rsidR="00E4578C" w:rsidRDefault="00E4578C" w:rsidP="00E4578C"/>
    <w:p w14:paraId="199C3707" w14:textId="77777777" w:rsidR="00E4578C" w:rsidRDefault="00E4578C" w:rsidP="00E4578C"/>
    <w:p w14:paraId="18F7C416" w14:textId="77777777" w:rsidR="00E4578C" w:rsidRDefault="00E4578C" w:rsidP="00E4578C">
      <w:r>
        <w:rPr>
          <w:rFonts w:hint="eastAsia"/>
        </w:rPr>
        <w:t xml:space="preserve">1. </w:t>
      </w:r>
      <w:r>
        <w:rPr>
          <w:rFonts w:hint="eastAsia"/>
        </w:rPr>
        <w:t>领域驱动设计</w:t>
      </w:r>
      <w:r>
        <w:rPr>
          <w:rFonts w:hint="eastAsia"/>
        </w:rPr>
        <w:t>DDD</w:t>
      </w:r>
    </w:p>
    <w:p w14:paraId="742A50D6" w14:textId="77777777" w:rsidR="00E4578C" w:rsidRDefault="00E4578C" w:rsidP="00E4578C">
      <w:r>
        <w:rPr>
          <w:rFonts w:hint="eastAsia"/>
        </w:rPr>
        <w:t>围绕数据库设计的结果必然扭曲业务对象，不如不用</w:t>
      </w:r>
      <w:r>
        <w:rPr>
          <w:rFonts w:hint="eastAsia"/>
        </w:rPr>
        <w:t>OO</w:t>
      </w:r>
    </w:p>
    <w:p w14:paraId="166C2193" w14:textId="77777777" w:rsidR="00E4578C" w:rsidRDefault="00E4578C" w:rsidP="00E4578C"/>
    <w:p w14:paraId="4D50B362" w14:textId="77777777" w:rsidR="00E4578C" w:rsidRDefault="00E4578C" w:rsidP="00E4578C"/>
    <w:p w14:paraId="2BFE8C2C" w14:textId="77777777" w:rsidR="00E4578C" w:rsidRDefault="00E4578C" w:rsidP="00E4578C">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5F543818" w14:textId="77777777" w:rsidR="00E4578C" w:rsidRDefault="00E4578C" w:rsidP="00E4578C">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3CF8CED4" w14:textId="77777777" w:rsidR="00E4578C" w:rsidRDefault="00E4578C" w:rsidP="00E4578C">
      <w:r>
        <w:rPr>
          <w:rFonts w:hint="eastAsia"/>
        </w:rPr>
        <w:t>•</w:t>
      </w:r>
      <w:r>
        <w:rPr>
          <w:rFonts w:hint="eastAsia"/>
        </w:rPr>
        <w:t xml:space="preserve"> </w:t>
      </w:r>
      <w:r>
        <w:rPr>
          <w:rFonts w:hint="eastAsia"/>
        </w:rPr>
        <w:t>提高了业务领域对象的可重用性和可测性。</w:t>
      </w:r>
      <w:r>
        <w:rPr>
          <w:rFonts w:hint="eastAsia"/>
        </w:rPr>
        <w:t xml:space="preserve"> </w:t>
      </w:r>
    </w:p>
    <w:p w14:paraId="30237A40" w14:textId="77777777" w:rsidR="00E4578C" w:rsidRDefault="00E4578C" w:rsidP="00E4578C"/>
    <w:p w14:paraId="5C15BDEB" w14:textId="77777777" w:rsidR="00E4578C" w:rsidRDefault="00E4578C" w:rsidP="00E4578C">
      <w:r>
        <w:rPr>
          <w:rFonts w:hint="eastAsia"/>
        </w:rPr>
        <w:t>2. DDD</w:t>
      </w:r>
      <w:r>
        <w:rPr>
          <w:rFonts w:hint="eastAsia"/>
        </w:rPr>
        <w:t>对应用的分层架构，及</w:t>
      </w:r>
      <w:r>
        <w:rPr>
          <w:rFonts w:hint="eastAsia"/>
        </w:rPr>
        <w:t>Django</w:t>
      </w:r>
      <w:r>
        <w:rPr>
          <w:rFonts w:hint="eastAsia"/>
        </w:rPr>
        <w:t>的对应</w:t>
      </w:r>
    </w:p>
    <w:p w14:paraId="4923C3F3" w14:textId="77777777" w:rsidR="00E4578C" w:rsidRDefault="00E4578C" w:rsidP="00E4578C">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7C212A79" w14:textId="77777777" w:rsidR="00E4578C" w:rsidRDefault="00E4578C" w:rsidP="00E4578C">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1F676510" w14:textId="77777777" w:rsidR="00E4578C" w:rsidRDefault="00E4578C" w:rsidP="00E4578C">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5C9CC917" w14:textId="77777777" w:rsidR="00E4578C" w:rsidRDefault="00E4578C" w:rsidP="00E4578C">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05DB4CA1" w14:textId="77777777" w:rsidR="00E4578C" w:rsidRDefault="00E4578C" w:rsidP="00E4578C">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491764B9" w14:textId="77777777" w:rsidR="00E4578C" w:rsidRDefault="00E4578C" w:rsidP="00E4578C"/>
    <w:p w14:paraId="217FFBCE" w14:textId="77777777" w:rsidR="00E4578C" w:rsidRDefault="00E4578C" w:rsidP="00E4578C">
      <w:r>
        <w:rPr>
          <w:rFonts w:hint="eastAsia"/>
        </w:rPr>
        <w:t>层间交互的对应：</w:t>
      </w:r>
    </w:p>
    <w:p w14:paraId="45EBC535" w14:textId="77777777" w:rsidR="00E4578C" w:rsidRDefault="00E4578C" w:rsidP="00E4578C">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00F96503" w14:textId="77777777" w:rsidR="00E4578C" w:rsidRDefault="00E4578C" w:rsidP="00E4578C">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7AA4E6FF" w14:textId="77777777" w:rsidR="00E4578C" w:rsidRDefault="00E4578C" w:rsidP="00E4578C">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233ECCB6" w14:textId="77777777" w:rsidR="00E4578C" w:rsidRDefault="00E4578C" w:rsidP="00E4578C">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3B401BBD" w14:textId="77777777" w:rsidR="00E4578C" w:rsidRDefault="00E4578C" w:rsidP="00E4578C">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2574EF4A" w14:textId="77777777" w:rsidR="00E4578C" w:rsidRDefault="00E4578C" w:rsidP="00E4578C">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120CA441" w14:textId="77777777" w:rsidR="00E4578C" w:rsidRDefault="00E4578C" w:rsidP="00E4578C"/>
    <w:p w14:paraId="0A061833" w14:textId="77777777" w:rsidR="00E4578C" w:rsidRDefault="00E4578C" w:rsidP="00E4578C">
      <w:r>
        <w:rPr>
          <w:rFonts w:hint="eastAsia"/>
        </w:rPr>
        <w:t>3. Domain Model</w:t>
      </w:r>
      <w:r>
        <w:rPr>
          <w:rFonts w:hint="eastAsia"/>
        </w:rPr>
        <w:t>的创建和开发</w:t>
      </w:r>
    </w:p>
    <w:p w14:paraId="26DB140D" w14:textId="77777777" w:rsidR="00E4578C" w:rsidRDefault="00E4578C" w:rsidP="00E4578C">
      <w:r>
        <w:rPr>
          <w:rFonts w:hint="eastAsia"/>
        </w:rPr>
        <w:t>多次迭代，每次之迭代先检查</w:t>
      </w:r>
      <w:r>
        <w:rPr>
          <w:rFonts w:hint="eastAsia"/>
        </w:rPr>
        <w:t>Domain</w:t>
      </w:r>
      <w:r>
        <w:rPr>
          <w:rFonts w:hint="eastAsia"/>
        </w:rPr>
        <w:t>是否会变更，如果有，首先做这一步</w:t>
      </w:r>
    </w:p>
    <w:p w14:paraId="3D9D010D" w14:textId="77777777" w:rsidR="00E4578C" w:rsidRDefault="00E4578C" w:rsidP="00E4578C">
      <w:r>
        <w:rPr>
          <w:rFonts w:hint="eastAsia"/>
        </w:rPr>
        <w:t>过程：</w:t>
      </w:r>
    </w:p>
    <w:p w14:paraId="4B3E30C1" w14:textId="77777777" w:rsidR="00E4578C" w:rsidRDefault="00E4578C" w:rsidP="00E4578C">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2BE13E92" w14:textId="77777777" w:rsidR="00E4578C" w:rsidRDefault="00E4578C" w:rsidP="00E4578C">
      <w:r>
        <w:rPr>
          <w:rFonts w:hint="eastAsia"/>
        </w:rPr>
        <w:tab/>
      </w:r>
      <w:r>
        <w:rPr>
          <w:rFonts w:hint="eastAsia"/>
        </w:rPr>
        <w:t>类图（推荐用草图）</w:t>
      </w:r>
    </w:p>
    <w:p w14:paraId="7B2A3470" w14:textId="77777777" w:rsidR="00E4578C" w:rsidRDefault="00E4578C" w:rsidP="00E4578C">
      <w:r>
        <w:rPr>
          <w:rFonts w:hint="eastAsia"/>
        </w:rPr>
        <w:tab/>
      </w:r>
      <w:r>
        <w:rPr>
          <w:rFonts w:hint="eastAsia"/>
        </w:rPr>
        <w:t>•</w:t>
      </w:r>
      <w:r>
        <w:rPr>
          <w:rFonts w:hint="eastAsia"/>
        </w:rPr>
        <w:t xml:space="preserve"> </w:t>
      </w:r>
      <w:r>
        <w:rPr>
          <w:rFonts w:hint="eastAsia"/>
        </w:rPr>
        <w:t>开发</w:t>
      </w:r>
      <w:r>
        <w:rPr>
          <w:rFonts w:hint="eastAsia"/>
        </w:rPr>
        <w:t xml:space="preserve"> </w:t>
      </w:r>
    </w:p>
    <w:p w14:paraId="1D2A9EE1" w14:textId="77777777" w:rsidR="00E4578C" w:rsidRDefault="00E4578C" w:rsidP="00E4578C">
      <w:r>
        <w:rPr>
          <w:rFonts w:hint="eastAsia"/>
        </w:rPr>
        <w:tab/>
      </w:r>
      <w:r>
        <w:rPr>
          <w:rFonts w:hint="eastAsia"/>
        </w:rPr>
        <w:t>•</w:t>
      </w:r>
      <w:r>
        <w:rPr>
          <w:rFonts w:hint="eastAsia"/>
        </w:rPr>
        <w:t xml:space="preserve"> </w:t>
      </w:r>
      <w:r>
        <w:rPr>
          <w:rFonts w:hint="eastAsia"/>
        </w:rPr>
        <w:t>单元测试</w:t>
      </w:r>
    </w:p>
    <w:p w14:paraId="071DF0B0" w14:textId="77777777" w:rsidR="00E4578C" w:rsidRDefault="00E4578C" w:rsidP="00E4578C">
      <w:r>
        <w:tab/>
      </w:r>
    </w:p>
    <w:p w14:paraId="22A74656" w14:textId="77777777" w:rsidR="00E4578C" w:rsidRDefault="00E4578C" w:rsidP="00E4578C">
      <w:r>
        <w:rPr>
          <w:rFonts w:hint="eastAsia"/>
        </w:rPr>
        <w:tab/>
      </w:r>
      <w:r>
        <w:rPr>
          <w:rFonts w:hint="eastAsia"/>
        </w:rPr>
        <w:t>其他层的开发</w:t>
      </w:r>
    </w:p>
    <w:p w14:paraId="06422624" w14:textId="77777777" w:rsidR="00E4578C" w:rsidRDefault="00E4578C" w:rsidP="00E4578C">
      <w:r>
        <w:rPr>
          <w:rFonts w:hint="eastAsia"/>
        </w:rPr>
        <w:tab/>
      </w:r>
      <w:r>
        <w:rPr>
          <w:rFonts w:hint="eastAsia"/>
        </w:rPr>
        <w:t>集成测试</w:t>
      </w:r>
      <w:r>
        <w:rPr>
          <w:rFonts w:hint="eastAsia"/>
        </w:rPr>
        <w:t xml:space="preserve"> </w:t>
      </w:r>
    </w:p>
    <w:p w14:paraId="32BDDED6" w14:textId="77777777" w:rsidR="00E4578C" w:rsidRDefault="00E4578C" w:rsidP="00E4578C">
      <w:r>
        <w:rPr>
          <w:rFonts w:hint="eastAsia"/>
        </w:rPr>
        <w:tab/>
      </w:r>
      <w:r>
        <w:rPr>
          <w:rFonts w:hint="eastAsia"/>
        </w:rPr>
        <w:t>完善、重构领域模型</w:t>
      </w:r>
      <w:r>
        <w:rPr>
          <w:rFonts w:hint="eastAsia"/>
        </w:rPr>
        <w:t xml:space="preserve"> </w:t>
      </w:r>
    </w:p>
    <w:p w14:paraId="391A9494" w14:textId="77777777" w:rsidR="00E4578C" w:rsidRDefault="00E4578C" w:rsidP="00E4578C">
      <w:r>
        <w:rPr>
          <w:rFonts w:hint="eastAsia"/>
        </w:rPr>
        <w:tab/>
      </w:r>
      <w:r>
        <w:rPr>
          <w:rFonts w:hint="eastAsia"/>
        </w:rPr>
        <w:t>使用更新的领域模型重复上述步骤</w:t>
      </w:r>
      <w:r>
        <w:rPr>
          <w:rFonts w:hint="eastAsia"/>
        </w:rPr>
        <w:t xml:space="preserve"> </w:t>
      </w:r>
    </w:p>
    <w:p w14:paraId="4BC2CDA1" w14:textId="77777777" w:rsidR="00E4578C" w:rsidRDefault="00E4578C" w:rsidP="00E4578C"/>
    <w:p w14:paraId="0B57677E" w14:textId="77777777" w:rsidR="00E4578C" w:rsidRDefault="00E4578C" w:rsidP="00E4578C"/>
    <w:p w14:paraId="332A039F" w14:textId="77777777" w:rsidR="00E4578C" w:rsidRDefault="00E4578C" w:rsidP="00E4578C">
      <w:r>
        <w:rPr>
          <w:rFonts w:hint="eastAsia"/>
        </w:rPr>
        <w:t>3</w:t>
      </w:r>
      <w:r>
        <w:rPr>
          <w:rFonts w:hint="eastAsia"/>
        </w:rPr>
        <w:t>、对于</w:t>
      </w:r>
      <w:r>
        <w:rPr>
          <w:rFonts w:hint="eastAsia"/>
        </w:rPr>
        <w:t>DomainModel</w:t>
      </w:r>
      <w:r>
        <w:rPr>
          <w:rFonts w:hint="eastAsia"/>
        </w:rPr>
        <w:t>的设计</w:t>
      </w:r>
      <w:r>
        <w:rPr>
          <w:rFonts w:hint="eastAsia"/>
        </w:rPr>
        <w:t xml:space="preserve"> </w:t>
      </w:r>
    </w:p>
    <w:p w14:paraId="6DD9C31A" w14:textId="77777777" w:rsidR="00E4578C" w:rsidRDefault="00E4578C" w:rsidP="00E4578C">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561E9C34" w14:textId="77777777" w:rsidR="00E4578C" w:rsidRDefault="00E4578C" w:rsidP="00E4578C">
      <w:r>
        <w:rPr>
          <w:rFonts w:hint="eastAsia"/>
        </w:rPr>
        <w:t>引用</w:t>
      </w:r>
    </w:p>
    <w:p w14:paraId="6F5B561F" w14:textId="77777777" w:rsidR="00E4578C" w:rsidRDefault="00E4578C" w:rsidP="00E4578C">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1E03DE4C" w14:textId="77777777" w:rsidR="00E4578C" w:rsidRDefault="00E4578C" w:rsidP="00E4578C">
      <w:r>
        <w:rPr>
          <w:rFonts w:hint="eastAsia"/>
        </w:rPr>
        <w:t>我提出的原则是：看业务方法是否显式的依赖持久化。</w:t>
      </w:r>
    </w:p>
    <w:p w14:paraId="1573C6FB" w14:textId="77777777" w:rsidR="00E4578C" w:rsidRDefault="00E4578C" w:rsidP="00E4578C"/>
    <w:p w14:paraId="15A53599" w14:textId="77777777" w:rsidR="00E4578C" w:rsidRDefault="00E4578C" w:rsidP="00E4578C">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7E05DAB6" w14:textId="77777777" w:rsidR="00E4578C" w:rsidRDefault="00E4578C" w:rsidP="00E4578C">
      <w:r>
        <w:rPr>
          <w:rFonts w:hint="eastAsia"/>
        </w:rPr>
        <w:t>4</w:t>
      </w:r>
      <w:r>
        <w:rPr>
          <w:rFonts w:hint="eastAsia"/>
        </w:rPr>
        <w:t>、对</w:t>
      </w:r>
      <w:r>
        <w:rPr>
          <w:rFonts w:hint="eastAsia"/>
        </w:rPr>
        <w:t>DomainModel</w:t>
      </w:r>
      <w:r>
        <w:rPr>
          <w:rFonts w:hint="eastAsia"/>
        </w:rPr>
        <w:t>的访问</w:t>
      </w:r>
      <w:r>
        <w:rPr>
          <w:rFonts w:hint="eastAsia"/>
        </w:rPr>
        <w:t xml:space="preserve">1. </w:t>
      </w:r>
      <w:r>
        <w:rPr>
          <w:rFonts w:hint="eastAsia"/>
        </w:rPr>
        <w:t>领域驱动设计</w:t>
      </w:r>
      <w:r>
        <w:rPr>
          <w:rFonts w:hint="eastAsia"/>
        </w:rPr>
        <w:t>DDD</w:t>
      </w:r>
    </w:p>
    <w:p w14:paraId="41A477CC" w14:textId="77777777" w:rsidR="00E4578C" w:rsidRDefault="00E4578C" w:rsidP="00E4578C">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5D94945D" w14:textId="77777777" w:rsidR="00E4578C" w:rsidRDefault="00E4578C" w:rsidP="00E4578C">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280CAA06" w14:textId="77777777" w:rsidR="00E4578C" w:rsidRDefault="00E4578C" w:rsidP="00E4578C">
      <w:r>
        <w:rPr>
          <w:rFonts w:hint="eastAsia"/>
        </w:rPr>
        <w:t>•</w:t>
      </w:r>
      <w:r>
        <w:rPr>
          <w:rFonts w:hint="eastAsia"/>
        </w:rPr>
        <w:t xml:space="preserve"> </w:t>
      </w:r>
      <w:r>
        <w:rPr>
          <w:rFonts w:hint="eastAsia"/>
        </w:rPr>
        <w:t>提高了业务领域对象的可重用性和可测性。</w:t>
      </w:r>
      <w:r>
        <w:rPr>
          <w:rFonts w:hint="eastAsia"/>
        </w:rPr>
        <w:t xml:space="preserve"> </w:t>
      </w:r>
    </w:p>
    <w:p w14:paraId="08E373C9" w14:textId="77777777" w:rsidR="00E4578C" w:rsidRDefault="00E4578C" w:rsidP="00E4578C"/>
    <w:p w14:paraId="18DDA410" w14:textId="77777777" w:rsidR="00E4578C" w:rsidRDefault="00E4578C" w:rsidP="00E4578C">
      <w:r>
        <w:rPr>
          <w:rFonts w:hint="eastAsia"/>
        </w:rPr>
        <w:t>2. DDD</w:t>
      </w:r>
      <w:r>
        <w:rPr>
          <w:rFonts w:hint="eastAsia"/>
        </w:rPr>
        <w:t>对应用的分层架构，及</w:t>
      </w:r>
      <w:r>
        <w:rPr>
          <w:rFonts w:hint="eastAsia"/>
        </w:rPr>
        <w:t>Django</w:t>
      </w:r>
      <w:r>
        <w:rPr>
          <w:rFonts w:hint="eastAsia"/>
        </w:rPr>
        <w:t>的对应</w:t>
      </w:r>
    </w:p>
    <w:p w14:paraId="09EBBC94" w14:textId="77777777" w:rsidR="00E4578C" w:rsidRDefault="00E4578C" w:rsidP="00E4578C">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33AE272C" w14:textId="77777777" w:rsidR="00E4578C" w:rsidRDefault="00E4578C" w:rsidP="00E4578C">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3B219FAC" w14:textId="77777777" w:rsidR="00E4578C" w:rsidRDefault="00E4578C" w:rsidP="00E4578C">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13F7576A" w14:textId="77777777" w:rsidR="00E4578C" w:rsidRDefault="00E4578C" w:rsidP="00E4578C">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12E12D64" w14:textId="77777777" w:rsidR="00E4578C" w:rsidRDefault="00E4578C" w:rsidP="00E4578C">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63970B6D" w14:textId="77777777" w:rsidR="00E4578C" w:rsidRDefault="00E4578C" w:rsidP="00E4578C"/>
    <w:p w14:paraId="349E33FB" w14:textId="77777777" w:rsidR="00E4578C" w:rsidRDefault="00E4578C" w:rsidP="00E4578C">
      <w:r>
        <w:rPr>
          <w:rFonts w:hint="eastAsia"/>
        </w:rPr>
        <w:t>层间交互的对应：</w:t>
      </w:r>
    </w:p>
    <w:p w14:paraId="343D06CA" w14:textId="77777777" w:rsidR="00E4578C" w:rsidRDefault="00E4578C" w:rsidP="00E4578C">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243A4EB9" w14:textId="77777777" w:rsidR="00E4578C" w:rsidRDefault="00E4578C" w:rsidP="00E4578C">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6BEAD2CA" w14:textId="77777777" w:rsidR="00E4578C" w:rsidRDefault="00E4578C" w:rsidP="00E4578C">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2AA58971" w14:textId="77777777" w:rsidR="00E4578C" w:rsidRDefault="00E4578C" w:rsidP="00E4578C">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2B9689D8" w14:textId="77777777" w:rsidR="00E4578C" w:rsidRDefault="00E4578C" w:rsidP="00E4578C">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4932FC7C" w14:textId="77777777" w:rsidR="00E4578C" w:rsidRDefault="00E4578C" w:rsidP="00E4578C">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440CF2CB" w14:textId="77777777" w:rsidR="00E4578C" w:rsidRDefault="00E4578C" w:rsidP="00E4578C"/>
    <w:p w14:paraId="3FCB361B" w14:textId="77777777" w:rsidR="00E4578C" w:rsidRDefault="00E4578C" w:rsidP="00E4578C">
      <w:r>
        <w:rPr>
          <w:rFonts w:hint="eastAsia"/>
        </w:rPr>
        <w:t>3. Domain Model</w:t>
      </w:r>
      <w:r>
        <w:rPr>
          <w:rFonts w:hint="eastAsia"/>
        </w:rPr>
        <w:t>的创建和开发</w:t>
      </w:r>
    </w:p>
    <w:p w14:paraId="71E773E9" w14:textId="77777777" w:rsidR="00E4578C" w:rsidRDefault="00E4578C" w:rsidP="00E4578C">
      <w:r>
        <w:rPr>
          <w:rFonts w:hint="eastAsia"/>
        </w:rPr>
        <w:t>多次迭代，每次之迭代先检查</w:t>
      </w:r>
      <w:r>
        <w:rPr>
          <w:rFonts w:hint="eastAsia"/>
        </w:rPr>
        <w:t>Domain</w:t>
      </w:r>
      <w:r>
        <w:rPr>
          <w:rFonts w:hint="eastAsia"/>
        </w:rPr>
        <w:t>是否会变更，如果有，首先做这一步</w:t>
      </w:r>
    </w:p>
    <w:p w14:paraId="5756A422" w14:textId="77777777" w:rsidR="00E4578C" w:rsidRDefault="00E4578C" w:rsidP="00E4578C">
      <w:r>
        <w:rPr>
          <w:rFonts w:hint="eastAsia"/>
        </w:rPr>
        <w:t>过程：</w:t>
      </w:r>
    </w:p>
    <w:p w14:paraId="31E39B2C" w14:textId="77777777" w:rsidR="00E4578C" w:rsidRDefault="00E4578C" w:rsidP="00E4578C">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03C4B344" w14:textId="77777777" w:rsidR="00E4578C" w:rsidRDefault="00E4578C" w:rsidP="00E4578C">
      <w:r>
        <w:rPr>
          <w:rFonts w:hint="eastAsia"/>
        </w:rPr>
        <w:tab/>
      </w:r>
      <w:r>
        <w:rPr>
          <w:rFonts w:hint="eastAsia"/>
        </w:rPr>
        <w:t>类图（推荐用草图）</w:t>
      </w:r>
    </w:p>
    <w:p w14:paraId="2C1DE7BC" w14:textId="77777777" w:rsidR="00E4578C" w:rsidRDefault="00E4578C" w:rsidP="00E4578C">
      <w:r>
        <w:rPr>
          <w:rFonts w:hint="eastAsia"/>
        </w:rPr>
        <w:tab/>
      </w:r>
      <w:r>
        <w:rPr>
          <w:rFonts w:hint="eastAsia"/>
        </w:rPr>
        <w:t>•</w:t>
      </w:r>
      <w:r>
        <w:rPr>
          <w:rFonts w:hint="eastAsia"/>
        </w:rPr>
        <w:t xml:space="preserve"> </w:t>
      </w:r>
      <w:r>
        <w:rPr>
          <w:rFonts w:hint="eastAsia"/>
        </w:rPr>
        <w:t>开发</w:t>
      </w:r>
      <w:r>
        <w:rPr>
          <w:rFonts w:hint="eastAsia"/>
        </w:rPr>
        <w:t xml:space="preserve"> </w:t>
      </w:r>
    </w:p>
    <w:p w14:paraId="124FDB56" w14:textId="77777777" w:rsidR="00E4578C" w:rsidRDefault="00E4578C" w:rsidP="00E4578C">
      <w:r>
        <w:rPr>
          <w:rFonts w:hint="eastAsia"/>
        </w:rPr>
        <w:tab/>
      </w:r>
      <w:r>
        <w:rPr>
          <w:rFonts w:hint="eastAsia"/>
        </w:rPr>
        <w:t>•</w:t>
      </w:r>
      <w:r>
        <w:rPr>
          <w:rFonts w:hint="eastAsia"/>
        </w:rPr>
        <w:t xml:space="preserve"> </w:t>
      </w:r>
      <w:r>
        <w:rPr>
          <w:rFonts w:hint="eastAsia"/>
        </w:rPr>
        <w:t>单元测试</w:t>
      </w:r>
    </w:p>
    <w:p w14:paraId="1C9E2306" w14:textId="77777777" w:rsidR="00E4578C" w:rsidRDefault="00E4578C" w:rsidP="00E4578C">
      <w:r>
        <w:tab/>
      </w:r>
    </w:p>
    <w:p w14:paraId="79B25A2B" w14:textId="77777777" w:rsidR="00E4578C" w:rsidRDefault="00E4578C" w:rsidP="00E4578C">
      <w:r>
        <w:rPr>
          <w:rFonts w:hint="eastAsia"/>
        </w:rPr>
        <w:tab/>
      </w:r>
      <w:r>
        <w:rPr>
          <w:rFonts w:hint="eastAsia"/>
        </w:rPr>
        <w:t>其他层的开发</w:t>
      </w:r>
    </w:p>
    <w:p w14:paraId="4A3A1E47" w14:textId="77777777" w:rsidR="00E4578C" w:rsidRDefault="00E4578C" w:rsidP="00E4578C">
      <w:r>
        <w:rPr>
          <w:rFonts w:hint="eastAsia"/>
        </w:rPr>
        <w:tab/>
      </w:r>
      <w:r>
        <w:rPr>
          <w:rFonts w:hint="eastAsia"/>
        </w:rPr>
        <w:t>集成测试</w:t>
      </w:r>
      <w:r>
        <w:rPr>
          <w:rFonts w:hint="eastAsia"/>
        </w:rPr>
        <w:t xml:space="preserve"> </w:t>
      </w:r>
    </w:p>
    <w:p w14:paraId="32A870F8" w14:textId="77777777" w:rsidR="00E4578C" w:rsidRDefault="00E4578C" w:rsidP="00E4578C">
      <w:r>
        <w:rPr>
          <w:rFonts w:hint="eastAsia"/>
        </w:rPr>
        <w:tab/>
      </w:r>
      <w:r>
        <w:rPr>
          <w:rFonts w:hint="eastAsia"/>
        </w:rPr>
        <w:t>完善、重构领域模型</w:t>
      </w:r>
      <w:r>
        <w:rPr>
          <w:rFonts w:hint="eastAsia"/>
        </w:rPr>
        <w:t xml:space="preserve"> </w:t>
      </w:r>
    </w:p>
    <w:p w14:paraId="0302B882" w14:textId="77777777" w:rsidR="00E4578C" w:rsidRDefault="00E4578C" w:rsidP="00E4578C">
      <w:r>
        <w:rPr>
          <w:rFonts w:hint="eastAsia"/>
        </w:rPr>
        <w:tab/>
      </w:r>
      <w:r>
        <w:rPr>
          <w:rFonts w:hint="eastAsia"/>
        </w:rPr>
        <w:t>使用更新的领域模型重复上述步骤</w:t>
      </w:r>
      <w:r>
        <w:rPr>
          <w:rFonts w:hint="eastAsia"/>
        </w:rPr>
        <w:t xml:space="preserve"> </w:t>
      </w:r>
    </w:p>
    <w:p w14:paraId="1A6D019C" w14:textId="77777777" w:rsidR="00E4578C" w:rsidRDefault="00E4578C" w:rsidP="00E4578C"/>
    <w:p w14:paraId="62E381DB" w14:textId="77777777" w:rsidR="00E4578C" w:rsidRDefault="00E4578C" w:rsidP="00E4578C"/>
    <w:p w14:paraId="4CF9AAA4" w14:textId="77777777" w:rsidR="00E4578C" w:rsidRDefault="00E4578C" w:rsidP="00E4578C">
      <w:r>
        <w:rPr>
          <w:rFonts w:hint="eastAsia"/>
        </w:rPr>
        <w:t>3</w:t>
      </w:r>
      <w:r>
        <w:rPr>
          <w:rFonts w:hint="eastAsia"/>
        </w:rPr>
        <w:t>、对于</w:t>
      </w:r>
      <w:r>
        <w:rPr>
          <w:rFonts w:hint="eastAsia"/>
        </w:rPr>
        <w:t>DomainModel</w:t>
      </w:r>
      <w:r>
        <w:rPr>
          <w:rFonts w:hint="eastAsia"/>
        </w:rPr>
        <w:t>的设计</w:t>
      </w:r>
      <w:r>
        <w:rPr>
          <w:rFonts w:hint="eastAsia"/>
        </w:rPr>
        <w:t xml:space="preserve"> </w:t>
      </w:r>
    </w:p>
    <w:p w14:paraId="211427A0" w14:textId="77777777" w:rsidR="00E4578C" w:rsidRDefault="00E4578C" w:rsidP="00E4578C">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1D40FAFF" w14:textId="77777777" w:rsidR="00E4578C" w:rsidRDefault="00E4578C" w:rsidP="00E4578C">
      <w:r>
        <w:rPr>
          <w:rFonts w:hint="eastAsia"/>
        </w:rPr>
        <w:t>引用</w:t>
      </w:r>
    </w:p>
    <w:p w14:paraId="60E9C241" w14:textId="77777777" w:rsidR="00E4578C" w:rsidRDefault="00E4578C" w:rsidP="00E4578C">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02CE2B9B" w14:textId="77777777" w:rsidR="00E4578C" w:rsidRDefault="00E4578C" w:rsidP="00E4578C">
      <w:r>
        <w:rPr>
          <w:rFonts w:hint="eastAsia"/>
        </w:rPr>
        <w:t>我提出的原则是：看业务方法是否显式的依赖持久化。</w:t>
      </w:r>
    </w:p>
    <w:p w14:paraId="3A6B93AE" w14:textId="77777777" w:rsidR="00E4578C" w:rsidRDefault="00E4578C" w:rsidP="00E4578C"/>
    <w:p w14:paraId="4C0D40CC" w14:textId="77777777" w:rsidR="00E4578C" w:rsidRDefault="00E4578C" w:rsidP="00E4578C">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337BA0A3" w14:textId="77777777" w:rsidR="00E4578C" w:rsidRDefault="00E4578C" w:rsidP="00E4578C">
      <w:r>
        <w:rPr>
          <w:rFonts w:hint="eastAsia"/>
        </w:rPr>
        <w:t>4</w:t>
      </w:r>
      <w:r>
        <w:rPr>
          <w:rFonts w:hint="eastAsia"/>
        </w:rPr>
        <w:t>、对</w:t>
      </w:r>
      <w:r>
        <w:rPr>
          <w:rFonts w:hint="eastAsia"/>
        </w:rPr>
        <w:t>DomainModel</w:t>
      </w:r>
      <w:r>
        <w:rPr>
          <w:rFonts w:hint="eastAsia"/>
        </w:rPr>
        <w:t>的访问原则</w:t>
      </w:r>
      <w:r>
        <w:rPr>
          <w:rFonts w:hint="eastAsia"/>
        </w:rPr>
        <w:t xml:space="preserve"> </w:t>
      </w:r>
    </w:p>
    <w:p w14:paraId="28CE4E7B" w14:textId="77777777" w:rsidR="00E4578C" w:rsidRDefault="00E4578C" w:rsidP="00E4578C">
      <w:r>
        <w:rPr>
          <w:rFonts w:hint="eastAsia"/>
        </w:rPr>
        <w:t>A</w:t>
      </w:r>
      <w:r>
        <w:rPr>
          <w:rFonts w:hint="eastAsia"/>
        </w:rPr>
        <w:t>、必须从领域模型的根部操作模型的各个部分</w:t>
      </w:r>
    </w:p>
    <w:p w14:paraId="0DA5802E" w14:textId="77777777" w:rsidR="00E4578C" w:rsidRDefault="00E4578C" w:rsidP="00E4578C">
      <w:r>
        <w:rPr>
          <w:rFonts w:hint="eastAsia"/>
        </w:rPr>
        <w:tab/>
      </w:r>
      <w:r>
        <w:rPr>
          <w:rFonts w:hint="eastAsia"/>
        </w:rPr>
        <w:t>从聚合的对象访问具体对象</w:t>
      </w:r>
    </w:p>
    <w:p w14:paraId="213320BB" w14:textId="77777777" w:rsidR="00E4578C" w:rsidRDefault="00E4578C" w:rsidP="00E4578C">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417B6C5E" w14:textId="77777777" w:rsidR="00E4578C" w:rsidRDefault="00E4578C" w:rsidP="00E4578C">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36F92219" w14:textId="77777777" w:rsidR="00E4578C" w:rsidRDefault="00E4578C" w:rsidP="00E4578C">
      <w:r>
        <w:rPr>
          <w:rFonts w:hint="eastAsia"/>
        </w:rPr>
        <w:t>Factory</w:t>
      </w:r>
      <w:r>
        <w:rPr>
          <w:rFonts w:hint="eastAsia"/>
        </w:rPr>
        <w:t>只负责领域模型对象的创建（从无到有）；</w:t>
      </w:r>
      <w:r>
        <w:rPr>
          <w:rFonts w:hint="eastAsia"/>
        </w:rPr>
        <w:t xml:space="preserve"> </w:t>
      </w:r>
    </w:p>
    <w:p w14:paraId="0E9DEBA8" w14:textId="77777777" w:rsidR="00E4578C" w:rsidRDefault="00E4578C" w:rsidP="00E4578C">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5B6645F3" w14:textId="77777777" w:rsidR="00E4578C" w:rsidRDefault="00E4578C" w:rsidP="00E4578C">
      <w:r>
        <w:rPr>
          <w:rFonts w:hint="eastAsia"/>
        </w:rPr>
        <w:t>6</w:t>
      </w:r>
      <w:r>
        <w:rPr>
          <w:rFonts w:hint="eastAsia"/>
        </w:rPr>
        <w:t>、项目待优化部分</w:t>
      </w:r>
      <w:r>
        <w:rPr>
          <w:rFonts w:hint="eastAsia"/>
        </w:rPr>
        <w:t xml:space="preserve"> </w:t>
      </w:r>
    </w:p>
    <w:p w14:paraId="7D9664C6" w14:textId="77777777" w:rsidR="00E4578C" w:rsidRDefault="00E4578C" w:rsidP="00E4578C">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0DA4F68B" w14:textId="77777777" w:rsidR="00E4578C" w:rsidRDefault="00E4578C" w:rsidP="00E4578C">
      <w:r>
        <w:rPr>
          <w:rFonts w:hint="eastAsia"/>
        </w:rPr>
        <w:t xml:space="preserve">1. </w:t>
      </w:r>
      <w:r>
        <w:rPr>
          <w:rFonts w:hint="eastAsia"/>
        </w:rPr>
        <w:t>领域驱动设计</w:t>
      </w:r>
      <w:r>
        <w:rPr>
          <w:rFonts w:hint="eastAsia"/>
        </w:rPr>
        <w:t>DDD</w:t>
      </w:r>
    </w:p>
    <w:p w14:paraId="0C92FAA8" w14:textId="77777777" w:rsidR="00E4578C" w:rsidRDefault="00E4578C" w:rsidP="00E4578C">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7DA6AF6E" w14:textId="77777777" w:rsidR="00E4578C" w:rsidRDefault="00E4578C" w:rsidP="00E4578C">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7EA51C33" w14:textId="77777777" w:rsidR="00E4578C" w:rsidRDefault="00E4578C" w:rsidP="00E4578C">
      <w:r>
        <w:rPr>
          <w:rFonts w:hint="eastAsia"/>
        </w:rPr>
        <w:t>•</w:t>
      </w:r>
      <w:r>
        <w:rPr>
          <w:rFonts w:hint="eastAsia"/>
        </w:rPr>
        <w:t xml:space="preserve"> </w:t>
      </w:r>
      <w:r>
        <w:rPr>
          <w:rFonts w:hint="eastAsia"/>
        </w:rPr>
        <w:t>提高了业务领域对象的可重用性和可测性。</w:t>
      </w:r>
      <w:r>
        <w:rPr>
          <w:rFonts w:hint="eastAsia"/>
        </w:rPr>
        <w:t xml:space="preserve"> </w:t>
      </w:r>
    </w:p>
    <w:p w14:paraId="1F37B981" w14:textId="77777777" w:rsidR="00E4578C" w:rsidRDefault="00E4578C" w:rsidP="00E4578C"/>
    <w:p w14:paraId="37D44FC6" w14:textId="77777777" w:rsidR="00E4578C" w:rsidRDefault="00E4578C" w:rsidP="00E4578C">
      <w:r>
        <w:rPr>
          <w:rFonts w:hint="eastAsia"/>
        </w:rPr>
        <w:t>2. DDD</w:t>
      </w:r>
      <w:r>
        <w:rPr>
          <w:rFonts w:hint="eastAsia"/>
        </w:rPr>
        <w:t>对应用的分层架构，及</w:t>
      </w:r>
      <w:r>
        <w:rPr>
          <w:rFonts w:hint="eastAsia"/>
        </w:rPr>
        <w:t>Django</w:t>
      </w:r>
      <w:r>
        <w:rPr>
          <w:rFonts w:hint="eastAsia"/>
        </w:rPr>
        <w:t>的对应</w:t>
      </w:r>
    </w:p>
    <w:p w14:paraId="67052476" w14:textId="77777777" w:rsidR="00E4578C" w:rsidRDefault="00E4578C" w:rsidP="00E4578C">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4B54B249" w14:textId="77777777" w:rsidR="00E4578C" w:rsidRDefault="00E4578C" w:rsidP="00E4578C">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0B48782F" w14:textId="77777777" w:rsidR="00E4578C" w:rsidRDefault="00E4578C" w:rsidP="00E4578C">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7637587F" w14:textId="77777777" w:rsidR="00E4578C" w:rsidRDefault="00E4578C" w:rsidP="00E4578C">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444AED88" w14:textId="77777777" w:rsidR="00E4578C" w:rsidRDefault="00E4578C" w:rsidP="00E4578C">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09875BBE" w14:textId="77777777" w:rsidR="00E4578C" w:rsidRDefault="00E4578C" w:rsidP="00E4578C"/>
    <w:p w14:paraId="28D739A1" w14:textId="77777777" w:rsidR="00E4578C" w:rsidRDefault="00E4578C" w:rsidP="00E4578C">
      <w:r>
        <w:rPr>
          <w:rFonts w:hint="eastAsia"/>
        </w:rPr>
        <w:t>层间交互的对应：</w:t>
      </w:r>
    </w:p>
    <w:p w14:paraId="63CA9267" w14:textId="77777777" w:rsidR="00E4578C" w:rsidRDefault="00E4578C" w:rsidP="00E4578C">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6D5F6D1B" w14:textId="77777777" w:rsidR="00E4578C" w:rsidRDefault="00E4578C" w:rsidP="00E4578C">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00E99009" w14:textId="77777777" w:rsidR="00E4578C" w:rsidRDefault="00E4578C" w:rsidP="00E4578C">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1B475A0D" w14:textId="77777777" w:rsidR="00E4578C" w:rsidRDefault="00E4578C" w:rsidP="00E4578C">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1B5661B8" w14:textId="77777777" w:rsidR="00E4578C" w:rsidRDefault="00E4578C" w:rsidP="00E4578C">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5BEF8946" w14:textId="77777777" w:rsidR="00E4578C" w:rsidRDefault="00E4578C" w:rsidP="00E4578C">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0F72382F" w14:textId="77777777" w:rsidR="00E4578C" w:rsidRDefault="00E4578C" w:rsidP="00E4578C"/>
    <w:p w14:paraId="2BE21487" w14:textId="77777777" w:rsidR="00E4578C" w:rsidRDefault="00E4578C" w:rsidP="00E4578C">
      <w:r>
        <w:rPr>
          <w:rFonts w:hint="eastAsia"/>
        </w:rPr>
        <w:t>3. Domain Model</w:t>
      </w:r>
      <w:r>
        <w:rPr>
          <w:rFonts w:hint="eastAsia"/>
        </w:rPr>
        <w:t>的创建和开发</w:t>
      </w:r>
    </w:p>
    <w:p w14:paraId="1B3A5464" w14:textId="77777777" w:rsidR="00E4578C" w:rsidRDefault="00E4578C" w:rsidP="00E4578C">
      <w:r>
        <w:rPr>
          <w:rFonts w:hint="eastAsia"/>
        </w:rPr>
        <w:t>多次迭代，每次之迭代先检查</w:t>
      </w:r>
      <w:r>
        <w:rPr>
          <w:rFonts w:hint="eastAsia"/>
        </w:rPr>
        <w:t>Domain</w:t>
      </w:r>
      <w:r>
        <w:rPr>
          <w:rFonts w:hint="eastAsia"/>
        </w:rPr>
        <w:t>是否会变更，如果有，首先做这一步</w:t>
      </w:r>
    </w:p>
    <w:p w14:paraId="27C42F89" w14:textId="77777777" w:rsidR="00E4578C" w:rsidRDefault="00E4578C" w:rsidP="00E4578C">
      <w:r>
        <w:rPr>
          <w:rFonts w:hint="eastAsia"/>
        </w:rPr>
        <w:t>过程：</w:t>
      </w:r>
    </w:p>
    <w:p w14:paraId="2C605EE2" w14:textId="77777777" w:rsidR="00E4578C" w:rsidRDefault="00E4578C" w:rsidP="00E4578C">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0824BBDA" w14:textId="77777777" w:rsidR="00E4578C" w:rsidRDefault="00E4578C" w:rsidP="00E4578C">
      <w:r>
        <w:rPr>
          <w:rFonts w:hint="eastAsia"/>
        </w:rPr>
        <w:tab/>
      </w:r>
      <w:r>
        <w:rPr>
          <w:rFonts w:hint="eastAsia"/>
        </w:rPr>
        <w:t>类图（推荐用草图）</w:t>
      </w:r>
    </w:p>
    <w:p w14:paraId="04475312" w14:textId="77777777" w:rsidR="00E4578C" w:rsidRDefault="00E4578C" w:rsidP="00E4578C">
      <w:r>
        <w:rPr>
          <w:rFonts w:hint="eastAsia"/>
        </w:rPr>
        <w:tab/>
      </w:r>
      <w:r>
        <w:rPr>
          <w:rFonts w:hint="eastAsia"/>
        </w:rPr>
        <w:t>•</w:t>
      </w:r>
      <w:r>
        <w:rPr>
          <w:rFonts w:hint="eastAsia"/>
        </w:rPr>
        <w:t xml:space="preserve"> </w:t>
      </w:r>
      <w:r>
        <w:rPr>
          <w:rFonts w:hint="eastAsia"/>
        </w:rPr>
        <w:t>开发</w:t>
      </w:r>
      <w:r>
        <w:rPr>
          <w:rFonts w:hint="eastAsia"/>
        </w:rPr>
        <w:t xml:space="preserve"> </w:t>
      </w:r>
    </w:p>
    <w:p w14:paraId="3F4A87D8" w14:textId="77777777" w:rsidR="00E4578C" w:rsidRDefault="00E4578C" w:rsidP="00E4578C">
      <w:r>
        <w:rPr>
          <w:rFonts w:hint="eastAsia"/>
        </w:rPr>
        <w:tab/>
      </w:r>
      <w:r>
        <w:rPr>
          <w:rFonts w:hint="eastAsia"/>
        </w:rPr>
        <w:t>•</w:t>
      </w:r>
      <w:r>
        <w:rPr>
          <w:rFonts w:hint="eastAsia"/>
        </w:rPr>
        <w:t xml:space="preserve"> </w:t>
      </w:r>
      <w:r>
        <w:rPr>
          <w:rFonts w:hint="eastAsia"/>
        </w:rPr>
        <w:t>单元测试</w:t>
      </w:r>
    </w:p>
    <w:p w14:paraId="294A4D0D" w14:textId="77777777" w:rsidR="00E4578C" w:rsidRDefault="00E4578C" w:rsidP="00E4578C">
      <w:r>
        <w:tab/>
      </w:r>
    </w:p>
    <w:p w14:paraId="227AAE90" w14:textId="77777777" w:rsidR="00E4578C" w:rsidRDefault="00E4578C" w:rsidP="00E4578C">
      <w:r>
        <w:rPr>
          <w:rFonts w:hint="eastAsia"/>
        </w:rPr>
        <w:tab/>
      </w:r>
      <w:r>
        <w:rPr>
          <w:rFonts w:hint="eastAsia"/>
        </w:rPr>
        <w:t>其他层的开发</w:t>
      </w:r>
    </w:p>
    <w:p w14:paraId="57877EB0" w14:textId="77777777" w:rsidR="00E4578C" w:rsidRDefault="00E4578C" w:rsidP="00E4578C">
      <w:r>
        <w:rPr>
          <w:rFonts w:hint="eastAsia"/>
        </w:rPr>
        <w:tab/>
      </w:r>
      <w:r>
        <w:rPr>
          <w:rFonts w:hint="eastAsia"/>
        </w:rPr>
        <w:t>集成测试</w:t>
      </w:r>
      <w:r>
        <w:rPr>
          <w:rFonts w:hint="eastAsia"/>
        </w:rPr>
        <w:t xml:space="preserve"> </w:t>
      </w:r>
    </w:p>
    <w:p w14:paraId="0413FE82" w14:textId="77777777" w:rsidR="00E4578C" w:rsidRDefault="00E4578C" w:rsidP="00E4578C">
      <w:r>
        <w:rPr>
          <w:rFonts w:hint="eastAsia"/>
        </w:rPr>
        <w:tab/>
      </w:r>
      <w:r>
        <w:rPr>
          <w:rFonts w:hint="eastAsia"/>
        </w:rPr>
        <w:t>完善、重构领域模型</w:t>
      </w:r>
      <w:r>
        <w:rPr>
          <w:rFonts w:hint="eastAsia"/>
        </w:rPr>
        <w:t xml:space="preserve"> </w:t>
      </w:r>
    </w:p>
    <w:p w14:paraId="0E17692B" w14:textId="77777777" w:rsidR="00E4578C" w:rsidRDefault="00E4578C" w:rsidP="00E4578C">
      <w:r>
        <w:rPr>
          <w:rFonts w:hint="eastAsia"/>
        </w:rPr>
        <w:tab/>
      </w:r>
      <w:r>
        <w:rPr>
          <w:rFonts w:hint="eastAsia"/>
        </w:rPr>
        <w:t>使用更新的领域模型重复上述步骤</w:t>
      </w:r>
      <w:r>
        <w:rPr>
          <w:rFonts w:hint="eastAsia"/>
        </w:rPr>
        <w:t xml:space="preserve"> </w:t>
      </w:r>
    </w:p>
    <w:p w14:paraId="332A42FB" w14:textId="77777777" w:rsidR="00E4578C" w:rsidRDefault="00E4578C" w:rsidP="00E4578C"/>
    <w:p w14:paraId="77585F09" w14:textId="77777777" w:rsidR="00E4578C" w:rsidRDefault="00E4578C" w:rsidP="00E4578C"/>
    <w:p w14:paraId="1442E3E5" w14:textId="77777777" w:rsidR="00E4578C" w:rsidRDefault="00E4578C" w:rsidP="00E4578C">
      <w:r>
        <w:rPr>
          <w:rFonts w:hint="eastAsia"/>
        </w:rPr>
        <w:t>3</w:t>
      </w:r>
      <w:r>
        <w:rPr>
          <w:rFonts w:hint="eastAsia"/>
        </w:rPr>
        <w:t>、对于</w:t>
      </w:r>
      <w:r>
        <w:rPr>
          <w:rFonts w:hint="eastAsia"/>
        </w:rPr>
        <w:t>DomainModel</w:t>
      </w:r>
      <w:r>
        <w:rPr>
          <w:rFonts w:hint="eastAsia"/>
        </w:rPr>
        <w:t>的设计</w:t>
      </w:r>
      <w:r>
        <w:rPr>
          <w:rFonts w:hint="eastAsia"/>
        </w:rPr>
        <w:t xml:space="preserve"> </w:t>
      </w:r>
    </w:p>
    <w:p w14:paraId="652D72F9" w14:textId="77777777" w:rsidR="00E4578C" w:rsidRDefault="00E4578C" w:rsidP="00E4578C">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1BA0AFCC" w14:textId="77777777" w:rsidR="00E4578C" w:rsidRDefault="00E4578C" w:rsidP="00E4578C">
      <w:r>
        <w:rPr>
          <w:rFonts w:hint="eastAsia"/>
        </w:rPr>
        <w:t>引用</w:t>
      </w:r>
    </w:p>
    <w:p w14:paraId="7E84E9D1" w14:textId="77777777" w:rsidR="00E4578C" w:rsidRDefault="00E4578C" w:rsidP="00E4578C">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4C0AE66B" w14:textId="77777777" w:rsidR="00E4578C" w:rsidRDefault="00E4578C" w:rsidP="00E4578C">
      <w:r>
        <w:rPr>
          <w:rFonts w:hint="eastAsia"/>
        </w:rPr>
        <w:t>我提出的原则是：看业务方法是否显式的依赖持久化。</w:t>
      </w:r>
    </w:p>
    <w:p w14:paraId="59367B80" w14:textId="77777777" w:rsidR="00E4578C" w:rsidRDefault="00E4578C" w:rsidP="00E4578C"/>
    <w:p w14:paraId="1A2CB52B" w14:textId="77777777" w:rsidR="00E4578C" w:rsidRDefault="00E4578C" w:rsidP="00E4578C">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402EFA07" w14:textId="77777777" w:rsidR="00E4578C" w:rsidRDefault="00E4578C" w:rsidP="00E4578C">
      <w:r>
        <w:rPr>
          <w:rFonts w:hint="eastAsia"/>
        </w:rPr>
        <w:t>4</w:t>
      </w:r>
      <w:r>
        <w:rPr>
          <w:rFonts w:hint="eastAsia"/>
        </w:rPr>
        <w:t>、对</w:t>
      </w:r>
      <w:r>
        <w:rPr>
          <w:rFonts w:hint="eastAsia"/>
        </w:rPr>
        <w:t>DomainModel</w:t>
      </w:r>
      <w:r>
        <w:rPr>
          <w:rFonts w:hint="eastAsia"/>
        </w:rPr>
        <w:t>的访问原则</w:t>
      </w:r>
      <w:r>
        <w:rPr>
          <w:rFonts w:hint="eastAsia"/>
        </w:rPr>
        <w:t xml:space="preserve"> </w:t>
      </w:r>
    </w:p>
    <w:p w14:paraId="653ABC5A" w14:textId="77777777" w:rsidR="00E4578C" w:rsidRDefault="00E4578C" w:rsidP="00E4578C">
      <w:r>
        <w:rPr>
          <w:rFonts w:hint="eastAsia"/>
        </w:rPr>
        <w:t>A</w:t>
      </w:r>
      <w:r>
        <w:rPr>
          <w:rFonts w:hint="eastAsia"/>
        </w:rPr>
        <w:t>、必须从领域模型的根部操作模型的各个部分</w:t>
      </w:r>
    </w:p>
    <w:p w14:paraId="1958B26C" w14:textId="77777777" w:rsidR="00E4578C" w:rsidRDefault="00E4578C" w:rsidP="00E4578C">
      <w:r>
        <w:rPr>
          <w:rFonts w:hint="eastAsia"/>
        </w:rPr>
        <w:tab/>
      </w:r>
      <w:r>
        <w:rPr>
          <w:rFonts w:hint="eastAsia"/>
        </w:rPr>
        <w:t>从聚合的对象访问具体对象</w:t>
      </w:r>
    </w:p>
    <w:p w14:paraId="7AC19805" w14:textId="77777777" w:rsidR="00E4578C" w:rsidRDefault="00E4578C" w:rsidP="00E4578C">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6FF20042" w14:textId="77777777" w:rsidR="00E4578C" w:rsidRDefault="00E4578C" w:rsidP="00E4578C">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3200DB57" w14:textId="77777777" w:rsidR="00E4578C" w:rsidRDefault="00E4578C" w:rsidP="00E4578C">
      <w:r>
        <w:rPr>
          <w:rFonts w:hint="eastAsia"/>
        </w:rPr>
        <w:t>Factory</w:t>
      </w:r>
      <w:r>
        <w:rPr>
          <w:rFonts w:hint="eastAsia"/>
        </w:rPr>
        <w:t>只负责领域模型对象的创建（从无到有）；</w:t>
      </w:r>
      <w:r>
        <w:rPr>
          <w:rFonts w:hint="eastAsia"/>
        </w:rPr>
        <w:t xml:space="preserve"> </w:t>
      </w:r>
    </w:p>
    <w:p w14:paraId="65EB59B7" w14:textId="77777777" w:rsidR="00E4578C" w:rsidRDefault="00E4578C" w:rsidP="00E4578C">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10DDBBC4" w14:textId="77777777" w:rsidR="00E4578C" w:rsidRDefault="00E4578C" w:rsidP="00E4578C">
      <w:r>
        <w:rPr>
          <w:rFonts w:hint="eastAsia"/>
        </w:rPr>
        <w:t>6</w:t>
      </w:r>
      <w:r>
        <w:rPr>
          <w:rFonts w:hint="eastAsia"/>
        </w:rPr>
        <w:t>、项目待优化部分</w:t>
      </w:r>
      <w:r>
        <w:rPr>
          <w:rFonts w:hint="eastAsia"/>
        </w:rPr>
        <w:t xml:space="preserve"> </w:t>
      </w:r>
    </w:p>
    <w:p w14:paraId="25791277" w14:textId="77777777" w:rsidR="00E4578C" w:rsidRDefault="00E4578C" w:rsidP="00E4578C">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30C624EA" w14:textId="77777777" w:rsidR="00E4578C" w:rsidRDefault="00E4578C" w:rsidP="00E4578C">
      <w:r>
        <w:rPr>
          <w:rFonts w:hint="eastAsia"/>
        </w:rPr>
        <w:t>原则</w:t>
      </w:r>
      <w:r>
        <w:rPr>
          <w:rFonts w:hint="eastAsia"/>
        </w:rPr>
        <w:t xml:space="preserve"> </w:t>
      </w:r>
    </w:p>
    <w:p w14:paraId="3C82FC00" w14:textId="77777777" w:rsidR="00E4578C" w:rsidRDefault="00E4578C" w:rsidP="00E4578C">
      <w:r>
        <w:rPr>
          <w:rFonts w:hint="eastAsia"/>
        </w:rPr>
        <w:t>A</w:t>
      </w:r>
      <w:r>
        <w:rPr>
          <w:rFonts w:hint="eastAsia"/>
        </w:rPr>
        <w:t>、必须从领域模型的根部操作模型的各个部分</w:t>
      </w:r>
    </w:p>
    <w:p w14:paraId="080A616C" w14:textId="77777777" w:rsidR="00E4578C" w:rsidRDefault="00E4578C" w:rsidP="00E4578C">
      <w:r>
        <w:rPr>
          <w:rFonts w:hint="eastAsia"/>
        </w:rPr>
        <w:tab/>
      </w:r>
      <w:r>
        <w:rPr>
          <w:rFonts w:hint="eastAsia"/>
        </w:rPr>
        <w:t>从聚合的对象访问具体对象</w:t>
      </w:r>
    </w:p>
    <w:p w14:paraId="11482269" w14:textId="77777777" w:rsidR="00E4578C" w:rsidRDefault="00E4578C" w:rsidP="00E4578C">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175CD623" w14:textId="77777777" w:rsidR="00E4578C" w:rsidRDefault="00E4578C" w:rsidP="00E4578C">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5F8FB4D6" w14:textId="77777777" w:rsidR="00E4578C" w:rsidRDefault="00E4578C" w:rsidP="00E4578C">
      <w:r>
        <w:rPr>
          <w:rFonts w:hint="eastAsia"/>
        </w:rPr>
        <w:t>Factory</w:t>
      </w:r>
      <w:r>
        <w:rPr>
          <w:rFonts w:hint="eastAsia"/>
        </w:rPr>
        <w:t>只负责领域模型对象的创建（从无到有）；</w:t>
      </w:r>
      <w:r>
        <w:rPr>
          <w:rFonts w:hint="eastAsia"/>
        </w:rPr>
        <w:t xml:space="preserve"> </w:t>
      </w:r>
    </w:p>
    <w:p w14:paraId="27195175" w14:textId="77777777" w:rsidR="00E4578C" w:rsidRDefault="00E4578C" w:rsidP="00E4578C">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1156B592" w14:textId="77777777" w:rsidR="00E4578C" w:rsidRDefault="00E4578C" w:rsidP="00E4578C">
      <w:r>
        <w:rPr>
          <w:rFonts w:hint="eastAsia"/>
        </w:rPr>
        <w:t>6</w:t>
      </w:r>
      <w:r>
        <w:rPr>
          <w:rFonts w:hint="eastAsia"/>
        </w:rPr>
        <w:t>、项目待优化部分</w:t>
      </w:r>
      <w:r>
        <w:rPr>
          <w:rFonts w:hint="eastAsia"/>
        </w:rPr>
        <w:t xml:space="preserve"> </w:t>
      </w:r>
    </w:p>
    <w:p w14:paraId="46806121" w14:textId="77777777" w:rsidR="00E4578C" w:rsidRDefault="00E4578C" w:rsidP="00E4578C">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461B0694" w14:textId="77777777" w:rsidR="00E4578C" w:rsidRDefault="00E4578C" w:rsidP="00E4578C"/>
    <w:p w14:paraId="15D84292" w14:textId="77777777" w:rsidR="00E4578C" w:rsidRDefault="00E4578C" w:rsidP="00E4578C"/>
    <w:p w14:paraId="247E969C" w14:textId="77777777" w:rsidR="00E4578C" w:rsidRDefault="00E4578C" w:rsidP="00E4578C"/>
    <w:p w14:paraId="2764A1A9" w14:textId="77777777" w:rsidR="00E4578C" w:rsidRDefault="00E4578C" w:rsidP="00E4578C"/>
    <w:p w14:paraId="574BBAB3" w14:textId="77777777" w:rsidR="00E4578C" w:rsidRDefault="00E4578C" w:rsidP="00E4578C"/>
    <w:p w14:paraId="5CB45832" w14:textId="77777777" w:rsidR="00D956D0" w:rsidRDefault="00D956D0" w:rsidP="00D956D0">
      <w:pPr>
        <w:pStyle w:val="1"/>
        <w:rPr>
          <w:rFonts w:ascii="Times New Roman" w:hAnsi="Times New Roman" w:cs="Times New Roman"/>
        </w:rPr>
      </w:pPr>
      <w:r>
        <w:rPr>
          <w:rFonts w:hint="eastAsia"/>
        </w:rPr>
        <w:t>架构</w:t>
      </w:r>
    </w:p>
    <w:p w14:paraId="0DA850C1" w14:textId="77777777" w:rsidR="00D956D0" w:rsidRDefault="00D956D0" w:rsidP="00D956D0">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典型的企业应用架构由下面四个概念上的层组成：</w:t>
      </w:r>
    </w:p>
    <w:p w14:paraId="0D2EC6BF" w14:textId="77777777" w:rsidR="00D956D0" w:rsidRDefault="00D956D0" w:rsidP="00D956D0">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用户界面（表现层）：负责给用户展示信息，并解释用户命令。</w:t>
      </w:r>
      <w:r>
        <w:rPr>
          <w:rFonts w:ascii="Times New Roman" w:eastAsia="华文宋体" w:hAnsi="Times New Roman" w:cs="Times New Roman"/>
          <w:kern w:val="0"/>
        </w:rPr>
        <w:t xml:space="preserve"> </w:t>
      </w:r>
    </w:p>
    <w:p w14:paraId="568B3D91" w14:textId="77777777" w:rsidR="00D956D0" w:rsidRDefault="00D956D0" w:rsidP="00D956D0">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应用层：该层协调应用程序的活动。不包括任何业务逻辑，不保存业务对象的状态，但能保存应用程序任务过程的状态。</w:t>
      </w:r>
      <w:r>
        <w:rPr>
          <w:rFonts w:ascii="Times New Roman" w:eastAsia="华文宋体" w:hAnsi="Times New Roman" w:cs="Times New Roman"/>
          <w:kern w:val="0"/>
        </w:rPr>
        <w:t xml:space="preserve"> </w:t>
      </w:r>
    </w:p>
    <w:p w14:paraId="36C5B5A6" w14:textId="77777777" w:rsidR="00D956D0" w:rsidRDefault="00D956D0" w:rsidP="00D956D0">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领域层：这一层包括业务领域的信息。业务对象的状态在这里保存。业务对象的持久化和它们的状态可能会委托给基础设施层。</w:t>
      </w:r>
      <w:r>
        <w:rPr>
          <w:rFonts w:ascii="Times New Roman" w:eastAsia="华文宋体" w:hAnsi="Times New Roman" w:cs="Times New Roman"/>
          <w:kern w:val="0"/>
        </w:rPr>
        <w:t xml:space="preserve"> </w:t>
      </w:r>
    </w:p>
    <w:p w14:paraId="59D67034" w14:textId="77777777" w:rsidR="00D956D0" w:rsidRDefault="00D956D0" w:rsidP="00D956D0">
      <w:pPr>
        <w:widowControl/>
        <w:numPr>
          <w:ilvl w:val="0"/>
          <w:numId w:val="1"/>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基础设施层：对其它层来说，这一层是一个支持性的库。它提供层之间的信息传递，实现业务对象的持久化，包含对用户界面层的支持性库等。</w:t>
      </w:r>
      <w:r>
        <w:rPr>
          <w:rFonts w:ascii="Times New Roman" w:eastAsia="华文宋体" w:hAnsi="Times New Roman" w:cs="Times New Roman"/>
          <w:kern w:val="0"/>
        </w:rPr>
        <w:t xml:space="preserve"> </w:t>
      </w:r>
    </w:p>
    <w:p w14:paraId="129B5EFF" w14:textId="77777777" w:rsidR="00D956D0" w:rsidRDefault="00D956D0" w:rsidP="00D956D0">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让我们更详细地看一下应用层和领域层。应用层：</w:t>
      </w:r>
    </w:p>
    <w:p w14:paraId="6D9829E3" w14:textId="77777777" w:rsidR="00D956D0" w:rsidRDefault="00D956D0" w:rsidP="00D956D0">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负责应用中</w:t>
      </w:r>
      <w:r>
        <w:rPr>
          <w:rFonts w:ascii="Times New Roman" w:eastAsia="华文宋体" w:hAnsi="Times New Roman" w:cs="Times New Roman"/>
          <w:kern w:val="0"/>
        </w:rPr>
        <w:t>UI</w:t>
      </w:r>
      <w:r>
        <w:rPr>
          <w:rFonts w:ascii="华文宋体" w:eastAsia="华文宋体" w:hAnsi="Times New Roman" w:cs="华文宋体" w:hint="eastAsia"/>
          <w:kern w:val="0"/>
        </w:rPr>
        <w:t>屏幕之间的导航，以及与其它系统应用层之间的交互。</w:t>
      </w:r>
      <w:r>
        <w:rPr>
          <w:rFonts w:ascii="Times New Roman" w:eastAsia="华文宋体" w:hAnsi="Times New Roman" w:cs="Times New Roman"/>
          <w:kern w:val="0"/>
        </w:rPr>
        <w:t xml:space="preserve"> </w:t>
      </w:r>
    </w:p>
    <w:p w14:paraId="018BCDB9" w14:textId="77777777" w:rsidR="00D956D0" w:rsidRDefault="00D956D0" w:rsidP="00D956D0">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还能对用户输入的数据进行基本（非业务相关）的验证，然后再把数据传到应用的其它层（更底层）。</w:t>
      </w:r>
      <w:r>
        <w:rPr>
          <w:rFonts w:ascii="Times New Roman" w:eastAsia="华文宋体" w:hAnsi="Times New Roman" w:cs="Times New Roman"/>
          <w:kern w:val="0"/>
        </w:rPr>
        <w:t xml:space="preserve"> </w:t>
      </w:r>
    </w:p>
    <w:p w14:paraId="6B5FE72E" w14:textId="77777777" w:rsidR="00D956D0" w:rsidRDefault="00D956D0" w:rsidP="00D956D0">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不包含任何业务、领域相关的逻辑、或数据访问逻辑。</w:t>
      </w:r>
      <w:r>
        <w:rPr>
          <w:rFonts w:ascii="Times New Roman" w:eastAsia="华文宋体" w:hAnsi="Times New Roman" w:cs="Times New Roman"/>
          <w:kern w:val="0"/>
        </w:rPr>
        <w:t xml:space="preserve"> </w:t>
      </w:r>
    </w:p>
    <w:p w14:paraId="5934B9A9" w14:textId="77777777" w:rsidR="00D956D0" w:rsidRDefault="00D956D0" w:rsidP="00D956D0">
      <w:pPr>
        <w:widowControl/>
        <w:numPr>
          <w:ilvl w:val="0"/>
          <w:numId w:val="2"/>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没有任何反映商业用例的状态，但却能处理用户会话或任务进展的状态。</w:t>
      </w:r>
      <w:r>
        <w:rPr>
          <w:rFonts w:ascii="Times New Roman" w:eastAsia="华文宋体" w:hAnsi="Times New Roman" w:cs="Times New Roman"/>
          <w:kern w:val="0"/>
        </w:rPr>
        <w:t xml:space="preserve"> </w:t>
      </w:r>
    </w:p>
    <w:p w14:paraId="56C367A1" w14:textId="77777777" w:rsidR="00D956D0" w:rsidRDefault="00D956D0" w:rsidP="00D956D0">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领域层：</w:t>
      </w:r>
    </w:p>
    <w:p w14:paraId="216B6029" w14:textId="77777777" w:rsidR="00D956D0" w:rsidRDefault="00D956D0" w:rsidP="00D956D0">
      <w:pPr>
        <w:widowControl/>
        <w:numPr>
          <w:ilvl w:val="0"/>
          <w:numId w:val="3"/>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负责业务领域的概念，业务用例和业务规则的相关信息。领域对象封装了业务实体的状态和行为。贷款处理应用中的业务实体例子有抵押（</w:t>
      </w:r>
      <w:r>
        <w:rPr>
          <w:rFonts w:ascii="Times New Roman" w:eastAsia="华文宋体" w:hAnsi="Times New Roman" w:cs="Times New Roman"/>
          <w:kern w:val="0"/>
        </w:rPr>
        <w:t>Mortgage</w:t>
      </w:r>
      <w:r>
        <w:rPr>
          <w:rFonts w:ascii="华文宋体" w:eastAsia="华文宋体" w:hAnsi="Times New Roman" w:cs="华文宋体" w:hint="eastAsia"/>
          <w:kern w:val="0"/>
        </w:rPr>
        <w:t>）、房产（</w:t>
      </w:r>
      <w:r>
        <w:rPr>
          <w:rFonts w:ascii="Times New Roman" w:eastAsia="华文宋体" w:hAnsi="Times New Roman" w:cs="Times New Roman"/>
          <w:kern w:val="0"/>
        </w:rPr>
        <w:t>Property</w:t>
      </w:r>
      <w:r>
        <w:rPr>
          <w:rFonts w:ascii="华文宋体" w:eastAsia="华文宋体" w:hAnsi="Times New Roman" w:cs="华文宋体" w:hint="eastAsia"/>
          <w:kern w:val="0"/>
        </w:rPr>
        <w:t>）和贷款人（</w:t>
      </w:r>
      <w:r>
        <w:rPr>
          <w:rFonts w:ascii="Times New Roman" w:eastAsia="华文宋体" w:hAnsi="Times New Roman" w:cs="Times New Roman"/>
          <w:kern w:val="0"/>
        </w:rPr>
        <w:t>Borrower</w:t>
      </w:r>
      <w:r>
        <w:rPr>
          <w:rFonts w:ascii="华文宋体" w:eastAsia="华文宋体" w:hAnsi="Times New Roman" w:cs="华文宋体" w:hint="eastAsia"/>
          <w:kern w:val="0"/>
        </w:rPr>
        <w:t>）。</w:t>
      </w:r>
      <w:r>
        <w:rPr>
          <w:rFonts w:ascii="Times New Roman" w:eastAsia="华文宋体" w:hAnsi="Times New Roman" w:cs="Times New Roman"/>
          <w:kern w:val="0"/>
        </w:rPr>
        <w:t xml:space="preserve"> </w:t>
      </w:r>
    </w:p>
    <w:p w14:paraId="2F54C21D" w14:textId="77777777" w:rsidR="00D956D0" w:rsidRDefault="00D956D0" w:rsidP="00D956D0">
      <w:pPr>
        <w:widowControl/>
        <w:numPr>
          <w:ilvl w:val="0"/>
          <w:numId w:val="3"/>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如果用例跨越多个用户请求（比如贷款登记过程包含多个步骤：用户输入贷款详细信息，系统基于贷款特性返回产品和利率，用户选择特定的产品</w:t>
      </w:r>
      <w:r>
        <w:rPr>
          <w:rFonts w:ascii="Times New Roman" w:eastAsia="华文宋体" w:hAnsi="Times New Roman" w:cs="Times New Roman"/>
          <w:kern w:val="0"/>
        </w:rPr>
        <w:t>/</w:t>
      </w:r>
      <w:r>
        <w:rPr>
          <w:rFonts w:ascii="华文宋体" w:eastAsia="华文宋体" w:hAnsi="Times New Roman" w:cs="华文宋体" w:hint="eastAsia"/>
          <w:kern w:val="0"/>
        </w:rPr>
        <w:t>利率组合，最后系统会用这个利率锁定贷款），还可以管理业务用例的状态（会话）。</w:t>
      </w:r>
      <w:r>
        <w:rPr>
          <w:rFonts w:ascii="Times New Roman" w:eastAsia="华文宋体" w:hAnsi="Times New Roman" w:cs="Times New Roman"/>
          <w:kern w:val="0"/>
        </w:rPr>
        <w:t xml:space="preserve"> </w:t>
      </w:r>
    </w:p>
    <w:p w14:paraId="61A7955F" w14:textId="77777777" w:rsidR="00D956D0" w:rsidRDefault="00D956D0" w:rsidP="00D956D0">
      <w:pPr>
        <w:widowControl/>
        <w:numPr>
          <w:ilvl w:val="0"/>
          <w:numId w:val="3"/>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包含服务对象，这些服务对象只包含一个定义好的、不属于任何领域对象的可操作行为。服务封装了业务领域的状态，而业务领域并不适用于领域对象本身。</w:t>
      </w:r>
      <w:r>
        <w:rPr>
          <w:rFonts w:ascii="Times New Roman" w:eastAsia="华文宋体" w:hAnsi="Times New Roman" w:cs="Times New Roman"/>
          <w:kern w:val="0"/>
        </w:rPr>
        <w:t xml:space="preserve"> </w:t>
      </w:r>
    </w:p>
    <w:p w14:paraId="751A383F" w14:textId="77777777" w:rsidR="00D956D0" w:rsidRPr="00D956D0" w:rsidRDefault="00D956D0" w:rsidP="00D956D0">
      <w:pPr>
        <w:widowControl/>
        <w:numPr>
          <w:ilvl w:val="0"/>
          <w:numId w:val="3"/>
        </w:numPr>
        <w:tabs>
          <w:tab w:val="left" w:pos="220"/>
          <w:tab w:val="left" w:pos="720"/>
        </w:tabs>
        <w:autoSpaceDE w:val="0"/>
        <w:autoSpaceDN w:val="0"/>
        <w:adjustRightInd w:val="0"/>
        <w:ind w:hanging="720"/>
        <w:jc w:val="left"/>
        <w:rPr>
          <w:rFonts w:ascii="华文宋体" w:eastAsia="华文宋体" w:hAnsi="Times New Roman" w:cs="华文宋体"/>
          <w:kern w:val="0"/>
        </w:rPr>
      </w:pPr>
      <w:r>
        <w:rPr>
          <w:rFonts w:ascii="华文宋体" w:eastAsia="华文宋体" w:hAnsi="Times New Roman" w:cs="华文宋体" w:hint="eastAsia"/>
          <w:kern w:val="0"/>
        </w:rPr>
        <w:t>是商业应用的核心，应该与应用的其它层隔离开来。而且，它不应该依赖于其它层使用的应用框架（</w:t>
      </w:r>
      <w:r w:rsidRPr="00D956D0">
        <w:rPr>
          <w:rFonts w:ascii="华文宋体" w:eastAsia="华文宋体" w:hAnsi="Times New Roman" w:cs="华文宋体"/>
          <w:kern w:val="0"/>
        </w:rPr>
        <w:t>JSP/JSF</w:t>
      </w:r>
      <w:r>
        <w:rPr>
          <w:rFonts w:ascii="华文宋体" w:eastAsia="华文宋体" w:hAnsi="Times New Roman" w:cs="华文宋体" w:hint="eastAsia"/>
          <w:kern w:val="0"/>
        </w:rPr>
        <w:t>、</w:t>
      </w:r>
      <w:hyperlink r:id="rId6" w:history="1">
        <w:r w:rsidRPr="00D956D0">
          <w:rPr>
            <w:rFonts w:ascii="华文宋体" w:eastAsia="华文宋体" w:hAnsi="Times New Roman" w:cs="华文宋体"/>
            <w:kern w:val="0"/>
          </w:rPr>
          <w:t>Struts</w:t>
        </w:r>
      </w:hyperlink>
      <w:r>
        <w:rPr>
          <w:rFonts w:ascii="华文宋体" w:eastAsia="华文宋体" w:hAnsi="Times New Roman" w:cs="华文宋体" w:hint="eastAsia"/>
          <w:kern w:val="0"/>
        </w:rPr>
        <w:t>、</w:t>
      </w:r>
      <w:r w:rsidRPr="00D956D0">
        <w:rPr>
          <w:rFonts w:ascii="华文宋体" w:eastAsia="华文宋体" w:hAnsi="Times New Roman" w:cs="华文宋体"/>
          <w:kern w:val="0"/>
        </w:rPr>
        <w:t>EJB</w:t>
      </w:r>
      <w:r>
        <w:rPr>
          <w:rFonts w:ascii="华文宋体" w:eastAsia="华文宋体" w:hAnsi="Times New Roman" w:cs="华文宋体" w:hint="eastAsia"/>
          <w:kern w:val="0"/>
        </w:rPr>
        <w:t>、</w:t>
      </w:r>
      <w:hyperlink r:id="rId7" w:history="1">
        <w:r w:rsidRPr="00D956D0">
          <w:rPr>
            <w:rFonts w:ascii="华文宋体" w:eastAsia="华文宋体" w:hAnsi="Times New Roman" w:cs="华文宋体"/>
            <w:kern w:val="0"/>
          </w:rPr>
          <w:t>Hibernate</w:t>
        </w:r>
      </w:hyperlink>
      <w:r>
        <w:rPr>
          <w:rFonts w:ascii="华文宋体" w:eastAsia="华文宋体" w:hAnsi="Times New Roman" w:cs="华文宋体" w:hint="eastAsia"/>
          <w:kern w:val="0"/>
        </w:rPr>
        <w:t>、</w:t>
      </w:r>
      <w:hyperlink r:id="rId8" w:history="1">
        <w:r w:rsidRPr="00D956D0">
          <w:rPr>
            <w:rFonts w:ascii="华文宋体" w:eastAsia="华文宋体" w:hAnsi="Times New Roman" w:cs="华文宋体"/>
            <w:kern w:val="0"/>
          </w:rPr>
          <w:t>XMLBeans</w:t>
        </w:r>
      </w:hyperlink>
      <w:r>
        <w:rPr>
          <w:rFonts w:ascii="华文宋体" w:eastAsia="华文宋体" w:hAnsi="Times New Roman" w:cs="华文宋体" w:hint="eastAsia"/>
          <w:kern w:val="0"/>
        </w:rPr>
        <w:t>等）。</w:t>
      </w:r>
    </w:p>
    <w:p w14:paraId="09ECC7D2" w14:textId="77777777" w:rsidR="00D956D0" w:rsidRDefault="00D956D0" w:rsidP="00D956D0"/>
    <w:p w14:paraId="0D0ABD7B" w14:textId="77777777" w:rsidR="00704B0E" w:rsidRDefault="00704B0E" w:rsidP="00D956D0"/>
    <w:p w14:paraId="5952878C" w14:textId="77777777" w:rsidR="00704B0E" w:rsidRDefault="00704B0E" w:rsidP="00704B0E">
      <w:pPr>
        <w:widowControl/>
        <w:autoSpaceDE w:val="0"/>
        <w:autoSpaceDN w:val="0"/>
        <w:adjustRightInd w:val="0"/>
        <w:jc w:val="left"/>
        <w:rPr>
          <w:rFonts w:ascii="Times" w:eastAsia="华文宋体" w:hAnsi="Times" w:cs="Times"/>
          <w:kern w:val="0"/>
        </w:rPr>
      </w:pPr>
      <w:r>
        <w:rPr>
          <w:rFonts w:ascii="Times" w:hAnsi="Times" w:cs="Times"/>
          <w:kern w:val="0"/>
        </w:rPr>
        <w:t>DDD</w:t>
      </w:r>
      <w:r>
        <w:rPr>
          <w:rFonts w:ascii="华文宋体" w:eastAsia="华文宋体" w:hAnsi="Times" w:cs="华文宋体" w:hint="eastAsia"/>
          <w:kern w:val="0"/>
        </w:rPr>
        <w:t>中：</w:t>
      </w:r>
    </w:p>
    <w:p w14:paraId="4E26F3C7"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业务层＝应用服务层＋领域模型层。</w:t>
      </w:r>
    </w:p>
    <w:p w14:paraId="4763050A"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应用服务与具体的架构有关，</w:t>
      </w:r>
    </w:p>
    <w:p w14:paraId="3CC5321D"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领域模型独立于具体的架构，可以在不同的架构下移植的。</w:t>
      </w:r>
    </w:p>
    <w:p w14:paraId="7420686F"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业务核心放在领域模型层里</w:t>
      </w:r>
    </w:p>
    <w:p w14:paraId="1A536BBA"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应用服务通过领域模型来实现具体的业务操作</w:t>
      </w:r>
    </w:p>
    <w:p w14:paraId="0D588CB9" w14:textId="77777777" w:rsidR="00704B0E" w:rsidRDefault="00704B0E" w:rsidP="00704B0E">
      <w:pPr>
        <w:widowControl/>
        <w:autoSpaceDE w:val="0"/>
        <w:autoSpaceDN w:val="0"/>
        <w:adjustRightInd w:val="0"/>
        <w:jc w:val="left"/>
        <w:rPr>
          <w:rFonts w:ascii="Times" w:eastAsia="华文宋体" w:hAnsi="Times" w:cs="Times"/>
          <w:kern w:val="0"/>
        </w:rPr>
      </w:pPr>
    </w:p>
    <w:p w14:paraId="191B59FE"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领域模型＝实体＋值对象＋服务</w:t>
      </w:r>
    </w:p>
    <w:p w14:paraId="4958355F"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实体：需要跟踪状态，需要标识</w:t>
      </w:r>
    </w:p>
    <w:p w14:paraId="58045E05"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值对象：主要用来描述系统状态，不需要跟踪状态变化</w:t>
      </w:r>
    </w:p>
    <w:p w14:paraId="3A97BDDC"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服务：也分为领域层服务和业务层服务，我们的业务逻辑是要放在领域层服务里，业务层的服务只是协调领域层的服务来完成业务操作。这样依赖我们的领域层通过实体，值对象，服务将是充血的。</w:t>
      </w:r>
      <w:r>
        <w:rPr>
          <w:rFonts w:ascii="Lucida Grande" w:eastAsia="华文宋体" w:hAnsi="Lucida Grande" w:cs="Lucida Grande"/>
          <w:kern w:val="0"/>
        </w:rPr>
        <w:t> </w:t>
      </w:r>
      <w:r>
        <w:rPr>
          <w:rFonts w:ascii="Times" w:eastAsia="华文宋体" w:hAnsi="Times" w:cs="Times"/>
          <w:kern w:val="0"/>
        </w:rPr>
        <w:t>      </w:t>
      </w:r>
      <w:r>
        <w:rPr>
          <w:rFonts w:ascii="华文宋体" w:eastAsia="华文宋体" w:hAnsi="Times" w:cs="华文宋体" w:hint="eastAsia"/>
          <w:kern w:val="0"/>
        </w:rPr>
        <w:t>至于到底是充血还是贫血，要从整个领域层来考虑，不能片面的从个别模型元素来看待贫血还是充血。有些实体从代码级别看是失血的，但是从整个领域层的角度来看是充血的，而所谓的设计模式也正是让领域层充血的法宝。</w:t>
      </w:r>
    </w:p>
    <w:p w14:paraId="6A5B64CE" w14:textId="77777777" w:rsidR="00704B0E" w:rsidRDefault="00704B0E" w:rsidP="00704B0E">
      <w:pPr>
        <w:widowControl/>
        <w:autoSpaceDE w:val="0"/>
        <w:autoSpaceDN w:val="0"/>
        <w:adjustRightInd w:val="0"/>
        <w:jc w:val="left"/>
        <w:rPr>
          <w:rFonts w:ascii="Times" w:eastAsia="华文宋体" w:hAnsi="Times" w:cs="Times"/>
          <w:kern w:val="0"/>
        </w:rPr>
      </w:pPr>
    </w:p>
    <w:p w14:paraId="4F372267"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其他要素</w:t>
      </w:r>
    </w:p>
    <w:p w14:paraId="112FB505"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模块</w:t>
      </w:r>
      <w:r>
        <w:rPr>
          <w:rFonts w:ascii="Times" w:eastAsia="华文宋体" w:hAnsi="Times" w:cs="Times"/>
          <w:kern w:val="0"/>
        </w:rPr>
        <w:t>--</w:t>
      </w:r>
      <w:r>
        <w:rPr>
          <w:rFonts w:ascii="华文宋体" w:eastAsia="华文宋体" w:hAnsi="Times" w:cs="华文宋体" w:hint="eastAsia"/>
          <w:kern w:val="0"/>
        </w:rPr>
        <w:t>聚合</w:t>
      </w:r>
      <w:r>
        <w:rPr>
          <w:rFonts w:ascii="Times" w:eastAsia="华文宋体" w:hAnsi="Times" w:cs="Times"/>
          <w:kern w:val="0"/>
        </w:rPr>
        <w:t>--</w:t>
      </w:r>
      <w:r>
        <w:rPr>
          <w:rFonts w:ascii="华文宋体" w:eastAsia="华文宋体" w:hAnsi="Times" w:cs="华文宋体" w:hint="eastAsia"/>
          <w:kern w:val="0"/>
        </w:rPr>
        <w:t>工厂</w:t>
      </w:r>
      <w:r>
        <w:rPr>
          <w:rFonts w:ascii="Times" w:eastAsia="华文宋体" w:hAnsi="Times" w:cs="Times"/>
          <w:kern w:val="0"/>
        </w:rPr>
        <w:t>--</w:t>
      </w:r>
      <w:r>
        <w:rPr>
          <w:rFonts w:ascii="华文宋体" w:eastAsia="华文宋体" w:hAnsi="Times" w:cs="华文宋体" w:hint="eastAsia"/>
          <w:kern w:val="0"/>
        </w:rPr>
        <w:t>资源库</w:t>
      </w:r>
    </w:p>
    <w:p w14:paraId="6E402DFF"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模块</w:t>
      </w:r>
      <w:r>
        <w:rPr>
          <w:rFonts w:ascii="Times" w:eastAsia="华文宋体" w:hAnsi="Times" w:cs="Times"/>
          <w:kern w:val="0"/>
        </w:rPr>
        <w:t>:</w:t>
      </w:r>
      <w:r>
        <w:rPr>
          <w:rFonts w:ascii="华文宋体" w:eastAsia="华文宋体" w:hAnsi="Times" w:cs="华文宋体" w:hint="eastAsia"/>
          <w:kern w:val="0"/>
        </w:rPr>
        <w:t>对大型的复杂项目</w:t>
      </w:r>
      <w:r>
        <w:rPr>
          <w:rFonts w:ascii="Times" w:eastAsia="华文宋体" w:hAnsi="Times" w:cs="Times"/>
          <w:kern w:val="0"/>
        </w:rPr>
        <w:t>,</w:t>
      </w:r>
      <w:r>
        <w:rPr>
          <w:rFonts w:ascii="华文宋体" w:eastAsia="华文宋体" w:hAnsi="Times" w:cs="华文宋体" w:hint="eastAsia"/>
          <w:kern w:val="0"/>
        </w:rPr>
        <w:t>模型作为整体很难讨论</w:t>
      </w:r>
      <w:r>
        <w:rPr>
          <w:rFonts w:ascii="Times" w:eastAsia="华文宋体" w:hAnsi="Times" w:cs="Times"/>
          <w:kern w:val="0"/>
        </w:rPr>
        <w:t>,</w:t>
      </w:r>
      <w:r>
        <w:rPr>
          <w:rFonts w:ascii="华文宋体" w:eastAsia="华文宋体" w:hAnsi="Times" w:cs="华文宋体" w:hint="eastAsia"/>
          <w:kern w:val="0"/>
        </w:rPr>
        <w:t>理解不同部件之间的关系和交互变得很困难</w:t>
      </w:r>
      <w:r>
        <w:rPr>
          <w:rFonts w:ascii="Times" w:eastAsia="华文宋体" w:hAnsi="Times" w:cs="Times"/>
          <w:kern w:val="0"/>
        </w:rPr>
        <w:t>.</w:t>
      </w:r>
      <w:r>
        <w:rPr>
          <w:rFonts w:ascii="华文宋体" w:eastAsia="华文宋体" w:hAnsi="Times" w:cs="华文宋体" w:hint="eastAsia"/>
          <w:kern w:val="0"/>
        </w:rPr>
        <w:t>基于此原因</w:t>
      </w:r>
      <w:r>
        <w:rPr>
          <w:rFonts w:ascii="Times" w:eastAsia="华文宋体" w:hAnsi="Times" w:cs="Times"/>
          <w:kern w:val="0"/>
        </w:rPr>
        <w:t>,</w:t>
      </w:r>
      <w:r>
        <w:rPr>
          <w:rFonts w:ascii="华文宋体" w:eastAsia="华文宋体" w:hAnsi="Times" w:cs="华文宋体" w:hint="eastAsia"/>
          <w:kern w:val="0"/>
        </w:rPr>
        <w:t>很有必要将模型组织进模块</w:t>
      </w:r>
      <w:r>
        <w:rPr>
          <w:rFonts w:ascii="Times" w:eastAsia="华文宋体" w:hAnsi="Times" w:cs="Times"/>
          <w:kern w:val="0"/>
        </w:rPr>
        <w:t>.</w:t>
      </w:r>
      <w:r>
        <w:rPr>
          <w:rFonts w:ascii="华文宋体" w:eastAsia="华文宋体" w:hAnsi="Times" w:cs="华文宋体" w:hint="eastAsia"/>
          <w:kern w:val="0"/>
        </w:rPr>
        <w:t>模块被用来作为组织相关概念和任务以便降低复杂性的一种方法</w:t>
      </w:r>
      <w:r>
        <w:rPr>
          <w:rFonts w:ascii="Times" w:eastAsia="华文宋体" w:hAnsi="Times" w:cs="Times"/>
          <w:kern w:val="0"/>
        </w:rPr>
        <w:t>.</w:t>
      </w:r>
    </w:p>
    <w:p w14:paraId="2F317DC8" w14:textId="77777777" w:rsidR="00704B0E" w:rsidRDefault="00704B0E" w:rsidP="00704B0E">
      <w:pPr>
        <w:widowControl/>
        <w:autoSpaceDE w:val="0"/>
        <w:autoSpaceDN w:val="0"/>
        <w:adjustRightInd w:val="0"/>
        <w:jc w:val="left"/>
        <w:rPr>
          <w:rFonts w:ascii="Times" w:eastAsia="华文宋体" w:hAnsi="Times" w:cs="Times"/>
          <w:kern w:val="0"/>
        </w:rPr>
      </w:pPr>
      <w:r>
        <w:rPr>
          <w:rFonts w:ascii="Times" w:eastAsia="华文宋体" w:hAnsi="Times" w:cs="Times"/>
          <w:kern w:val="0"/>
        </w:rPr>
        <w:t> </w:t>
      </w:r>
    </w:p>
    <w:p w14:paraId="18B33C19"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聚合是一个用来定义对象所有权和边界的领域模式</w:t>
      </w:r>
      <w:r>
        <w:rPr>
          <w:rFonts w:ascii="Times" w:eastAsia="华文宋体" w:hAnsi="Times" w:cs="Times"/>
          <w:kern w:val="0"/>
        </w:rPr>
        <w:t>.</w:t>
      </w:r>
      <w:r>
        <w:rPr>
          <w:rFonts w:ascii="Lucida Grande" w:eastAsia="华文宋体" w:hAnsi="Lucida Grande" w:cs="Lucida Grande"/>
          <w:kern w:val="0"/>
        </w:rPr>
        <w:t> </w:t>
      </w:r>
      <w:r>
        <w:rPr>
          <w:rFonts w:ascii="华文宋体" w:eastAsia="华文宋体" w:hAnsi="Lucida Grande" w:cs="华文宋体" w:hint="eastAsia"/>
          <w:kern w:val="0"/>
        </w:rPr>
        <w:t>工厂和资源库是另外的两个涉及模式</w:t>
      </w:r>
      <w:r>
        <w:rPr>
          <w:rFonts w:ascii="Times" w:eastAsia="华文宋体" w:hAnsi="Times" w:cs="Times"/>
          <w:kern w:val="0"/>
        </w:rPr>
        <w:t>,</w:t>
      </w:r>
      <w:r>
        <w:rPr>
          <w:rFonts w:ascii="华文宋体" w:eastAsia="华文宋体" w:hAnsi="Times" w:cs="华文宋体" w:hint="eastAsia"/>
          <w:kern w:val="0"/>
        </w:rPr>
        <w:t>用来帮助我们处理对象的创建和存储问题</w:t>
      </w:r>
      <w:r>
        <w:rPr>
          <w:rFonts w:ascii="Times" w:eastAsia="华文宋体" w:hAnsi="Times" w:cs="Times"/>
          <w:kern w:val="0"/>
        </w:rPr>
        <w:t>.</w:t>
      </w:r>
    </w:p>
    <w:p w14:paraId="2F1547C6" w14:textId="77777777" w:rsidR="00704B0E" w:rsidRDefault="00704B0E" w:rsidP="00704B0E">
      <w:pPr>
        <w:widowControl/>
        <w:autoSpaceDE w:val="0"/>
        <w:autoSpaceDN w:val="0"/>
        <w:adjustRightInd w:val="0"/>
        <w:jc w:val="left"/>
        <w:rPr>
          <w:rFonts w:ascii="Times" w:eastAsia="华文宋体" w:hAnsi="Times" w:cs="Times"/>
          <w:kern w:val="0"/>
        </w:rPr>
      </w:pPr>
      <w:r>
        <w:rPr>
          <w:rFonts w:ascii="Times" w:eastAsia="华文宋体" w:hAnsi="Times" w:cs="Times"/>
          <w:kern w:val="0"/>
        </w:rPr>
        <w:t> </w:t>
      </w:r>
    </w:p>
    <w:p w14:paraId="5E6F55B6" w14:textId="77777777" w:rsidR="00704B0E" w:rsidRDefault="00704B0E" w:rsidP="00704B0E">
      <w:pPr>
        <w:widowControl/>
        <w:autoSpaceDE w:val="0"/>
        <w:autoSpaceDN w:val="0"/>
        <w:adjustRightInd w:val="0"/>
        <w:jc w:val="left"/>
        <w:rPr>
          <w:rFonts w:ascii="Times" w:eastAsia="华文宋体" w:hAnsi="Times" w:cs="Times"/>
          <w:kern w:val="0"/>
        </w:rPr>
      </w:pPr>
      <w:r>
        <w:rPr>
          <w:rFonts w:ascii="华文宋体" w:eastAsia="华文宋体" w:hAnsi="Times" w:cs="华文宋体" w:hint="eastAsia"/>
          <w:kern w:val="0"/>
        </w:rPr>
        <w:t>工厂用来封装对象创建所必须的知识</w:t>
      </w:r>
      <w:r>
        <w:rPr>
          <w:rFonts w:ascii="Times" w:eastAsia="华文宋体" w:hAnsi="Times" w:cs="Times"/>
          <w:kern w:val="0"/>
        </w:rPr>
        <w:t>,</w:t>
      </w:r>
      <w:r>
        <w:rPr>
          <w:rFonts w:ascii="华文宋体" w:eastAsia="华文宋体" w:hAnsi="Times" w:cs="华文宋体" w:hint="eastAsia"/>
          <w:kern w:val="0"/>
        </w:rPr>
        <w:t>它们对创建聚合特别有用</w:t>
      </w:r>
      <w:r>
        <w:rPr>
          <w:rFonts w:ascii="Times" w:eastAsia="华文宋体" w:hAnsi="Times" w:cs="Times"/>
          <w:kern w:val="0"/>
        </w:rPr>
        <w:t>.</w:t>
      </w:r>
      <w:r>
        <w:rPr>
          <w:rFonts w:ascii="华文宋体" w:eastAsia="华文宋体" w:hAnsi="Times" w:cs="华文宋体" w:hint="eastAsia"/>
          <w:kern w:val="0"/>
        </w:rPr>
        <w:t>当聚合的根建立时</w:t>
      </w:r>
      <w:r>
        <w:rPr>
          <w:rFonts w:ascii="Times" w:eastAsia="华文宋体" w:hAnsi="Times" w:cs="Times"/>
          <w:kern w:val="0"/>
        </w:rPr>
        <w:t>,</w:t>
      </w:r>
      <w:r>
        <w:rPr>
          <w:rFonts w:ascii="华文宋体" w:eastAsia="华文宋体" w:hAnsi="Times" w:cs="华文宋体" w:hint="eastAsia"/>
          <w:kern w:val="0"/>
        </w:rPr>
        <w:t>所有聚合包含的对象将随之建立</w:t>
      </w:r>
      <w:r>
        <w:rPr>
          <w:rFonts w:ascii="Times" w:eastAsia="华文宋体" w:hAnsi="Times" w:cs="Times"/>
          <w:kern w:val="0"/>
        </w:rPr>
        <w:t>,</w:t>
      </w:r>
      <w:r>
        <w:rPr>
          <w:rFonts w:ascii="华文宋体" w:eastAsia="华文宋体" w:hAnsi="Times" w:cs="华文宋体" w:hint="eastAsia"/>
          <w:kern w:val="0"/>
        </w:rPr>
        <w:t>所有的不变量得到了强化</w:t>
      </w:r>
      <w:r>
        <w:rPr>
          <w:rFonts w:ascii="Times" w:eastAsia="华文宋体" w:hAnsi="Times" w:cs="Times"/>
          <w:kern w:val="0"/>
        </w:rPr>
        <w:t>.</w:t>
      </w:r>
      <w:r>
        <w:rPr>
          <w:rFonts w:ascii="Lucida Grande" w:eastAsia="华文宋体" w:hAnsi="Lucida Grande" w:cs="Lucida Grande"/>
          <w:kern w:val="0"/>
        </w:rPr>
        <w:t> </w:t>
      </w:r>
      <w:r>
        <w:rPr>
          <w:rFonts w:ascii="华文宋体" w:eastAsia="华文宋体" w:hAnsi="Lucida Grande" w:cs="华文宋体" w:hint="eastAsia"/>
          <w:kern w:val="0"/>
        </w:rPr>
        <w:t>将创建过程原子化非常重要</w:t>
      </w:r>
      <w:r>
        <w:rPr>
          <w:rFonts w:ascii="Times" w:eastAsia="华文宋体" w:hAnsi="Times" w:cs="Times"/>
          <w:kern w:val="0"/>
        </w:rPr>
        <w:t>,</w:t>
      </w:r>
      <w:r>
        <w:rPr>
          <w:rFonts w:ascii="华文宋体" w:eastAsia="华文宋体" w:hAnsi="Times" w:cs="华文宋体" w:hint="eastAsia"/>
          <w:kern w:val="0"/>
        </w:rPr>
        <w:t>如果不这样做</w:t>
      </w:r>
      <w:r>
        <w:rPr>
          <w:rFonts w:ascii="Times" w:eastAsia="华文宋体" w:hAnsi="Times" w:cs="Times"/>
          <w:kern w:val="0"/>
        </w:rPr>
        <w:t>,</w:t>
      </w:r>
      <w:r>
        <w:rPr>
          <w:rFonts w:ascii="华文宋体" w:eastAsia="华文宋体" w:hAnsi="Times" w:cs="华文宋体" w:hint="eastAsia"/>
          <w:kern w:val="0"/>
        </w:rPr>
        <w:t>创建过程就会存在对某个对象执行了一半操作的机会</w:t>
      </w:r>
      <w:r>
        <w:rPr>
          <w:rFonts w:ascii="Times" w:eastAsia="华文宋体" w:hAnsi="Times" w:cs="Times"/>
          <w:kern w:val="0"/>
        </w:rPr>
        <w:t>,</w:t>
      </w:r>
      <w:r>
        <w:rPr>
          <w:rFonts w:ascii="华文宋体" w:eastAsia="华文宋体" w:hAnsi="Times" w:cs="华文宋体" w:hint="eastAsia"/>
          <w:kern w:val="0"/>
        </w:rPr>
        <w:t>将这些对象置于未定义的状态</w:t>
      </w:r>
      <w:r>
        <w:rPr>
          <w:rFonts w:ascii="Times" w:eastAsia="华文宋体" w:hAnsi="Times" w:cs="Times"/>
          <w:kern w:val="0"/>
        </w:rPr>
        <w:t>,</w:t>
      </w:r>
      <w:r>
        <w:rPr>
          <w:rFonts w:ascii="华文宋体" w:eastAsia="华文宋体" w:hAnsi="Times" w:cs="华文宋体" w:hint="eastAsia"/>
          <w:kern w:val="0"/>
        </w:rPr>
        <w:t>对聚合而言更是如此</w:t>
      </w:r>
      <w:r>
        <w:rPr>
          <w:rFonts w:ascii="Times" w:eastAsia="华文宋体" w:hAnsi="Times" w:cs="Times"/>
          <w:kern w:val="0"/>
        </w:rPr>
        <w:t>.</w:t>
      </w:r>
    </w:p>
    <w:p w14:paraId="70381EB3" w14:textId="77777777" w:rsidR="00704B0E" w:rsidRDefault="00704B0E" w:rsidP="00704B0E">
      <w:pPr>
        <w:widowControl/>
        <w:autoSpaceDE w:val="0"/>
        <w:autoSpaceDN w:val="0"/>
        <w:adjustRightInd w:val="0"/>
        <w:jc w:val="left"/>
        <w:rPr>
          <w:rFonts w:ascii="Times" w:eastAsia="华文宋体" w:hAnsi="Times" w:cs="Times"/>
          <w:kern w:val="0"/>
        </w:rPr>
      </w:pPr>
      <w:r>
        <w:rPr>
          <w:rFonts w:ascii="Lucida Grande" w:eastAsia="华文宋体" w:hAnsi="Lucida Grande" w:cs="Lucida Grande"/>
          <w:kern w:val="0"/>
        </w:rPr>
        <w:t> </w:t>
      </w:r>
      <w:r>
        <w:rPr>
          <w:rFonts w:ascii="华文宋体" w:eastAsia="华文宋体" w:hAnsi="Lucida Grande" w:cs="华文宋体" w:hint="eastAsia"/>
          <w:kern w:val="0"/>
        </w:rPr>
        <w:t>资源库</w:t>
      </w:r>
      <w:r>
        <w:rPr>
          <w:rFonts w:ascii="Times" w:eastAsia="华文宋体" w:hAnsi="Times" w:cs="Times"/>
          <w:kern w:val="0"/>
        </w:rPr>
        <w:t>:</w:t>
      </w:r>
      <w:r>
        <w:rPr>
          <w:rFonts w:ascii="华文宋体" w:eastAsia="华文宋体" w:hAnsi="Times" w:cs="华文宋体" w:hint="eastAsia"/>
          <w:kern w:val="0"/>
        </w:rPr>
        <w:t>使用一个资源库</w:t>
      </w:r>
      <w:r>
        <w:rPr>
          <w:rFonts w:ascii="Times" w:eastAsia="华文宋体" w:hAnsi="Times" w:cs="Times"/>
          <w:kern w:val="0"/>
        </w:rPr>
        <w:t>,</w:t>
      </w:r>
      <w:r>
        <w:rPr>
          <w:rFonts w:ascii="华文宋体" w:eastAsia="华文宋体" w:hAnsi="Times" w:cs="华文宋体" w:hint="eastAsia"/>
          <w:kern w:val="0"/>
        </w:rPr>
        <w:t>它的目的是封装所有获取对象引用所需的逻辑</w:t>
      </w:r>
      <w:r>
        <w:rPr>
          <w:rFonts w:ascii="Times" w:eastAsia="华文宋体" w:hAnsi="Times" w:cs="Times"/>
          <w:kern w:val="0"/>
        </w:rPr>
        <w:t>.</w:t>
      </w:r>
      <w:r>
        <w:rPr>
          <w:rFonts w:ascii="华文宋体" w:eastAsia="华文宋体" w:hAnsi="Times" w:cs="华文宋体" w:hint="eastAsia"/>
          <w:kern w:val="0"/>
        </w:rPr>
        <w:t>领域对象不需要处理基础设施</w:t>
      </w:r>
      <w:r>
        <w:rPr>
          <w:rFonts w:ascii="Times" w:eastAsia="华文宋体" w:hAnsi="Times" w:cs="Times"/>
          <w:kern w:val="0"/>
        </w:rPr>
        <w:t>,</w:t>
      </w:r>
      <w:r>
        <w:rPr>
          <w:rFonts w:ascii="华文宋体" w:eastAsia="华文宋体" w:hAnsi="Times" w:cs="华文宋体" w:hint="eastAsia"/>
          <w:kern w:val="0"/>
        </w:rPr>
        <w:t>以得到领域中对其它对象的所需的引用</w:t>
      </w:r>
      <w:r>
        <w:rPr>
          <w:rFonts w:ascii="Times" w:eastAsia="华文宋体" w:hAnsi="Times" w:cs="Times"/>
          <w:kern w:val="0"/>
        </w:rPr>
        <w:t>.</w:t>
      </w:r>
      <w:r>
        <w:rPr>
          <w:rFonts w:ascii="华文宋体" w:eastAsia="华文宋体" w:hAnsi="Times" w:cs="华文宋体" w:hint="eastAsia"/>
          <w:kern w:val="0"/>
        </w:rPr>
        <w:t>只需从资源库中获取它们</w:t>
      </w:r>
      <w:r>
        <w:rPr>
          <w:rFonts w:ascii="Times" w:eastAsia="华文宋体" w:hAnsi="Times" w:cs="Times"/>
          <w:kern w:val="0"/>
        </w:rPr>
        <w:t>,</w:t>
      </w:r>
      <w:r>
        <w:rPr>
          <w:rFonts w:ascii="华文宋体" w:eastAsia="华文宋体" w:hAnsi="Times" w:cs="华文宋体" w:hint="eastAsia"/>
          <w:kern w:val="0"/>
        </w:rPr>
        <w:t>于是模型重获它应有的清晰和焦点</w:t>
      </w:r>
      <w:r>
        <w:rPr>
          <w:rFonts w:ascii="Times" w:eastAsia="华文宋体" w:hAnsi="Times" w:cs="Times"/>
          <w:kern w:val="0"/>
        </w:rPr>
        <w:t>.</w:t>
      </w:r>
    </w:p>
    <w:p w14:paraId="33FEB556" w14:textId="77777777" w:rsidR="00704B0E" w:rsidRDefault="00704B0E" w:rsidP="00704B0E">
      <w:pPr>
        <w:widowControl/>
        <w:autoSpaceDE w:val="0"/>
        <w:autoSpaceDN w:val="0"/>
        <w:adjustRightInd w:val="0"/>
        <w:jc w:val="left"/>
        <w:rPr>
          <w:rFonts w:ascii="Times" w:eastAsia="华文宋体" w:hAnsi="Times" w:cs="Times"/>
          <w:kern w:val="0"/>
        </w:rPr>
      </w:pPr>
      <w:r>
        <w:rPr>
          <w:rFonts w:ascii="Lucida Grande" w:eastAsia="华文宋体" w:hAnsi="Lucida Grande" w:cs="Lucida Grande"/>
          <w:kern w:val="0"/>
        </w:rPr>
        <w:t> </w:t>
      </w:r>
      <w:r>
        <w:rPr>
          <w:rFonts w:ascii="华文宋体" w:eastAsia="华文宋体" w:hAnsi="Lucida Grande" w:cs="华文宋体" w:hint="eastAsia"/>
          <w:kern w:val="0"/>
        </w:rPr>
        <w:t>代码设计应该围绕模型展开</w:t>
      </w:r>
      <w:r>
        <w:rPr>
          <w:rFonts w:ascii="Times" w:eastAsia="华文宋体" w:hAnsi="Times" w:cs="Times"/>
          <w:kern w:val="0"/>
        </w:rPr>
        <w:t>,</w:t>
      </w:r>
      <w:r>
        <w:rPr>
          <w:rFonts w:ascii="华文宋体" w:eastAsia="华文宋体" w:hAnsi="Times" w:cs="华文宋体" w:hint="eastAsia"/>
          <w:kern w:val="0"/>
        </w:rPr>
        <w:t>模型自身也会基于设计决定而有所增进</w:t>
      </w:r>
      <w:r>
        <w:rPr>
          <w:rFonts w:ascii="Times" w:eastAsia="华文宋体" w:hAnsi="Times" w:cs="Times"/>
          <w:kern w:val="0"/>
        </w:rPr>
        <w:t>.</w:t>
      </w:r>
      <w:r>
        <w:rPr>
          <w:rFonts w:ascii="华文宋体" w:eastAsia="华文宋体" w:hAnsi="Times" w:cs="华文宋体" w:hint="eastAsia"/>
          <w:kern w:val="0"/>
        </w:rPr>
        <w:t>脱离了模型的设计会导致软件不能反映它所服务的领域</w:t>
      </w:r>
      <w:r>
        <w:rPr>
          <w:rFonts w:ascii="Times" w:eastAsia="华文宋体" w:hAnsi="Times" w:cs="Times"/>
          <w:kern w:val="0"/>
        </w:rPr>
        <w:t>,</w:t>
      </w:r>
      <w:r>
        <w:rPr>
          <w:rFonts w:ascii="华文宋体" w:eastAsia="华文宋体" w:hAnsi="Times" w:cs="华文宋体" w:hint="eastAsia"/>
          <w:kern w:val="0"/>
        </w:rPr>
        <w:t>甚至可能得不到期望的行为</w:t>
      </w:r>
      <w:r>
        <w:rPr>
          <w:rFonts w:ascii="Times" w:eastAsia="华文宋体" w:hAnsi="Times" w:cs="Times"/>
          <w:kern w:val="0"/>
        </w:rPr>
        <w:t>.</w:t>
      </w:r>
      <w:r>
        <w:rPr>
          <w:rFonts w:ascii="华文宋体" w:eastAsia="华文宋体" w:hAnsi="Times" w:cs="华文宋体" w:hint="eastAsia"/>
          <w:kern w:val="0"/>
        </w:rPr>
        <w:t>建模如果得不到设计的反馈或者缺少了开发人员的参与</w:t>
      </w:r>
      <w:r>
        <w:rPr>
          <w:rFonts w:ascii="Times" w:eastAsia="华文宋体" w:hAnsi="Times" w:cs="Times"/>
          <w:kern w:val="0"/>
        </w:rPr>
        <w:t>,</w:t>
      </w:r>
      <w:r>
        <w:rPr>
          <w:rFonts w:ascii="华文宋体" w:eastAsia="华文宋体" w:hAnsi="Times" w:cs="华文宋体" w:hint="eastAsia"/>
          <w:kern w:val="0"/>
        </w:rPr>
        <w:t>会导致必须实现模型的人很难理解它</w:t>
      </w:r>
      <w:r>
        <w:rPr>
          <w:rFonts w:ascii="Times" w:eastAsia="华文宋体" w:hAnsi="Times" w:cs="Times"/>
          <w:kern w:val="0"/>
        </w:rPr>
        <w:t>,</w:t>
      </w:r>
      <w:r>
        <w:rPr>
          <w:rFonts w:ascii="华文宋体" w:eastAsia="华文宋体" w:hAnsi="Times" w:cs="华文宋体" w:hint="eastAsia"/>
          <w:kern w:val="0"/>
        </w:rPr>
        <w:t>并且可能对所用的技术不太适合</w:t>
      </w:r>
      <w:r>
        <w:rPr>
          <w:rFonts w:ascii="Times" w:eastAsia="华文宋体" w:hAnsi="Times" w:cs="Times"/>
          <w:kern w:val="0"/>
        </w:rPr>
        <w:t>.</w:t>
      </w:r>
    </w:p>
    <w:p w14:paraId="7013E2AF" w14:textId="4D7F64E8" w:rsidR="00704B0E" w:rsidRDefault="00704B0E" w:rsidP="00704B0E">
      <w:pPr>
        <w:rPr>
          <w:rFonts w:ascii="Times" w:eastAsia="华文宋体" w:hAnsi="Times" w:cs="Times"/>
          <w:kern w:val="0"/>
        </w:rPr>
      </w:pPr>
      <w:r>
        <w:rPr>
          <w:rFonts w:ascii="华文宋体" w:eastAsia="华文宋体" w:hAnsi="Times" w:cs="华文宋体" w:hint="eastAsia"/>
          <w:kern w:val="0"/>
        </w:rPr>
        <w:t>建模的的一件事是阅读业务规范</w:t>
      </w:r>
      <w:r>
        <w:rPr>
          <w:rFonts w:ascii="Times" w:eastAsia="华文宋体" w:hAnsi="Times" w:cs="Times"/>
          <w:kern w:val="0"/>
        </w:rPr>
        <w:t>,</w:t>
      </w:r>
      <w:r>
        <w:rPr>
          <w:rFonts w:ascii="华文宋体" w:eastAsia="华文宋体" w:hAnsi="Times" w:cs="华文宋体" w:hint="eastAsia"/>
          <w:kern w:val="0"/>
        </w:rPr>
        <w:t>从中寻找名词和动词</w:t>
      </w:r>
      <w:r>
        <w:rPr>
          <w:rFonts w:ascii="Times" w:eastAsia="华文宋体" w:hAnsi="Times" w:cs="Times"/>
          <w:kern w:val="0"/>
        </w:rPr>
        <w:t>.</w:t>
      </w:r>
      <w:r>
        <w:rPr>
          <w:rFonts w:ascii="华文宋体" w:eastAsia="华文宋体" w:hAnsi="Times" w:cs="华文宋体" w:hint="eastAsia"/>
          <w:kern w:val="0"/>
        </w:rPr>
        <w:t>名词转换成类</w:t>
      </w:r>
      <w:r>
        <w:rPr>
          <w:rFonts w:ascii="Times" w:eastAsia="华文宋体" w:hAnsi="Times" w:cs="Times"/>
          <w:kern w:val="0"/>
        </w:rPr>
        <w:t>,</w:t>
      </w:r>
      <w:r>
        <w:rPr>
          <w:rFonts w:ascii="华文宋体" w:eastAsia="华文宋体" w:hAnsi="Times" w:cs="华文宋体" w:hint="eastAsia"/>
          <w:kern w:val="0"/>
        </w:rPr>
        <w:t>而动词则成为方法</w:t>
      </w:r>
      <w:r>
        <w:rPr>
          <w:rFonts w:ascii="Times" w:eastAsia="华文宋体" w:hAnsi="Times" w:cs="Times"/>
          <w:kern w:val="0"/>
        </w:rPr>
        <w:t>.</w:t>
      </w:r>
      <w:r>
        <w:rPr>
          <w:rFonts w:ascii="华文宋体" w:eastAsia="华文宋体" w:hAnsi="Times" w:cs="华文宋体" w:hint="eastAsia"/>
          <w:kern w:val="0"/>
        </w:rPr>
        <w:t>将产生前层次的模型</w:t>
      </w:r>
      <w:r>
        <w:rPr>
          <w:rFonts w:ascii="Times" w:eastAsia="华文宋体" w:hAnsi="Times" w:cs="Times"/>
          <w:kern w:val="0"/>
        </w:rPr>
        <w:t>.</w:t>
      </w:r>
    </w:p>
    <w:p w14:paraId="2B4EE8C1" w14:textId="77777777" w:rsidR="00704B0E" w:rsidRDefault="00704B0E" w:rsidP="00704B0E">
      <w:pPr>
        <w:rPr>
          <w:rFonts w:ascii="Times" w:eastAsia="华文宋体" w:hAnsi="Times" w:cs="Times"/>
          <w:kern w:val="0"/>
        </w:rPr>
      </w:pPr>
    </w:p>
    <w:p w14:paraId="0D44111A" w14:textId="77777777" w:rsidR="00704B0E" w:rsidRPr="00D956D0" w:rsidRDefault="00704B0E" w:rsidP="00704B0E"/>
    <w:p w14:paraId="5BBA6B60" w14:textId="77777777" w:rsidR="005E2753" w:rsidRDefault="005E2753" w:rsidP="005E2753">
      <w:pPr>
        <w:pStyle w:val="1"/>
        <w:rPr>
          <w:rFonts w:ascii="Times New Roman" w:hAnsi="Times New Roman" w:cs="Times New Roman"/>
        </w:rPr>
      </w:pPr>
      <w:r>
        <w:rPr>
          <w:rFonts w:hint="eastAsia"/>
        </w:rPr>
        <w:t>开发</w:t>
      </w:r>
    </w:p>
    <w:p w14:paraId="19B62289" w14:textId="77777777" w:rsidR="005E2753" w:rsidRDefault="005E2753" w:rsidP="005E2753">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没有实际的实现，模型就没有用处。实现阶段应该尽可能多地自动化完成开发任务。为了看看什么任务能自动完成，让我们看看涉及领域模型的一个典型用例。下面是用例的步骤列表：</w:t>
      </w:r>
    </w:p>
    <w:p w14:paraId="7B57A161" w14:textId="77777777" w:rsidR="005E2753" w:rsidRDefault="005E2753" w:rsidP="005E2753">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输入请求：</w:t>
      </w:r>
    </w:p>
    <w:p w14:paraId="6BD70E9B"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客户端调用外观类，以</w:t>
      </w:r>
      <w:r>
        <w:rPr>
          <w:rFonts w:ascii="Times New Roman" w:eastAsia="华文宋体" w:hAnsi="Times New Roman" w:cs="Times New Roman"/>
          <w:kern w:val="0"/>
        </w:rPr>
        <w:t>XML</w:t>
      </w:r>
      <w:r>
        <w:rPr>
          <w:rFonts w:ascii="华文宋体" w:eastAsia="华文宋体" w:hAnsi="Times New Roman" w:cs="华文宋体" w:hint="eastAsia"/>
          <w:kern w:val="0"/>
        </w:rPr>
        <w:t>文档（</w:t>
      </w:r>
      <w:r>
        <w:rPr>
          <w:rFonts w:ascii="Times New Roman" w:eastAsia="华文宋体" w:hAnsi="Times New Roman" w:cs="Times New Roman"/>
          <w:kern w:val="0"/>
        </w:rPr>
        <w:t>XSD</w:t>
      </w:r>
      <w:r>
        <w:rPr>
          <w:rFonts w:ascii="华文宋体" w:eastAsia="华文宋体" w:hAnsi="Times New Roman" w:cs="华文宋体" w:hint="eastAsia"/>
          <w:kern w:val="0"/>
        </w:rPr>
        <w:t>兼容的）的方式发送数据；外观类为</w:t>
      </w:r>
      <w:r>
        <w:rPr>
          <w:rFonts w:ascii="Times New Roman" w:eastAsia="华文宋体" w:hAnsi="Times New Roman" w:cs="Times New Roman"/>
          <w:kern w:val="0"/>
        </w:rPr>
        <w:t>UOW</w:t>
      </w:r>
      <w:r>
        <w:rPr>
          <w:rFonts w:ascii="华文宋体" w:eastAsia="华文宋体" w:hAnsi="Times New Roman" w:cs="华文宋体" w:hint="eastAsia"/>
          <w:kern w:val="0"/>
        </w:rPr>
        <w:t>初始化一个新的事务。</w:t>
      </w:r>
      <w:r>
        <w:rPr>
          <w:rFonts w:ascii="Times New Roman" w:eastAsia="华文宋体" w:hAnsi="Times New Roman" w:cs="Times New Roman"/>
          <w:kern w:val="0"/>
        </w:rPr>
        <w:t xml:space="preserve"> </w:t>
      </w:r>
    </w:p>
    <w:p w14:paraId="345840A1"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验证输入的数据。验证包括基本验证（基本的</w:t>
      </w:r>
      <w:r>
        <w:rPr>
          <w:rFonts w:ascii="Times New Roman" w:eastAsia="华文宋体" w:hAnsi="Times New Roman" w:cs="Times New Roman"/>
          <w:kern w:val="0"/>
        </w:rPr>
        <w:t>/</w:t>
      </w:r>
      <w:r>
        <w:rPr>
          <w:rFonts w:ascii="华文宋体" w:eastAsia="华文宋体" w:hAnsi="Times New Roman" w:cs="华文宋体" w:hint="eastAsia"/>
          <w:kern w:val="0"/>
        </w:rPr>
        <w:t>数据类型</w:t>
      </w:r>
      <w:r>
        <w:rPr>
          <w:rFonts w:ascii="Times New Roman" w:eastAsia="华文宋体" w:hAnsi="Times New Roman" w:cs="Times New Roman"/>
          <w:kern w:val="0"/>
        </w:rPr>
        <w:t>/</w:t>
      </w:r>
      <w:r>
        <w:rPr>
          <w:rFonts w:ascii="华文宋体" w:eastAsia="华文宋体" w:hAnsi="Times New Roman" w:cs="华文宋体" w:hint="eastAsia"/>
          <w:kern w:val="0"/>
        </w:rPr>
        <w:t>属性级检查）和业务验证。如果有任何的验证错误，抛出适当的异常。</w:t>
      </w:r>
      <w:r>
        <w:rPr>
          <w:rFonts w:ascii="Times New Roman" w:eastAsia="华文宋体" w:hAnsi="Times New Roman" w:cs="Times New Roman"/>
          <w:kern w:val="0"/>
        </w:rPr>
        <w:t xml:space="preserve"> </w:t>
      </w:r>
    </w:p>
    <w:p w14:paraId="38B41EC1"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将描述转换为代码（以成为简单的领域）。</w:t>
      </w:r>
      <w:r>
        <w:rPr>
          <w:rFonts w:ascii="Times New Roman" w:eastAsia="华文宋体" w:hAnsi="Times New Roman" w:cs="Times New Roman"/>
          <w:kern w:val="0"/>
        </w:rPr>
        <w:t xml:space="preserve"> </w:t>
      </w:r>
    </w:p>
    <w:p w14:paraId="710CA9C7"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改变数据格式，以成为简单的领域模型。</w:t>
      </w:r>
      <w:r>
        <w:rPr>
          <w:rFonts w:ascii="Times New Roman" w:eastAsia="华文宋体" w:hAnsi="Times New Roman" w:cs="Times New Roman"/>
          <w:kern w:val="0"/>
        </w:rPr>
        <w:t xml:space="preserve"> </w:t>
      </w:r>
    </w:p>
    <w:p w14:paraId="0DDA2511"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进行所有的属性分割（比如，在客户实体对象中，将客户姓名分成名字和姓）。</w:t>
      </w:r>
      <w:r>
        <w:rPr>
          <w:rFonts w:ascii="Times New Roman" w:eastAsia="华文宋体" w:hAnsi="Times New Roman" w:cs="Times New Roman"/>
          <w:kern w:val="0"/>
        </w:rPr>
        <w:t xml:space="preserve"> </w:t>
      </w:r>
    </w:p>
    <w:p w14:paraId="04CCB4B4" w14:textId="77777777" w:rsidR="005E2753" w:rsidRDefault="005E2753" w:rsidP="005E2753">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把</w:t>
      </w:r>
      <w:r>
        <w:rPr>
          <w:rFonts w:ascii="Times New Roman" w:eastAsia="华文宋体" w:hAnsi="Times New Roman" w:cs="Times New Roman"/>
          <w:kern w:val="0"/>
        </w:rPr>
        <w:t>DTO</w:t>
      </w:r>
      <w:r>
        <w:rPr>
          <w:rFonts w:ascii="华文宋体" w:eastAsia="华文宋体" w:hAnsi="Times New Roman" w:cs="华文宋体" w:hint="eastAsia"/>
          <w:kern w:val="0"/>
        </w:rPr>
        <w:t>拆分为一或多个领域对象。</w:t>
      </w:r>
      <w:r>
        <w:rPr>
          <w:rFonts w:ascii="Times New Roman" w:eastAsia="华文宋体" w:hAnsi="Times New Roman" w:cs="Times New Roman"/>
          <w:kern w:val="0"/>
        </w:rPr>
        <w:t xml:space="preserve"> </w:t>
      </w:r>
    </w:p>
    <w:p w14:paraId="3C3D015B" w14:textId="77777777" w:rsidR="005E2753" w:rsidRDefault="005E2753" w:rsidP="005E2753">
      <w:pPr>
        <w:widowControl/>
        <w:numPr>
          <w:ilvl w:val="0"/>
          <w:numId w:val="1"/>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持久化领域对象的状态。</w:t>
      </w:r>
      <w:r>
        <w:rPr>
          <w:rFonts w:ascii="Times New Roman" w:eastAsia="华文宋体" w:hAnsi="Times New Roman" w:cs="Times New Roman"/>
          <w:kern w:val="0"/>
        </w:rPr>
        <w:t xml:space="preserve"> </w:t>
      </w:r>
    </w:p>
    <w:p w14:paraId="0B69E118" w14:textId="77777777" w:rsidR="005E2753" w:rsidRDefault="005E2753" w:rsidP="005E2753">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输出响应：</w:t>
      </w:r>
    </w:p>
    <w:p w14:paraId="77ED11CF"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从数据存储中获取领域对象的状态。</w:t>
      </w:r>
      <w:r>
        <w:rPr>
          <w:rFonts w:ascii="Times New Roman" w:eastAsia="华文宋体" w:hAnsi="Times New Roman" w:cs="Times New Roman"/>
          <w:kern w:val="0"/>
        </w:rPr>
        <w:t xml:space="preserve"> </w:t>
      </w:r>
    </w:p>
    <w:p w14:paraId="5CD125F6"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如果必要，缓存状态。</w:t>
      </w:r>
      <w:r>
        <w:rPr>
          <w:rFonts w:ascii="Times New Roman" w:eastAsia="华文宋体" w:hAnsi="Times New Roman" w:cs="Times New Roman"/>
          <w:kern w:val="0"/>
        </w:rPr>
        <w:t xml:space="preserve"> </w:t>
      </w:r>
    </w:p>
    <w:p w14:paraId="5EAA40A2"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将领域对象组装为对应用有利的数据对象（</w:t>
      </w:r>
      <w:r>
        <w:rPr>
          <w:rFonts w:ascii="Times New Roman" w:eastAsia="华文宋体" w:hAnsi="Times New Roman" w:cs="Times New Roman"/>
          <w:kern w:val="0"/>
        </w:rPr>
        <w:t>DTO</w:t>
      </w:r>
      <w:r>
        <w:rPr>
          <w:rFonts w:ascii="华文宋体" w:eastAsia="华文宋体" w:hAnsi="Times New Roman" w:cs="华文宋体" w:hint="eastAsia"/>
          <w:kern w:val="0"/>
        </w:rPr>
        <w:t>）。</w:t>
      </w:r>
      <w:r>
        <w:rPr>
          <w:rFonts w:ascii="Times New Roman" w:eastAsia="华文宋体" w:hAnsi="Times New Roman" w:cs="Times New Roman"/>
          <w:kern w:val="0"/>
        </w:rPr>
        <w:t xml:space="preserve"> </w:t>
      </w:r>
    </w:p>
    <w:p w14:paraId="447E60C4"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进行所有的数据元素合并或分离（比如结合名字和姓，组成单一的客户姓名属性）。</w:t>
      </w:r>
      <w:r>
        <w:rPr>
          <w:rFonts w:ascii="Times New Roman" w:eastAsia="华文宋体" w:hAnsi="Times New Roman" w:cs="Times New Roman"/>
          <w:kern w:val="0"/>
        </w:rPr>
        <w:t xml:space="preserve"> </w:t>
      </w:r>
    </w:p>
    <w:p w14:paraId="3F5317D8"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将代码转换为描述。</w:t>
      </w:r>
      <w:r>
        <w:rPr>
          <w:rFonts w:ascii="Times New Roman" w:eastAsia="华文宋体" w:hAnsi="Times New Roman" w:cs="Times New Roman"/>
          <w:kern w:val="0"/>
        </w:rPr>
        <w:t xml:space="preserve"> </w:t>
      </w:r>
    </w:p>
    <w:p w14:paraId="71C68EBC"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必要时改变数据格式，以处理客户端数据使用的要求。</w:t>
      </w:r>
      <w:r>
        <w:rPr>
          <w:rFonts w:ascii="Times New Roman" w:eastAsia="华文宋体" w:hAnsi="Times New Roman" w:cs="Times New Roman"/>
          <w:kern w:val="0"/>
        </w:rPr>
        <w:t xml:space="preserve"> </w:t>
      </w:r>
    </w:p>
    <w:p w14:paraId="695EB742" w14:textId="77777777" w:rsidR="005E2753" w:rsidRDefault="005E2753" w:rsidP="005E2753">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如果有必要，缓存</w:t>
      </w:r>
      <w:r>
        <w:rPr>
          <w:rFonts w:ascii="Times New Roman" w:eastAsia="华文宋体" w:hAnsi="Times New Roman" w:cs="Times New Roman"/>
          <w:kern w:val="0"/>
        </w:rPr>
        <w:t>DTO</w:t>
      </w:r>
      <w:r>
        <w:rPr>
          <w:rFonts w:ascii="华文宋体" w:eastAsia="华文宋体" w:hAnsi="Times New Roman" w:cs="华文宋体" w:hint="eastAsia"/>
          <w:kern w:val="0"/>
        </w:rPr>
        <w:t>的状态。</w:t>
      </w:r>
      <w:r>
        <w:rPr>
          <w:rFonts w:ascii="Times New Roman" w:eastAsia="华文宋体" w:hAnsi="Times New Roman" w:cs="Times New Roman"/>
          <w:kern w:val="0"/>
        </w:rPr>
        <w:t xml:space="preserve"> </w:t>
      </w:r>
    </w:p>
    <w:p w14:paraId="71A94DA5" w14:textId="77777777" w:rsidR="005E2753" w:rsidRDefault="005E2753" w:rsidP="005E2753">
      <w:pPr>
        <w:widowControl/>
        <w:numPr>
          <w:ilvl w:val="0"/>
          <w:numId w:val="2"/>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华文宋体" w:eastAsia="华文宋体" w:hAnsi="Times New Roman" w:cs="华文宋体" w:hint="eastAsia"/>
          <w:kern w:val="0"/>
        </w:rPr>
        <w:t>事务提交（如果有错误则回滚），退出控制流。</w:t>
      </w:r>
      <w:r>
        <w:rPr>
          <w:rFonts w:ascii="Times New Roman" w:eastAsia="华文宋体" w:hAnsi="Times New Roman" w:cs="Times New Roman"/>
          <w:kern w:val="0"/>
        </w:rPr>
        <w:t xml:space="preserve"> </w:t>
      </w:r>
    </w:p>
    <w:p w14:paraId="071497A6" w14:textId="77777777" w:rsidR="005E2753" w:rsidRDefault="005E2753" w:rsidP="005E2753">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下表显示了应用中不同的对象，这些对象将一个层的数据传到另一个层。</w:t>
      </w:r>
    </w:p>
    <w:p w14:paraId="3C0A7394" w14:textId="77777777" w:rsidR="005E2753" w:rsidRDefault="005E2753" w:rsidP="005E2753">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表</w:t>
      </w:r>
      <w:r>
        <w:rPr>
          <w:rFonts w:ascii="Times New Roman" w:eastAsia="华文宋体" w:hAnsi="Times New Roman" w:cs="Times New Roman"/>
          <w:kern w:val="0"/>
        </w:rPr>
        <w:t xml:space="preserve">3. </w:t>
      </w:r>
      <w:r>
        <w:rPr>
          <w:rFonts w:ascii="华文宋体" w:eastAsia="华文宋体" w:hAnsi="Times New Roman" w:cs="华文宋体" w:hint="eastAsia"/>
          <w:kern w:val="0"/>
        </w:rPr>
        <w:t>应用层间的数据流向</w:t>
      </w: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5E2753" w14:paraId="38268811" w14:textId="77777777">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00B80C" w14:textId="77777777" w:rsidR="005E2753" w:rsidRDefault="005E2753">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层</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A1A8E8" w14:textId="77777777" w:rsidR="005E2753" w:rsidRDefault="005E2753">
            <w:pPr>
              <w:widowControl/>
              <w:autoSpaceDE w:val="0"/>
              <w:autoSpaceDN w:val="0"/>
              <w:adjustRightInd w:val="0"/>
              <w:jc w:val="left"/>
              <w:rPr>
                <w:rFonts w:ascii="Times New Roman" w:eastAsia="华文宋体" w:hAnsi="Times New Roman" w:cs="Times New Roman"/>
                <w:b/>
                <w:bCs/>
                <w:kern w:val="0"/>
              </w:rPr>
            </w:pPr>
            <w:r>
              <w:rPr>
                <w:rFonts w:ascii="华文宋体" w:eastAsia="华文宋体" w:hAnsi="Times New Roman" w:cs="华文宋体" w:hint="eastAsia"/>
                <w:kern w:val="0"/>
              </w:rPr>
              <w:t>起点对象</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AD9B28F" w14:textId="77777777" w:rsidR="005E2753" w:rsidRDefault="005E2753">
            <w:pPr>
              <w:widowControl/>
              <w:autoSpaceDE w:val="0"/>
              <w:autoSpaceDN w:val="0"/>
              <w:adjustRightInd w:val="0"/>
              <w:jc w:val="left"/>
              <w:rPr>
                <w:rFonts w:ascii="Times New Roman" w:eastAsia="华文宋体" w:hAnsi="Times New Roman" w:cs="Times New Roman"/>
                <w:b/>
                <w:bCs/>
                <w:kern w:val="0"/>
              </w:rPr>
            </w:pPr>
            <w:r>
              <w:rPr>
                <w:rFonts w:ascii="华文宋体" w:eastAsia="华文宋体" w:hAnsi="Times New Roman" w:cs="华文宋体" w:hint="eastAsia"/>
                <w:kern w:val="0"/>
              </w:rPr>
              <w:t>终点对象</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A3EF76" w14:textId="77777777" w:rsidR="005E2753" w:rsidRDefault="005E2753">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框架</w:t>
            </w:r>
          </w:p>
        </w:tc>
      </w:tr>
      <w:tr w:rsidR="005E2753" w14:paraId="4159578E" w14:textId="77777777">
        <w:tblPrEx>
          <w:tblBorders>
            <w:top w:val="none" w:sz="0" w:space="0" w:color="auto"/>
          </w:tblBorders>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3EB3F1"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DAO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89EE22" w14:textId="77777777" w:rsidR="005E2753" w:rsidRDefault="005E2753">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数据库表</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815011"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E95B1F"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Hibernate</w:t>
            </w:r>
          </w:p>
        </w:tc>
      </w:tr>
      <w:tr w:rsidR="005E2753" w14:paraId="6E7D572F" w14:textId="77777777">
        <w:tblPrEx>
          <w:tblBorders>
            <w:top w:val="none" w:sz="0" w:space="0" w:color="auto"/>
          </w:tblBorders>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80AB45" w14:textId="77777777" w:rsidR="005E2753" w:rsidRDefault="005E2753">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领域委托</w:t>
            </w:r>
            <w:r>
              <w:rPr>
                <w:rFonts w:ascii="Times New Roman" w:eastAsia="华文宋体" w:hAnsi="Times New Roman" w:cs="Times New Roman"/>
                <w:kern w:val="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3730E3"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5B3E7F"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DTO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9534B"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Dozer</w:t>
            </w:r>
          </w:p>
        </w:tc>
      </w:tr>
      <w:tr w:rsidR="005E2753" w14:paraId="2AF8753C" w14:textId="77777777">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869857" w14:textId="77777777" w:rsidR="005E2753" w:rsidRDefault="005E2753">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数据传输</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8F1B99"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DTO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C2275D3" w14:textId="77777777" w:rsidR="005E2753" w:rsidRDefault="005E2753">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XML</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0F172A" w14:textId="77777777" w:rsidR="005E2753" w:rsidRDefault="007075C8">
            <w:pPr>
              <w:widowControl/>
              <w:autoSpaceDE w:val="0"/>
              <w:autoSpaceDN w:val="0"/>
              <w:adjustRightInd w:val="0"/>
              <w:jc w:val="left"/>
              <w:rPr>
                <w:rFonts w:ascii="Times New Roman" w:eastAsia="华文宋体" w:hAnsi="Times New Roman" w:cs="Times New Roman"/>
                <w:kern w:val="0"/>
              </w:rPr>
            </w:pPr>
            <w:hyperlink r:id="rId9" w:history="1">
              <w:r w:rsidR="005E2753">
                <w:rPr>
                  <w:rFonts w:ascii="Times New Roman" w:eastAsia="华文宋体" w:hAnsi="Times New Roman" w:cs="Times New Roman"/>
                  <w:kern w:val="0"/>
                  <w:sz w:val="20"/>
                  <w:szCs w:val="20"/>
                </w:rPr>
                <w:t>JAXB</w:t>
              </w:r>
            </w:hyperlink>
          </w:p>
        </w:tc>
      </w:tr>
    </w:tbl>
    <w:p w14:paraId="18B64382" w14:textId="77777777" w:rsidR="005E2753" w:rsidRDefault="005E2753" w:rsidP="005E2753">
      <w:r>
        <w:rPr>
          <w:rFonts w:hint="eastAsia"/>
        </w:rPr>
        <w:t>正如你所看到的，相同的数据以不同形式（</w:t>
      </w:r>
      <w:r>
        <w:rPr>
          <w:rFonts w:ascii="Times New Roman" w:cs="Times New Roman"/>
        </w:rPr>
        <w:t>DO</w:t>
      </w:r>
      <w:r>
        <w:rPr>
          <w:rFonts w:hint="eastAsia"/>
        </w:rPr>
        <w:t>、</w:t>
      </w:r>
      <w:r>
        <w:rPr>
          <w:rFonts w:ascii="Times New Roman" w:cs="Times New Roman"/>
        </w:rPr>
        <w:t>DTO</w:t>
      </w:r>
      <w:r>
        <w:rPr>
          <w:rFonts w:hint="eastAsia"/>
        </w:rPr>
        <w:t>、</w:t>
      </w:r>
      <w:r>
        <w:rPr>
          <w:rFonts w:ascii="Times New Roman" w:cs="Times New Roman"/>
        </w:rPr>
        <w:t>XML</w:t>
      </w:r>
      <w:r>
        <w:rPr>
          <w:rFonts w:hint="eastAsia"/>
        </w:rPr>
        <w:t>等）在应用架构中传递的层并不多。大部分持有数据的这些对象（</w:t>
      </w:r>
      <w:r>
        <w:rPr>
          <w:rFonts w:ascii="Times New Roman" w:cs="Times New Roman"/>
        </w:rPr>
        <w:t>Java</w:t>
      </w:r>
      <w:r>
        <w:rPr>
          <w:rFonts w:hint="eastAsia"/>
        </w:rPr>
        <w:t>或</w:t>
      </w:r>
      <w:r>
        <w:rPr>
          <w:rFonts w:ascii="Times New Roman" w:cs="Times New Roman"/>
        </w:rPr>
        <w:t>XML</w:t>
      </w:r>
      <w:r>
        <w:rPr>
          <w:rFonts w:hint="eastAsia"/>
        </w:rPr>
        <w:t>），还</w:t>
      </w:r>
      <w:r>
        <w:rPr>
          <w:rFonts w:ascii="Times New Roman" w:cs="Times New Roman"/>
        </w:rPr>
        <w:t xml:space="preserve"> </w:t>
      </w:r>
      <w:r>
        <w:rPr>
          <w:rFonts w:hint="eastAsia"/>
        </w:rPr>
        <w:t>有像</w:t>
      </w:r>
      <w:r>
        <w:rPr>
          <w:rFonts w:ascii="Times New Roman" w:cs="Times New Roman"/>
        </w:rPr>
        <w:t xml:space="preserve"> DAO</w:t>
      </w:r>
      <w:r>
        <w:rPr>
          <w:rFonts w:hint="eastAsia"/>
        </w:rPr>
        <w:t>、</w:t>
      </w:r>
      <w:r>
        <w:rPr>
          <w:rFonts w:ascii="Times New Roman" w:cs="Times New Roman"/>
        </w:rPr>
        <w:t>DAOImpl</w:t>
      </w:r>
      <w:r>
        <w:rPr>
          <w:rFonts w:hint="eastAsia"/>
        </w:rPr>
        <w:t>、</w:t>
      </w:r>
      <w:r>
        <w:rPr>
          <w:rFonts w:ascii="Times New Roman" w:cs="Times New Roman"/>
        </w:rPr>
        <w:t>DAOTest</w:t>
      </w:r>
      <w:r>
        <w:rPr>
          <w:rFonts w:hint="eastAsia"/>
        </w:rPr>
        <w:t>这些类实际上都是基础设施。这些有模板代码和结构的类、</w:t>
      </w:r>
      <w:r>
        <w:rPr>
          <w:rFonts w:ascii="Times New Roman" w:cs="Times New Roman"/>
        </w:rPr>
        <w:t>XML</w:t>
      </w:r>
      <w:r>
        <w:rPr>
          <w:rFonts w:hint="eastAsia"/>
        </w:rPr>
        <w:t>文件都很适合代码生成。</w:t>
      </w:r>
    </w:p>
    <w:p w14:paraId="23489B5C" w14:textId="77777777" w:rsidR="00D956D0" w:rsidRPr="00D956D0" w:rsidRDefault="00D956D0" w:rsidP="00D956D0">
      <w:pPr>
        <w:pStyle w:val="1"/>
      </w:pPr>
      <w:r>
        <w:rPr>
          <w:rFonts w:hint="eastAsia"/>
        </w:rPr>
        <w:t>DDD</w:t>
      </w:r>
      <w:r>
        <w:rPr>
          <w:rFonts w:hint="eastAsia"/>
        </w:rPr>
        <w:t>与代码</w:t>
      </w:r>
    </w:p>
    <w:tbl>
      <w:tblPr>
        <w:tblW w:w="0" w:type="auto"/>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D956D0" w14:paraId="637B4376" w14:textId="77777777">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7CD6B0" w14:textId="77777777" w:rsidR="00D956D0" w:rsidRDefault="00D956D0">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层</w:t>
            </w:r>
            <w:r>
              <w:rPr>
                <w:rFonts w:ascii="Times New Roman" w:eastAsia="华文宋体" w:hAnsi="Times New Roman" w:cs="Times New Roman"/>
                <w:b/>
                <w:bCs/>
                <w:kern w:val="0"/>
                <w:sz w:val="20"/>
                <w:szCs w:val="20"/>
              </w:rPr>
              <w:t>/</w:t>
            </w:r>
            <w:r>
              <w:rPr>
                <w:rFonts w:ascii="华文宋体" w:eastAsia="华文宋体" w:hAnsi="Times New Roman" w:cs="华文宋体" w:hint="eastAsia"/>
                <w:kern w:val="0"/>
              </w:rPr>
              <w:t>功能</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44F59A" w14:textId="77777777" w:rsidR="00D956D0" w:rsidRDefault="00D956D0">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模式</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8F02B8" w14:textId="77777777" w:rsidR="00D956D0" w:rsidRDefault="00D956D0">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你写的代码</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68044B" w14:textId="77777777" w:rsidR="00D956D0" w:rsidRDefault="00D956D0">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生成的代码</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79749C" w14:textId="77777777" w:rsidR="00D956D0" w:rsidRDefault="00D956D0">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框架</w:t>
            </w:r>
          </w:p>
        </w:tc>
      </w:tr>
      <w:tr w:rsidR="00D956D0" w14:paraId="0D75BB5C"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D7E7F4"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数据访问</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EA2634"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DAO/</w:t>
            </w:r>
            <w:r>
              <w:rPr>
                <w:rFonts w:ascii="华文宋体" w:eastAsia="华文宋体" w:hAnsi="Times New Roman" w:cs="华文宋体" w:hint="eastAsia"/>
                <w:kern w:val="0"/>
              </w:rPr>
              <w:t>资源库</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C852F7"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237870"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DAO</w:t>
            </w:r>
            <w:r>
              <w:rPr>
                <w:rFonts w:ascii="华文宋体" w:eastAsia="华文宋体" w:hAnsi="Times New Roman" w:cs="华文宋体" w:hint="eastAsia"/>
                <w:kern w:val="0"/>
              </w:rPr>
              <w:t>接口，</w:t>
            </w:r>
            <w:r>
              <w:rPr>
                <w:rFonts w:ascii="Lucida Grande" w:eastAsia="华文宋体" w:hAnsi="Lucida Grande" w:cs="Lucida Grande"/>
                <w:kern w:val="0"/>
                <w:sz w:val="20"/>
                <w:szCs w:val="20"/>
              </w:rPr>
              <w:t> </w:t>
            </w:r>
            <w:r>
              <w:rPr>
                <w:rFonts w:ascii="Times New Roman" w:eastAsia="华文宋体" w:hAnsi="Times New Roman" w:cs="Times New Roman"/>
                <w:kern w:val="0"/>
                <w:sz w:val="20"/>
                <w:szCs w:val="20"/>
              </w:rPr>
              <w:t>DAO</w:t>
            </w:r>
            <w:r>
              <w:rPr>
                <w:rFonts w:ascii="华文宋体" w:eastAsia="华文宋体" w:hAnsi="Times New Roman" w:cs="华文宋体" w:hint="eastAsia"/>
                <w:kern w:val="0"/>
              </w:rPr>
              <w:t>实现类，</w:t>
            </w:r>
            <w:r>
              <w:rPr>
                <w:rFonts w:ascii="Lucida Grande" w:eastAsia="华文宋体" w:hAnsi="Lucida Grande" w:cs="Lucida Grande"/>
                <w:kern w:val="0"/>
              </w:rPr>
              <w:t> </w:t>
            </w:r>
            <w:r>
              <w:rPr>
                <w:rFonts w:ascii="Times New Roman" w:eastAsia="华文宋体" w:hAnsi="Times New Roman" w:cs="Times New Roman"/>
                <w:kern w:val="0"/>
                <w:sz w:val="20"/>
                <w:szCs w:val="20"/>
              </w:rPr>
              <w:t>DAOTest</w:t>
            </w:r>
            <w:r>
              <w:rPr>
                <w:rFonts w:ascii="华文宋体" w:eastAsia="华文宋体" w:hAnsi="Times New Roman" w:cs="华文宋体" w:hint="eastAsia"/>
                <w:kern w:val="0"/>
              </w:rPr>
              <w:t>，</w:t>
            </w:r>
            <w:r>
              <w:rPr>
                <w:rFonts w:ascii="Lucida Grande" w:eastAsia="华文宋体" w:hAnsi="Lucida Grande" w:cs="Lucida Grande"/>
                <w:kern w:val="0"/>
                <w:sz w:val="20"/>
                <w:szCs w:val="20"/>
              </w:rPr>
              <w:t> </w:t>
            </w:r>
            <w:r>
              <w:rPr>
                <w:rFonts w:ascii="华文宋体" w:eastAsia="华文宋体" w:hAnsi="Lucida Grande" w:cs="华文宋体" w:hint="eastAsia"/>
                <w:kern w:val="0"/>
              </w:rPr>
              <w:t>测试种子数据</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D04F0E"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Unitils</w:t>
            </w:r>
            <w:proofErr w:type="gramStart"/>
            <w:r>
              <w:rPr>
                <w:rFonts w:ascii="Times New Roman" w:eastAsia="华文宋体" w:hAnsi="Times New Roman" w:cs="Times New Roman"/>
                <w:kern w:val="0"/>
                <w:sz w:val="20"/>
                <w:szCs w:val="20"/>
              </w:rPr>
              <w:t>,</w:t>
            </w:r>
            <w:r>
              <w:rPr>
                <w:rFonts w:ascii="Lucida Grande" w:eastAsia="华文宋体" w:hAnsi="Lucida Grande" w:cs="Lucida Grande"/>
                <w:kern w:val="0"/>
                <w:sz w:val="20"/>
                <w:szCs w:val="20"/>
              </w:rPr>
              <w:t> </w:t>
            </w:r>
            <w:proofErr w:type="gramEnd"/>
            <w:r>
              <w:rPr>
                <w:rFonts w:ascii="Times New Roman" w:eastAsia="华文宋体" w:hAnsi="Times New Roman" w:cs="Times New Roman"/>
                <w:kern w:val="0"/>
                <w:sz w:val="20"/>
                <w:szCs w:val="20"/>
              </w:rPr>
              <w:t xml:space="preserve">DBUnit </w:t>
            </w:r>
          </w:p>
        </w:tc>
      </w:tr>
      <w:tr w:rsidR="00D956D0" w14:paraId="6CDC7B36"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A161DB"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33F98E"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F9A51B"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领域类</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A400BEC"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DomainTest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16342E"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r>
      <w:tr w:rsidR="00D956D0" w14:paraId="7DC53E71"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6FB0C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持久化</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E1E10"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ORM</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33F5C6"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领域类</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687BF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ORM</w:t>
            </w:r>
            <w:r>
              <w:rPr>
                <w:rFonts w:ascii="华文宋体" w:eastAsia="华文宋体" w:hAnsi="Times New Roman" w:cs="华文宋体" w:hint="eastAsia"/>
                <w:kern w:val="0"/>
              </w:rPr>
              <w:t>映射，</w:t>
            </w:r>
            <w:r>
              <w:rPr>
                <w:rFonts w:ascii="Lucida Grande" w:eastAsia="华文宋体" w:hAnsi="Lucida Grande" w:cs="Lucida Grande"/>
                <w:kern w:val="0"/>
                <w:sz w:val="20"/>
                <w:szCs w:val="20"/>
              </w:rPr>
              <w:t> </w:t>
            </w:r>
            <w:r>
              <w:rPr>
                <w:rFonts w:ascii="Times New Roman" w:eastAsia="华文宋体" w:hAnsi="Times New Roman" w:cs="Times New Roman"/>
                <w:kern w:val="0"/>
                <w:sz w:val="20"/>
                <w:szCs w:val="20"/>
              </w:rPr>
              <w:t>ORM</w:t>
            </w:r>
            <w:r>
              <w:rPr>
                <w:rFonts w:ascii="华文宋体" w:eastAsia="华文宋体" w:hAnsi="Times New Roman" w:cs="华文宋体" w:hint="eastAsia"/>
                <w:kern w:val="0"/>
              </w:rPr>
              <w:t>映射测试</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6917DC"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Hibernate</w:t>
            </w:r>
            <w:proofErr w:type="gramStart"/>
            <w:r>
              <w:rPr>
                <w:rFonts w:ascii="Times New Roman" w:eastAsia="华文宋体" w:hAnsi="Times New Roman" w:cs="Times New Roman"/>
                <w:kern w:val="0"/>
                <w:sz w:val="20"/>
                <w:szCs w:val="20"/>
              </w:rPr>
              <w:t>,</w:t>
            </w:r>
            <w:r>
              <w:rPr>
                <w:rFonts w:ascii="Lucida Grande" w:eastAsia="华文宋体" w:hAnsi="Lucida Grande" w:cs="Lucida Grande"/>
                <w:kern w:val="0"/>
                <w:sz w:val="20"/>
                <w:szCs w:val="20"/>
              </w:rPr>
              <w:t> </w:t>
            </w:r>
            <w:proofErr w:type="gramEnd"/>
            <w:r>
              <w:rPr>
                <w:rFonts w:ascii="Times New Roman" w:eastAsia="华文宋体" w:hAnsi="Times New Roman" w:cs="Times New Roman"/>
                <w:kern w:val="0"/>
                <w:sz w:val="20"/>
                <w:szCs w:val="20"/>
              </w:rPr>
              <w:t xml:space="preserve">ORMUnit </w:t>
            </w:r>
          </w:p>
        </w:tc>
      </w:tr>
      <w:tr w:rsidR="00D956D0" w14:paraId="13EA1605"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F96812"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数据传输</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1A2720"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DTO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5BAD06"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XSD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099412"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DTO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826F06"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JAXB</w:t>
            </w:r>
          </w:p>
        </w:tc>
      </w:tr>
      <w:tr w:rsidR="00D956D0" w14:paraId="65F9FA0F"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5B7351"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DTO</w:t>
            </w:r>
            <w:r>
              <w:rPr>
                <w:rFonts w:ascii="华文宋体" w:eastAsia="华文宋体" w:hAnsi="Times New Roman" w:cs="华文宋体" w:hint="eastAsia"/>
                <w:kern w:val="0"/>
              </w:rPr>
              <w:t>组装</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63B86D"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组装</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A70AD0"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映射</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567F89"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DO-DTO</w:t>
            </w:r>
            <w:r>
              <w:rPr>
                <w:rFonts w:ascii="华文宋体" w:eastAsia="华文宋体" w:hAnsi="Times New Roman" w:cs="华文宋体" w:hint="eastAsia"/>
                <w:kern w:val="0"/>
              </w:rPr>
              <w:t>映射文件</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67B0E4"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Dozer</w:t>
            </w:r>
          </w:p>
        </w:tc>
      </w:tr>
      <w:tr w:rsidR="00D956D0" w14:paraId="36B3E811"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FB0C7B"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委托</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1AAE43"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业务委托</w:t>
            </w:r>
            <w:r>
              <w:rPr>
                <w:rFonts w:ascii="Times New Roman" w:eastAsia="华文宋体" w:hAnsi="Times New Roman" w:cs="Times New Roman"/>
                <w:kern w:val="0"/>
              </w:rPr>
              <w:t>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9C298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sz w:val="20"/>
                <w:szCs w:val="20"/>
              </w:rPr>
              <w:t>DO</w:t>
            </w:r>
            <w:r>
              <w:rPr>
                <w:rFonts w:ascii="华文宋体" w:eastAsia="华文宋体" w:hAnsi="Times New Roman" w:cs="华文宋体" w:hint="eastAsia"/>
                <w:kern w:val="0"/>
              </w:rPr>
              <w:t>到</w:t>
            </w:r>
            <w:r>
              <w:rPr>
                <w:rFonts w:ascii="Times New Roman" w:eastAsia="华文宋体" w:hAnsi="Times New Roman" w:cs="Times New Roman"/>
                <w:kern w:val="0"/>
                <w:sz w:val="20"/>
                <w:szCs w:val="20"/>
              </w:rPr>
              <w:t>DTO</w:t>
            </w:r>
            <w:r>
              <w:rPr>
                <w:rFonts w:ascii="华文宋体" w:eastAsia="华文宋体" w:hAnsi="Times New Roman" w:cs="华文宋体" w:hint="eastAsia"/>
                <w:kern w:val="0"/>
              </w:rPr>
              <w:t>的转换代码</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F26DDF"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6DDC93"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r>
      <w:tr w:rsidR="00D956D0" w14:paraId="425F2A99"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EDAA6E6"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外观</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418D6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DAD668"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外观</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5FFE69"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9B00FE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远程服务，</w:t>
            </w:r>
            <w:r>
              <w:rPr>
                <w:rFonts w:ascii="Lucida Grande" w:eastAsia="华文宋体" w:hAnsi="Lucida Grande" w:cs="Lucida Grande"/>
                <w:kern w:val="0"/>
                <w:sz w:val="20"/>
                <w:szCs w:val="20"/>
              </w:rPr>
              <w:t> </w:t>
            </w:r>
            <w:r>
              <w:rPr>
                <w:rFonts w:ascii="Times New Roman" w:eastAsia="华文宋体" w:hAnsi="Times New Roman" w:cs="Times New Roman"/>
                <w:kern w:val="0"/>
                <w:sz w:val="20"/>
                <w:szCs w:val="20"/>
              </w:rPr>
              <w:t>EJB,</w:t>
            </w:r>
            <w:r>
              <w:rPr>
                <w:rFonts w:ascii="Lucida Grande" w:eastAsia="华文宋体" w:hAnsi="Lucida Grande" w:cs="Lucida Grande"/>
                <w:kern w:val="0"/>
                <w:sz w:val="20"/>
                <w:szCs w:val="20"/>
              </w:rPr>
              <w:t> </w:t>
            </w:r>
            <w:r>
              <w:rPr>
                <w:rFonts w:ascii="Times New Roman" w:eastAsia="华文宋体" w:hAnsi="Times New Roman" w:cs="Times New Roman"/>
                <w:kern w:val="0"/>
                <w:sz w:val="20"/>
                <w:szCs w:val="20"/>
              </w:rPr>
              <w:t>Web Service</w:t>
            </w:r>
          </w:p>
        </w:tc>
      </w:tr>
      <w:tr w:rsidR="00D956D0" w14:paraId="75AF18EF"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F1F7F6"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控制器</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C28409"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MVC</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04E25"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控制器映射文件</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2CB76"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Struts/Spring MVC</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D46EE5"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r>
      <w:tr w:rsidR="00D956D0" w14:paraId="1E6C6016" w14:textId="77777777">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C8F8B"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表示层</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FBB81D"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MVC</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D30A9A"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视图配置文件</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4A7629" w14:textId="77777777" w:rsidR="00D956D0" w:rsidRDefault="00D956D0">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Spring MVC</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A3CFEB" w14:textId="77777777" w:rsidR="00D956D0" w:rsidRDefault="00D956D0">
            <w:pPr>
              <w:widowControl/>
              <w:autoSpaceDE w:val="0"/>
              <w:autoSpaceDN w:val="0"/>
              <w:adjustRightInd w:val="0"/>
              <w:jc w:val="left"/>
              <w:rPr>
                <w:rFonts w:ascii="Times New Roman" w:eastAsia="华文宋体" w:hAnsi="Times New Roman" w:cs="Times New Roman"/>
                <w:kern w:val="0"/>
              </w:rPr>
            </w:pPr>
            <w:r>
              <w:rPr>
                <w:rFonts w:ascii="Times New Roman" w:eastAsia="华文宋体" w:hAnsi="Times New Roman" w:cs="Times New Roman"/>
                <w:kern w:val="0"/>
              </w:rPr>
              <w:t>  </w:t>
            </w:r>
          </w:p>
        </w:tc>
      </w:tr>
    </w:tbl>
    <w:p w14:paraId="3EAEED2E" w14:textId="77777777" w:rsidR="008D73CB" w:rsidRDefault="00D956D0" w:rsidP="00D956D0">
      <w:pPr>
        <w:rPr>
          <w:rFonts w:ascii="华文宋体" w:eastAsia="华文宋体" w:hAnsi="Times New Roman" w:cs="华文宋体"/>
          <w:kern w:val="0"/>
        </w:rPr>
      </w:pPr>
      <w:r>
        <w:rPr>
          <w:rFonts w:ascii="华文宋体" w:eastAsia="华文宋体" w:hAnsi="Times New Roman" w:cs="华文宋体" w:hint="eastAsia"/>
          <w:kern w:val="0"/>
        </w:rPr>
        <w:t>委托层是唯一同时理解领域对象和</w:t>
      </w:r>
      <w:r>
        <w:rPr>
          <w:rFonts w:ascii="Times New Roman" w:eastAsia="华文宋体" w:hAnsi="Times New Roman" w:cs="Times New Roman"/>
          <w:kern w:val="0"/>
        </w:rPr>
        <w:t>DTO</w:t>
      </w:r>
      <w:r>
        <w:rPr>
          <w:rFonts w:ascii="华文宋体" w:eastAsia="华文宋体" w:hAnsi="Times New Roman" w:cs="华文宋体" w:hint="eastAsia"/>
          <w:kern w:val="0"/>
        </w:rPr>
        <w:t>的层。其它层，例如持久层，不应该察觉到</w:t>
      </w:r>
      <w:r>
        <w:rPr>
          <w:rFonts w:ascii="Times New Roman" w:eastAsia="华文宋体" w:hAnsi="Times New Roman" w:cs="Times New Roman"/>
          <w:kern w:val="0"/>
        </w:rPr>
        <w:t>DTO</w:t>
      </w:r>
      <w:r>
        <w:rPr>
          <w:rFonts w:ascii="华文宋体" w:eastAsia="华文宋体" w:hAnsi="Times New Roman" w:cs="华文宋体" w:hint="eastAsia"/>
          <w:kern w:val="0"/>
        </w:rPr>
        <w:t>。</w:t>
      </w:r>
    </w:p>
    <w:p w14:paraId="02A53E8A" w14:textId="77777777" w:rsidR="00D14876" w:rsidRDefault="00D14876" w:rsidP="00D14876">
      <w:r>
        <w:rPr>
          <w:rFonts w:hint="eastAsia"/>
        </w:rPr>
        <w:t>面向对象与领域建模</w:t>
      </w:r>
    </w:p>
    <w:p w14:paraId="185CF89F" w14:textId="77777777" w:rsidR="00D14876" w:rsidRDefault="00D14876" w:rsidP="00D14876">
      <w:r>
        <w:rPr>
          <w:rFonts w:hint="eastAsia"/>
        </w:rPr>
        <w:t>需求分析方法演变</w:t>
      </w:r>
    </w:p>
    <w:p w14:paraId="41BA9FFD" w14:textId="77777777" w:rsidR="00D14876" w:rsidRDefault="00D14876" w:rsidP="00D14876">
      <w:r>
        <w:rPr>
          <w:rFonts w:hint="eastAsia"/>
        </w:rPr>
        <w:t>历史上，对需求分析方法可以说经过三个阶段：</w:t>
      </w:r>
    </w:p>
    <w:p w14:paraId="2F988E8B" w14:textId="77777777" w:rsidR="00D14876" w:rsidRDefault="00D14876" w:rsidP="00D14876">
      <w:r>
        <w:rPr>
          <w:rFonts w:hint="eastAsia"/>
        </w:rPr>
        <w:t>第一阶段：围绕数据库的驱动的分析设计，新软件项目总是从设计数据库及其字段开始。这个阶段特征就是围绕数据库编程，</w:t>
      </w:r>
    </w:p>
    <w:p w14:paraId="0AA137FA" w14:textId="77777777" w:rsidR="00D14876" w:rsidRDefault="00D14876" w:rsidP="00D14876">
      <w:r>
        <w:rPr>
          <w:rFonts w:hint="eastAsia"/>
        </w:rPr>
        <w:t>典型的是</w:t>
      </w:r>
      <w:r>
        <w:rPr>
          <w:rFonts w:hint="eastAsia"/>
        </w:rPr>
        <w:t xml:space="preserve"> DBase/Foxpro</w:t>
      </w:r>
      <w:r>
        <w:rPr>
          <w:rFonts w:hint="eastAsia"/>
        </w:rPr>
        <w:t>，以及后来的</w:t>
      </w:r>
      <w:r>
        <w:rPr>
          <w:rFonts w:hint="eastAsia"/>
        </w:rPr>
        <w:t>Delphi/VB</w:t>
      </w:r>
      <w:r>
        <w:rPr>
          <w:rFonts w:hint="eastAsia"/>
        </w:rPr>
        <w:t>技术。</w:t>
      </w:r>
    </w:p>
    <w:p w14:paraId="65ED1E40" w14:textId="77777777" w:rsidR="00D14876" w:rsidRDefault="00D14876" w:rsidP="00D14876"/>
    <w:p w14:paraId="54AE7270" w14:textId="77777777" w:rsidR="00D14876" w:rsidRDefault="00D14876" w:rsidP="00D14876">
      <w:r>
        <w:rPr>
          <w:rFonts w:hint="eastAsia"/>
        </w:rPr>
        <w:t>第二阶段：面向对象的分析设计方法诞生后，有了专门的分析和设计阶段之分，我们使用</w:t>
      </w:r>
      <w:r>
        <w:rPr>
          <w:rFonts w:hint="eastAsia"/>
        </w:rPr>
        <w:t>UML</w:t>
      </w:r>
      <w:r>
        <w:rPr>
          <w:rFonts w:hint="eastAsia"/>
        </w:rPr>
        <w:t>符号来表达分析设计思想，</w:t>
      </w:r>
    </w:p>
    <w:p w14:paraId="43690FD3" w14:textId="77777777" w:rsidR="00D14876" w:rsidRDefault="00D14876" w:rsidP="00D14876">
      <w:r>
        <w:rPr>
          <w:rFonts w:hint="eastAsia"/>
        </w:rPr>
        <w:t>分析设计进入了一个相对更高的层</w:t>
      </w:r>
      <w:r>
        <w:rPr>
          <w:rFonts w:hint="eastAsia"/>
        </w:rPr>
        <w:t xml:space="preserve"> </w:t>
      </w:r>
      <w:r>
        <w:rPr>
          <w:rFonts w:hint="eastAsia"/>
        </w:rPr>
        <w:t>次，拥有了自己一套科学且艺术的方法论。</w:t>
      </w:r>
    </w:p>
    <w:p w14:paraId="3090E307" w14:textId="77777777" w:rsidR="00D14876" w:rsidRDefault="00D14876" w:rsidP="00D14876">
      <w:r>
        <w:rPr>
          <w:rFonts w:hint="eastAsia"/>
        </w:rPr>
        <w:t>但是有一个致命缺点：分析阶段和设计阶段是断裂的，互相不能很好衔接，为什么？</w:t>
      </w:r>
    </w:p>
    <w:p w14:paraId="4162410F" w14:textId="77777777" w:rsidR="00D14876" w:rsidRDefault="00D14876" w:rsidP="00D14876">
      <w:r>
        <w:rPr>
          <w:rFonts w:hint="eastAsia"/>
        </w:rPr>
        <w:t>首先，我们看看分析人员和设计人员在职责重点工作是什么？</w:t>
      </w:r>
    </w:p>
    <w:p w14:paraId="7166BB28" w14:textId="77777777" w:rsidR="00D14876" w:rsidRDefault="00D14876" w:rsidP="00D14876">
      <w:r>
        <w:rPr>
          <w:rFonts w:hint="eastAsia"/>
        </w:rPr>
        <w:t>分析人员的职责：是负责从需求领域中收集基本概念。</w:t>
      </w:r>
    </w:p>
    <w:p w14:paraId="0D26DE27" w14:textId="77777777" w:rsidR="00D14876" w:rsidRDefault="00D14876" w:rsidP="00D14876">
      <w:r>
        <w:rPr>
          <w:rFonts w:hint="eastAsia"/>
        </w:rPr>
        <w:t>而设计人员的职责：必须指明一组能北项目中适应编程工具构造的组件，</w:t>
      </w:r>
    </w:p>
    <w:p w14:paraId="272531F2" w14:textId="77777777" w:rsidR="00D14876" w:rsidRDefault="00D14876" w:rsidP="00D14876">
      <w:r>
        <w:rPr>
          <w:rFonts w:hint="eastAsia"/>
        </w:rPr>
        <w:t>这些组件必须能够在目标环境中有效执行，并能够正确解决应用程序出现的问题两个阶段两者目标不一致，</w:t>
      </w:r>
    </w:p>
    <w:p w14:paraId="58F9D818" w14:textId="77777777" w:rsidR="00D14876" w:rsidRDefault="00D14876" w:rsidP="00D14876"/>
    <w:p w14:paraId="03E3FFFE" w14:textId="77777777" w:rsidR="00D14876" w:rsidRDefault="00D14876" w:rsidP="00D14876">
      <w:r>
        <w:rPr>
          <w:rFonts w:hint="eastAsia"/>
        </w:rPr>
        <w:t>分析人员只管需求分析，至于是否适合设计，或者能够导出适宜设计的分析结果，这个尺度很难衡量和把握；</w:t>
      </w:r>
    </w:p>
    <w:p w14:paraId="5CE05CA2" w14:textId="77777777" w:rsidR="00D14876" w:rsidRDefault="00D14876" w:rsidP="00D14876">
      <w:r>
        <w:rPr>
          <w:rFonts w:hint="eastAsia"/>
        </w:rPr>
        <w:t>而设计人员因为照顾代码可运行，因此，经常可能会抱怨分析员给出的结果过于粗糙，不适合设计，这样分析设计两个阶段就导致分裂，项目失败。</w:t>
      </w:r>
    </w:p>
    <w:p w14:paraId="264E96E2" w14:textId="77777777" w:rsidR="00D14876" w:rsidRDefault="00D14876" w:rsidP="00D14876"/>
    <w:p w14:paraId="2FFF2263" w14:textId="77777777" w:rsidR="00D14876" w:rsidRDefault="00D14876" w:rsidP="00D14876">
      <w:r>
        <w:rPr>
          <w:rFonts w:hint="eastAsia"/>
        </w:rPr>
        <w:t>在这个阶段，虽然有</w:t>
      </w:r>
      <w:r>
        <w:rPr>
          <w:rFonts w:hint="eastAsia"/>
        </w:rPr>
        <w:t>UML</w:t>
      </w:r>
      <w:r>
        <w:rPr>
          <w:rFonts w:hint="eastAsia"/>
        </w:rPr>
        <w:t>帮助，但是</w:t>
      </w:r>
      <w:r>
        <w:rPr>
          <w:rFonts w:hint="eastAsia"/>
        </w:rPr>
        <w:t>UML</w:t>
      </w:r>
      <w:r>
        <w:rPr>
          <w:rFonts w:hint="eastAsia"/>
        </w:rPr>
        <w:t>不是思想，打个比喻：会</w:t>
      </w:r>
      <w:r>
        <w:rPr>
          <w:rFonts w:hint="eastAsia"/>
        </w:rPr>
        <w:t>CAD</w:t>
      </w:r>
      <w:r>
        <w:rPr>
          <w:rFonts w:hint="eastAsia"/>
        </w:rPr>
        <w:t>的绘图员就是建筑师吗？很显然，</w:t>
      </w:r>
      <w:r>
        <w:rPr>
          <w:rFonts w:hint="eastAsia"/>
        </w:rPr>
        <w:t>UML</w:t>
      </w:r>
      <w:r>
        <w:rPr>
          <w:rFonts w:hint="eastAsia"/>
        </w:rPr>
        <w:t>就是</w:t>
      </w:r>
      <w:r>
        <w:rPr>
          <w:rFonts w:hint="eastAsia"/>
        </w:rPr>
        <w:t>CAD</w:t>
      </w:r>
      <w:r>
        <w:rPr>
          <w:rFonts w:hint="eastAsia"/>
        </w:rPr>
        <w:t>图符号，</w:t>
      </w:r>
    </w:p>
    <w:p w14:paraId="69D6F1F9" w14:textId="77777777" w:rsidR="00D14876" w:rsidRDefault="00D14876" w:rsidP="00D14876">
      <w:r>
        <w:rPr>
          <w:rFonts w:hint="eastAsia"/>
        </w:rPr>
        <w:t>UML</w:t>
      </w:r>
      <w:r>
        <w:rPr>
          <w:rFonts w:hint="eastAsia"/>
        </w:rPr>
        <w:t>不等于分析设计思想。</w:t>
      </w:r>
      <w:r>
        <w:rPr>
          <w:rFonts w:hint="eastAsia"/>
        </w:rPr>
        <w:t xml:space="preserve"> </w:t>
      </w:r>
      <w:r>
        <w:rPr>
          <w:rFonts w:hint="eastAsia"/>
        </w:rPr>
        <w:t>所以，有人说</w:t>
      </w:r>
      <w:r>
        <w:rPr>
          <w:rFonts w:hint="eastAsia"/>
        </w:rPr>
        <w:t>UML</w:t>
      </w:r>
      <w:r>
        <w:rPr>
          <w:rFonts w:hint="eastAsia"/>
        </w:rPr>
        <w:t>不是银弹，这些就象说中医不是科学一样绕人（中医就不是西医，当然就不是科学）。</w:t>
      </w:r>
    </w:p>
    <w:p w14:paraId="760DDEA1" w14:textId="77777777" w:rsidR="00D14876" w:rsidRDefault="00D14876" w:rsidP="00D14876"/>
    <w:p w14:paraId="0D22CC63" w14:textId="77777777" w:rsidR="00D14876" w:rsidRDefault="00D14876" w:rsidP="00D14876">
      <w:r>
        <w:rPr>
          <w:rFonts w:hint="eastAsia"/>
        </w:rPr>
        <w:t>第三阶段：融合了分析阶段和设计阶段的领域驱动设计（</w:t>
      </w:r>
      <w:r>
        <w:rPr>
          <w:rFonts w:hint="eastAsia"/>
        </w:rPr>
        <w:t>Evans: DDD</w:t>
      </w:r>
      <w:r>
        <w:rPr>
          <w:rFonts w:hint="eastAsia"/>
        </w:rPr>
        <w:t>）。</w:t>
      </w:r>
    </w:p>
    <w:p w14:paraId="0B07BC39" w14:textId="77777777" w:rsidR="00D14876" w:rsidRDefault="00D14876" w:rsidP="00D14876">
      <w:r>
        <w:rPr>
          <w:rFonts w:hint="eastAsia"/>
        </w:rPr>
        <w:t>2004</w:t>
      </w:r>
      <w:r>
        <w:rPr>
          <w:rFonts w:hint="eastAsia"/>
        </w:rPr>
        <w:t>年</w:t>
      </w:r>
      <w:r>
        <w:rPr>
          <w:rFonts w:hint="eastAsia"/>
        </w:rPr>
        <w:t xml:space="preserve">Eric Evans </w:t>
      </w:r>
      <w:r>
        <w:rPr>
          <w:rFonts w:hint="eastAsia"/>
        </w:rPr>
        <w:t>发表</w:t>
      </w:r>
      <w:r>
        <w:rPr>
          <w:rFonts w:hint="eastAsia"/>
        </w:rPr>
        <w:t xml:space="preserve">Domain-Driven Design </w:t>
      </w:r>
      <w:r>
        <w:rPr>
          <w:rFonts w:hint="eastAsia"/>
        </w:rPr>
        <w:t>–</w:t>
      </w:r>
      <w:r>
        <w:rPr>
          <w:rFonts w:hint="eastAsia"/>
        </w:rPr>
        <w:t>Tackling Complexity in the Heart of Software</w:t>
      </w:r>
    </w:p>
    <w:p w14:paraId="42CC8A68" w14:textId="77777777" w:rsidR="00D14876" w:rsidRDefault="00D14876" w:rsidP="00D14876">
      <w:r>
        <w:rPr>
          <w:rFonts w:hint="eastAsia"/>
        </w:rPr>
        <w:t>简称</w:t>
      </w:r>
      <w:r>
        <w:rPr>
          <w:rFonts w:hint="eastAsia"/>
        </w:rPr>
        <w:t>Evans DDD</w:t>
      </w:r>
      <w:r>
        <w:rPr>
          <w:rFonts w:hint="eastAsia"/>
        </w:rPr>
        <w:t>，</w:t>
      </w:r>
      <w:r>
        <w:rPr>
          <w:rFonts w:hint="eastAsia"/>
        </w:rPr>
        <w:t xml:space="preserve"> </w:t>
      </w:r>
    </w:p>
    <w:p w14:paraId="3BE69E5C" w14:textId="77777777" w:rsidR="00D14876" w:rsidRDefault="00D14876" w:rsidP="00D14876">
      <w:r>
        <w:rPr>
          <w:rFonts w:hint="eastAsia"/>
        </w:rPr>
        <w:t>领域建模是一种艺术的技术，它是用来解决复杂软件快速应付变化的解决之道，</w:t>
      </w:r>
    </w:p>
    <w:p w14:paraId="1955FC73" w14:textId="77777777" w:rsidR="00D14876" w:rsidRDefault="00D14876" w:rsidP="00D14876">
      <w:r>
        <w:rPr>
          <w:rFonts w:hint="eastAsia"/>
        </w:rPr>
        <w:t>不是科学，所以，从</w:t>
      </w:r>
      <w:r>
        <w:rPr>
          <w:rFonts w:hint="eastAsia"/>
        </w:rPr>
        <w:t>Evans DDD</w:t>
      </w:r>
      <w:r>
        <w:rPr>
          <w:rFonts w:hint="eastAsia"/>
        </w:rPr>
        <w:t>通篇文章中，你找不到科学象征的定理和公式，</w:t>
      </w:r>
    </w:p>
    <w:p w14:paraId="12C29721" w14:textId="77777777" w:rsidR="00D14876" w:rsidRDefault="00D14876" w:rsidP="00D14876">
      <w:r>
        <w:rPr>
          <w:rFonts w:hint="eastAsia"/>
        </w:rPr>
        <w:t>当然如果</w:t>
      </w:r>
      <w:r>
        <w:rPr>
          <w:rFonts w:hint="eastAsia"/>
        </w:rPr>
        <w:t xml:space="preserve"> </w:t>
      </w:r>
      <w:r>
        <w:rPr>
          <w:rFonts w:hint="eastAsia"/>
        </w:rPr>
        <w:t>你试图寻找这样寻找，你也就陷入了“中医是不是科学”怪圈了。</w:t>
      </w:r>
    </w:p>
    <w:p w14:paraId="4E2C8E2D" w14:textId="77777777" w:rsidR="00D14876" w:rsidRDefault="00D14876" w:rsidP="00D14876"/>
    <w:p w14:paraId="1E572F3D" w14:textId="77777777" w:rsidR="00D14876" w:rsidRDefault="00D14876" w:rsidP="00D14876">
      <w:r>
        <w:rPr>
          <w:rFonts w:hint="eastAsia"/>
        </w:rPr>
        <w:t>Evans DDD</w:t>
      </w:r>
      <w:r>
        <w:rPr>
          <w:rFonts w:hint="eastAsia"/>
        </w:rPr>
        <w:t>抛弃了分裂分析模型与设计的做法，使用单一的模型来满足这两方面的要求。这就是领域模型。</w:t>
      </w:r>
      <w:r>
        <w:rPr>
          <w:rFonts w:hint="eastAsia"/>
        </w:rPr>
        <w:t xml:space="preserve"> </w:t>
      </w:r>
    </w:p>
    <w:p w14:paraId="11BBF74D" w14:textId="77777777" w:rsidR="00D14876" w:rsidRDefault="00D14876" w:rsidP="00D14876">
      <w:r>
        <w:rPr>
          <w:rFonts w:hint="eastAsia"/>
        </w:rPr>
        <w:t>单一的领域模型同时满足分析原型和软件设计，如果一个模型实现时不实用，重新寻找新模型。</w:t>
      </w:r>
    </w:p>
    <w:p w14:paraId="730B0B07" w14:textId="77777777" w:rsidR="00D14876" w:rsidRDefault="00D14876" w:rsidP="00D14876">
      <w:r>
        <w:rPr>
          <w:rFonts w:hint="eastAsia"/>
        </w:rPr>
        <w:t>如果模型没有忠实表达领域关键概念时，也必须重新寻找新的模型。建模和设计成为单个迭代循环。将领域模型和设计紧密联系。</w:t>
      </w:r>
    </w:p>
    <w:p w14:paraId="09B30561" w14:textId="77777777" w:rsidR="00D14876" w:rsidRDefault="00D14876" w:rsidP="00D14876">
      <w:r>
        <w:rPr>
          <w:rFonts w:hint="eastAsia"/>
        </w:rPr>
        <w:t>因此，建模专家必须懂设计。</w:t>
      </w:r>
    </w:p>
    <w:p w14:paraId="33E21B34" w14:textId="77777777" w:rsidR="00D14876" w:rsidRDefault="00D14876" w:rsidP="00D14876"/>
    <w:p w14:paraId="043A5FE1" w14:textId="77777777" w:rsidR="00D14876" w:rsidRDefault="00D14876" w:rsidP="00D14876">
      <w:r>
        <w:rPr>
          <w:rFonts w:hint="eastAsia"/>
        </w:rPr>
        <w:t>分层架构</w:t>
      </w:r>
    </w:p>
    <w:p w14:paraId="4E7CE0E0" w14:textId="77777777" w:rsidR="00D14876" w:rsidRDefault="00D14876" w:rsidP="00D14876">
      <w:r>
        <w:rPr>
          <w:rFonts w:hint="eastAsia"/>
        </w:rPr>
        <w:t>分层架构是现代</w:t>
      </w:r>
      <w:r>
        <w:rPr>
          <w:rFonts w:hint="eastAsia"/>
        </w:rPr>
        <w:t>OO</w:t>
      </w:r>
      <w:r>
        <w:rPr>
          <w:rFonts w:hint="eastAsia"/>
        </w:rPr>
        <w:t>软件企业系统的基本架构，只有分层才能达到良好的可拓展性和维护性。</w:t>
      </w:r>
    </w:p>
    <w:p w14:paraId="27CBDCAD" w14:textId="77777777" w:rsidR="00D14876" w:rsidRDefault="00D14876" w:rsidP="00D14876">
      <w:r>
        <w:rPr>
          <w:rFonts w:hint="eastAsia"/>
        </w:rPr>
        <w:t>基本三层：表现层、业务层和持久层</w:t>
      </w:r>
      <w:r>
        <w:rPr>
          <w:rFonts w:hint="eastAsia"/>
        </w:rPr>
        <w:t xml:space="preserve"> ;J2EE</w:t>
      </w:r>
      <w:r>
        <w:rPr>
          <w:rFonts w:hint="eastAsia"/>
        </w:rPr>
        <w:t>中表现层和持久层有成熟框架支持，应用重点在业务层。</w:t>
      </w:r>
    </w:p>
    <w:p w14:paraId="52DD9085" w14:textId="77777777" w:rsidR="00D14876" w:rsidRDefault="00D14876" w:rsidP="00D14876"/>
    <w:p w14:paraId="18FE1696" w14:textId="77777777" w:rsidR="00D14876" w:rsidRDefault="00D14876" w:rsidP="00D14876">
      <w:r>
        <w:rPr>
          <w:rFonts w:hint="eastAsia"/>
        </w:rPr>
        <w:t>业务层根据</w:t>
      </w:r>
      <w:r>
        <w:rPr>
          <w:rFonts w:hint="eastAsia"/>
        </w:rPr>
        <w:t>Evans DDD</w:t>
      </w:r>
      <w:r>
        <w:rPr>
          <w:rFonts w:hint="eastAsia"/>
        </w:rPr>
        <w:t>，可以再细分为应用层和领域层两种，在业务层设计编码中，大量应用</w:t>
      </w:r>
      <w:r>
        <w:rPr>
          <w:rFonts w:hint="eastAsia"/>
        </w:rPr>
        <w:t>OO</w:t>
      </w:r>
      <w:r>
        <w:rPr>
          <w:rFonts w:hint="eastAsia"/>
        </w:rPr>
        <w:t>设计原则和设计模式。</w:t>
      </w:r>
    </w:p>
    <w:p w14:paraId="66B52AEB" w14:textId="77777777" w:rsidR="00D14876" w:rsidRDefault="00D14876" w:rsidP="00D14876">
      <w:r>
        <w:rPr>
          <w:rFonts w:hint="eastAsia"/>
        </w:rPr>
        <w:t>领域层定义：负责表达业务领域概念、业务状态以及业务规则，是整个业务软件核心和重点。</w:t>
      </w:r>
      <w:r>
        <w:rPr>
          <w:rFonts w:hint="eastAsia"/>
        </w:rPr>
        <w:t xml:space="preserve"> </w:t>
      </w:r>
    </w:p>
    <w:p w14:paraId="4F3C5C93" w14:textId="77777777" w:rsidR="00D14876" w:rsidRDefault="00D14876" w:rsidP="00D14876">
      <w:r>
        <w:rPr>
          <w:rFonts w:hint="eastAsia"/>
        </w:rPr>
        <w:t>应用层定义：负责完成功能，并且协调丰富的领域对象来实现功能，不能包括业务规则，无业务状态；</w:t>
      </w:r>
    </w:p>
    <w:p w14:paraId="59B8601F" w14:textId="77777777" w:rsidR="00D14876" w:rsidRDefault="00D14876" w:rsidP="00D14876"/>
    <w:p w14:paraId="114C749C" w14:textId="77777777" w:rsidR="00D14876" w:rsidRDefault="00D14876" w:rsidP="00D14876">
      <w:r>
        <w:rPr>
          <w:rFonts w:hint="eastAsia"/>
        </w:rPr>
        <w:t>每个层都是内聚的，并且只依赖它的下层，为了实现各层的最大解耦，</w:t>
      </w:r>
      <w:r>
        <w:rPr>
          <w:rFonts w:hint="eastAsia"/>
        </w:rPr>
        <w:t>IOC/DI</w:t>
      </w:r>
      <w:r>
        <w:rPr>
          <w:rFonts w:hint="eastAsia"/>
        </w:rPr>
        <w:t>容器是当前</w:t>
      </w:r>
      <w:r>
        <w:rPr>
          <w:rFonts w:hint="eastAsia"/>
        </w:rPr>
        <w:t>Java</w:t>
      </w:r>
      <w:r>
        <w:rPr>
          <w:rFonts w:hint="eastAsia"/>
        </w:rPr>
        <w:t>业务层的最好选择。</w:t>
      </w:r>
    </w:p>
    <w:p w14:paraId="3D223500" w14:textId="77777777" w:rsidR="00D14876" w:rsidRDefault="00D14876" w:rsidP="00D14876">
      <w:r>
        <w:rPr>
          <w:rFonts w:hint="eastAsia"/>
        </w:rPr>
        <w:t>没有分层架构的快速开发基本是旁门左道，不如返回</w:t>
      </w:r>
      <w:r>
        <w:rPr>
          <w:rFonts w:hint="eastAsia"/>
        </w:rPr>
        <w:t>Foxpro</w:t>
      </w:r>
      <w:r>
        <w:rPr>
          <w:rFonts w:hint="eastAsia"/>
        </w:rPr>
        <w:t>和</w:t>
      </w:r>
      <w:r>
        <w:rPr>
          <w:rFonts w:hint="eastAsia"/>
        </w:rPr>
        <w:t>Delphi/VB</w:t>
      </w:r>
      <w:r>
        <w:rPr>
          <w:rFonts w:hint="eastAsia"/>
        </w:rPr>
        <w:t>两层时代。</w:t>
      </w:r>
    </w:p>
    <w:p w14:paraId="645820E8" w14:textId="77777777" w:rsidR="00D14876" w:rsidRDefault="00D14876" w:rsidP="00D14876">
      <w:r>
        <w:rPr>
          <w:rFonts w:hint="eastAsia"/>
        </w:rPr>
        <w:t>将本属于业务层的逻辑交由表现层来处理的快速</w:t>
      </w:r>
      <w:r>
        <w:rPr>
          <w:rFonts w:hint="eastAsia"/>
        </w:rPr>
        <w:t>UI</w:t>
      </w:r>
      <w:r>
        <w:rPr>
          <w:rFonts w:hint="eastAsia"/>
        </w:rPr>
        <w:t>方式也是一种旁门左道。</w:t>
      </w:r>
    </w:p>
    <w:p w14:paraId="23F3514E" w14:textId="77777777" w:rsidR="00D14876" w:rsidRDefault="00D14876" w:rsidP="00D14876">
      <w:r>
        <w:rPr>
          <w:rFonts w:hint="eastAsia"/>
        </w:rPr>
        <w:t>快速开发必须基于良好的质量，虽然良好的分层架构带来开发效率的降低，但是这些也是可以有方法解决。</w:t>
      </w:r>
    </w:p>
    <w:p w14:paraId="4882DBD3" w14:textId="77777777" w:rsidR="00D14876" w:rsidRDefault="00D14876" w:rsidP="00D14876"/>
    <w:p w14:paraId="5F381A39" w14:textId="77777777" w:rsidR="00D14876" w:rsidRDefault="00D14876" w:rsidP="00D14876">
      <w:r>
        <w:rPr>
          <w:rFonts w:hint="eastAsia"/>
        </w:rPr>
        <w:t>建模与项目管理</w:t>
      </w:r>
    </w:p>
    <w:p w14:paraId="0652DE1E" w14:textId="77777777" w:rsidR="00D14876" w:rsidRDefault="00D14876" w:rsidP="00D14876">
      <w:r>
        <w:rPr>
          <w:rFonts w:hint="eastAsia"/>
        </w:rPr>
        <w:t>在我们大多数从软件项目管理上寻找软件永恒解决之道时，他们可能没有意识到又在范“缘木求鱼”老毛病了，</w:t>
      </w:r>
      <w:r>
        <w:rPr>
          <w:rFonts w:hint="eastAsia"/>
        </w:rPr>
        <w:t xml:space="preserve"> </w:t>
      </w:r>
    </w:p>
    <w:p w14:paraId="341FDD78" w14:textId="77777777" w:rsidR="00D14876" w:rsidRDefault="00D14876" w:rsidP="00D14876">
      <w:r>
        <w:rPr>
          <w:rFonts w:hint="eastAsia"/>
        </w:rPr>
        <w:t>打个比喻很容易明白这个道理：冷兵器时代（也就是火枪没有没有发明之前），各种排兵布阵可能在作战指挥时很有效；</w:t>
      </w:r>
    </w:p>
    <w:p w14:paraId="458023C1" w14:textId="77777777" w:rsidR="00D14876" w:rsidRDefault="00D14876" w:rsidP="00D14876">
      <w:r>
        <w:rPr>
          <w:rFonts w:hint="eastAsia"/>
        </w:rPr>
        <w:t>但是到了火器时代，所有的过去作战方式就落伍了；当然到了现在信息化战争时代，更是天壤之别。</w:t>
      </w:r>
    </w:p>
    <w:p w14:paraId="5FE870D0" w14:textId="77777777" w:rsidR="00D14876" w:rsidRDefault="00D14876" w:rsidP="00D14876"/>
    <w:p w14:paraId="733CC343" w14:textId="77777777" w:rsidR="00D14876" w:rsidRDefault="00D14876" w:rsidP="00D14876">
      <w:r>
        <w:rPr>
          <w:rFonts w:hint="eastAsia"/>
        </w:rPr>
        <w:t>Evans DDD</w:t>
      </w:r>
      <w:r>
        <w:rPr>
          <w:rFonts w:hint="eastAsia"/>
        </w:rPr>
        <w:t>领域驱动建模的诞生，对过去传统的项目管理都提出挑战，当我们还在争论</w:t>
      </w:r>
      <w:r>
        <w:rPr>
          <w:rFonts w:hint="eastAsia"/>
        </w:rPr>
        <w:t>RUP</w:t>
      </w:r>
      <w:r>
        <w:rPr>
          <w:rFonts w:hint="eastAsia"/>
        </w:rPr>
        <w:t>好还是敏捷好的时候，</w:t>
      </w:r>
    </w:p>
    <w:p w14:paraId="7D1BCA29" w14:textId="77777777" w:rsidR="00D14876" w:rsidRDefault="00D14876" w:rsidP="00D14876">
      <w:r>
        <w:rPr>
          <w:rFonts w:hint="eastAsia"/>
        </w:rPr>
        <w:t>谁会想到我们应该采取围绕统一领域模型的迭代驱动开发呢？</w:t>
      </w:r>
    </w:p>
    <w:p w14:paraId="2E278B98" w14:textId="77777777" w:rsidR="00D14876" w:rsidRDefault="00D14876" w:rsidP="00D14876"/>
    <w:p w14:paraId="3E231412" w14:textId="77777777" w:rsidR="00D14876" w:rsidRDefault="00D14876" w:rsidP="00D14876">
      <w:r>
        <w:rPr>
          <w:rFonts w:hint="eastAsia"/>
        </w:rPr>
        <w:t>有人可能还在疑惑？我接到一个大项目，那么我的建模和架构设计时间应该是</w:t>
      </w:r>
      <w:r>
        <w:rPr>
          <w:rFonts w:hint="eastAsia"/>
        </w:rPr>
        <w:t>5</w:t>
      </w:r>
      <w:r>
        <w:rPr>
          <w:rFonts w:hint="eastAsia"/>
        </w:rPr>
        <w:t>个月还是</w:t>
      </w:r>
      <w:r>
        <w:rPr>
          <w:rFonts w:hint="eastAsia"/>
        </w:rPr>
        <w:t>5</w:t>
      </w:r>
      <w:r>
        <w:rPr>
          <w:rFonts w:hint="eastAsia"/>
        </w:rPr>
        <w:t>年呢？</w:t>
      </w:r>
    </w:p>
    <w:p w14:paraId="62C5C5D0" w14:textId="77777777" w:rsidR="00D14876" w:rsidRDefault="00D14876" w:rsidP="00D14876">
      <w:r>
        <w:rPr>
          <w:rFonts w:hint="eastAsia"/>
        </w:rPr>
        <w:t>当然应该回答他：都不行，需求是多变且复杂的，计划赶不上变化，现在就应该开始</w:t>
      </w:r>
      <w:r>
        <w:rPr>
          <w:rFonts w:hint="eastAsia"/>
        </w:rPr>
        <w:t>DDD</w:t>
      </w:r>
      <w:r>
        <w:rPr>
          <w:rFonts w:hint="eastAsia"/>
        </w:rPr>
        <w:t>建模。</w:t>
      </w:r>
    </w:p>
    <w:p w14:paraId="58429D25" w14:textId="77777777" w:rsidR="00D14876" w:rsidRDefault="00D14876" w:rsidP="00D14876"/>
    <w:p w14:paraId="0E937374" w14:textId="77777777" w:rsidR="00D14876" w:rsidRDefault="00D14876" w:rsidP="00D14876"/>
    <w:p w14:paraId="49C0E8E8" w14:textId="77777777" w:rsidR="00D14876" w:rsidRDefault="00D14876" w:rsidP="00D14876">
      <w:r>
        <w:rPr>
          <w:rFonts w:hint="eastAsia"/>
        </w:rPr>
        <w:t>三、领域模型驱动设计</w:t>
      </w:r>
      <w:r>
        <w:rPr>
          <w:rFonts w:hint="eastAsia"/>
        </w:rPr>
        <w:t>(Evans DDD)</w:t>
      </w:r>
      <w:r>
        <w:rPr>
          <w:rFonts w:hint="eastAsia"/>
        </w:rPr>
        <w:t>之模型提炼</w:t>
      </w:r>
    </w:p>
    <w:p w14:paraId="08B3D5DD" w14:textId="77777777" w:rsidR="00D14876" w:rsidRDefault="00D14876" w:rsidP="00D14876">
      <w:r>
        <w:rPr>
          <w:rFonts w:hint="eastAsia"/>
        </w:rPr>
        <w:t>如果你没有恰当的</w:t>
      </w:r>
      <w:r>
        <w:rPr>
          <w:rFonts w:hint="eastAsia"/>
        </w:rPr>
        <w:t>OO</w:t>
      </w:r>
      <w:r>
        <w:rPr>
          <w:rFonts w:hint="eastAsia"/>
        </w:rPr>
        <w:t>设计思想，</w:t>
      </w:r>
      <w:r>
        <w:rPr>
          <w:rFonts w:hint="eastAsia"/>
        </w:rPr>
        <w:t>Java</w:t>
      </w:r>
      <w:r>
        <w:rPr>
          <w:rFonts w:hint="eastAsia"/>
        </w:rPr>
        <w:t>就会用性能惩罚你，这可能是</w:t>
      </w:r>
      <w:r>
        <w:rPr>
          <w:rFonts w:hint="eastAsia"/>
        </w:rPr>
        <w:t>Java</w:t>
      </w:r>
      <w:r>
        <w:rPr>
          <w:rFonts w:hint="eastAsia"/>
        </w:rPr>
        <w:t>世界的一个潜规则。</w:t>
      </w:r>
    </w:p>
    <w:p w14:paraId="762040FF" w14:textId="77777777" w:rsidR="00D14876" w:rsidRDefault="00D14876" w:rsidP="00D14876">
      <w:r>
        <w:rPr>
          <w:rFonts w:hint="eastAsia"/>
        </w:rPr>
        <w:t>那么，一个正确的</w:t>
      </w:r>
      <w:r>
        <w:rPr>
          <w:rFonts w:hint="eastAsia"/>
        </w:rPr>
        <w:t>OOA/OOD/OOP</w:t>
      </w:r>
      <w:r>
        <w:rPr>
          <w:rFonts w:hint="eastAsia"/>
        </w:rPr>
        <w:t>步骤是什么呢？目前围绕模型驱动设计</w:t>
      </w:r>
      <w:r>
        <w:rPr>
          <w:rFonts w:hint="eastAsia"/>
        </w:rPr>
        <w:t>(MDD)</w:t>
      </w:r>
      <w:r>
        <w:rPr>
          <w:rFonts w:hint="eastAsia"/>
        </w:rPr>
        <w:t>的设计思想成为主流思想，</w:t>
      </w:r>
    </w:p>
    <w:p w14:paraId="4E6A5BF0" w14:textId="77777777" w:rsidR="00D14876" w:rsidRDefault="00D14876" w:rsidP="00D14876">
      <w:r>
        <w:rPr>
          <w:rFonts w:hint="eastAsia"/>
        </w:rPr>
        <w:t>MDA</w:t>
      </w:r>
      <w:r>
        <w:rPr>
          <w:rFonts w:hint="eastAsia"/>
        </w:rPr>
        <w:t>更是在</w:t>
      </w:r>
      <w:r>
        <w:rPr>
          <w:rFonts w:hint="eastAsia"/>
        </w:rPr>
        <w:t>MDD</w:t>
      </w:r>
      <w:r>
        <w:rPr>
          <w:rFonts w:hint="eastAsia"/>
        </w:rPr>
        <w:t>基础上提升和升华。下面让我们首先了解，如何使用领域驱动设计思想来分析设计一个软件系统。</w:t>
      </w:r>
    </w:p>
    <w:p w14:paraId="6155F634" w14:textId="77777777" w:rsidR="00D14876" w:rsidRDefault="00D14876" w:rsidP="00D14876">
      <w:r>
        <w:br w:type="column"/>
      </w:r>
    </w:p>
    <w:p w14:paraId="39D317EF" w14:textId="77777777" w:rsidR="00D14876" w:rsidRDefault="00D14876" w:rsidP="00D14876">
      <w:r>
        <w:rPr>
          <w:rFonts w:hint="eastAsia"/>
        </w:rPr>
        <w:t>当我们不再对一个新系统进行数据库提炼时，取而代之的时面向对象的模型提炼。</w:t>
      </w:r>
    </w:p>
    <w:p w14:paraId="724A0D01" w14:textId="77777777" w:rsidR="00D14876" w:rsidRDefault="00D14876" w:rsidP="00D14876">
      <w:r>
        <w:rPr>
          <w:rFonts w:hint="eastAsia"/>
        </w:rPr>
        <w:t>我们必须大刀阔斧地对业务领域进行细分，将一个复杂的业务领域划分为多个小的子领域，</w:t>
      </w:r>
    </w:p>
    <w:p w14:paraId="1DE1CFC2" w14:textId="77777777" w:rsidR="00D14876" w:rsidRDefault="00D14876" w:rsidP="00D14876">
      <w:r>
        <w:rPr>
          <w:rFonts w:hint="eastAsia"/>
        </w:rPr>
        <w:t>同时还必须分清重点和次要部分，抓住核心领域概念，实现重点突破。</w:t>
      </w:r>
    </w:p>
    <w:p w14:paraId="7AEC0AA2" w14:textId="77777777" w:rsidR="00D14876" w:rsidRDefault="00D14876" w:rsidP="00D14876"/>
    <w:p w14:paraId="4C60DBCB" w14:textId="77777777" w:rsidR="00D14876" w:rsidRDefault="00D14876" w:rsidP="00D14876">
      <w:r>
        <w:rPr>
          <w:rFonts w:hint="eastAsia"/>
        </w:rPr>
        <w:t>核心领域模型</w:t>
      </w:r>
    </w:p>
    <w:p w14:paraId="3ADCC6CD" w14:textId="77777777" w:rsidR="00D14876" w:rsidRDefault="00D14876" w:rsidP="00D14876">
      <w:r>
        <w:rPr>
          <w:rFonts w:hint="eastAsia"/>
        </w:rPr>
        <w:t>精简模型，找出核心领域，将业务需求中最有价值的概念体现出来，</w:t>
      </w:r>
    </w:p>
    <w:p w14:paraId="42C367F6" w14:textId="77777777" w:rsidR="00D14876" w:rsidRDefault="00D14876" w:rsidP="00D14876">
      <w:r>
        <w:rPr>
          <w:rFonts w:hint="eastAsia"/>
        </w:rPr>
        <w:t>让核心变精要，这实际就是一个使复杂问题变简单的过程，也是对我们软件设计人员真正能力的考验。</w:t>
      </w:r>
    </w:p>
    <w:p w14:paraId="5D7818C4" w14:textId="77777777" w:rsidR="00D14876" w:rsidRDefault="00D14876" w:rsidP="00D14876">
      <w:r>
        <w:rPr>
          <w:rFonts w:hint="eastAsia"/>
        </w:rPr>
        <w:t>核心领域模型不是轻易能够发现，特别是他处于一个纷乱复杂的众多领域模型结构中时，</w:t>
      </w:r>
    </w:p>
    <w:p w14:paraId="635AED38" w14:textId="77777777" w:rsidR="00D14876" w:rsidRDefault="00D14876" w:rsidP="00D14876">
      <w:r>
        <w:rPr>
          <w:rFonts w:hint="eastAsia"/>
        </w:rPr>
        <w:t>核心模型通常是我们某个子领域关注的重点，例如订单模型是订单管理领域的核心；消息模型是论坛或消息领域系统的核心。</w:t>
      </w:r>
    </w:p>
    <w:p w14:paraId="324B6B44" w14:textId="77777777" w:rsidR="00D14876" w:rsidRDefault="00D14876" w:rsidP="00D14876"/>
    <w:p w14:paraId="125ED517" w14:textId="77777777" w:rsidR="00D14876" w:rsidRDefault="00D14876" w:rsidP="00D14876">
      <w:r>
        <w:rPr>
          <w:rFonts w:hint="eastAsia"/>
        </w:rPr>
        <w:t>目前，分析领域有很多模式来帮助我们来提炼核心模型，例如四色原型、</w:t>
      </w:r>
      <w:r>
        <w:rPr>
          <w:rFonts w:hint="eastAsia"/>
        </w:rPr>
        <w:t xml:space="preserve">Martin Fowler </w:t>
      </w:r>
      <w:r>
        <w:rPr>
          <w:rFonts w:hint="eastAsia"/>
        </w:rPr>
        <w:t>的分析模式等，</w:t>
      </w:r>
    </w:p>
    <w:p w14:paraId="5B218E79" w14:textId="77777777" w:rsidR="00D14876" w:rsidRDefault="00D14876" w:rsidP="00D14876">
      <w:r>
        <w:rPr>
          <w:rFonts w:hint="eastAsia"/>
        </w:rPr>
        <w:t>例如</w:t>
      </w:r>
      <w:r>
        <w:rPr>
          <w:rFonts w:hint="eastAsia"/>
        </w:rPr>
        <w:t>MF</w:t>
      </w:r>
      <w:r>
        <w:rPr>
          <w:rFonts w:hint="eastAsia"/>
        </w:rPr>
        <w:t>的</w:t>
      </w:r>
      <w:r>
        <w:rPr>
          <w:rFonts w:hint="eastAsia"/>
        </w:rPr>
        <w:t>"</w:t>
      </w:r>
      <w:r>
        <w:rPr>
          <w:rFonts w:hint="eastAsia"/>
        </w:rPr>
        <w:t>分析模式</w:t>
      </w:r>
      <w:r>
        <w:rPr>
          <w:rFonts w:hint="eastAsia"/>
        </w:rPr>
        <w:t>"(Analysis Patterns)</w:t>
      </w:r>
      <w:r>
        <w:rPr>
          <w:rFonts w:hint="eastAsia"/>
        </w:rPr>
        <w:t>中的记帐模型就是不仅仅用来记录账目数值，而且可以记录和控制账目的每一次修改。</w:t>
      </w:r>
    </w:p>
    <w:p w14:paraId="31639DDC" w14:textId="77777777" w:rsidR="00D14876" w:rsidRDefault="00D14876" w:rsidP="00D14876">
      <w:r>
        <w:rPr>
          <w:rFonts w:hint="eastAsia"/>
        </w:rPr>
        <w:t>而四色原型则是一种高于分析模式的一种原型基本模式。</w:t>
      </w:r>
    </w:p>
    <w:p w14:paraId="55ABDBF5" w14:textId="77777777" w:rsidR="00D14876" w:rsidRDefault="00D14876" w:rsidP="00D14876"/>
    <w:p w14:paraId="3D223A71" w14:textId="77777777" w:rsidR="00D14876" w:rsidRDefault="00D14876" w:rsidP="00D14876"/>
    <w:p w14:paraId="6528E53A" w14:textId="77777777" w:rsidR="00D14876" w:rsidRDefault="00D14876" w:rsidP="00D14876"/>
    <w:p w14:paraId="6CEEDCA7" w14:textId="77777777" w:rsidR="00D14876" w:rsidRDefault="00D14876" w:rsidP="00D14876">
      <w:r>
        <w:rPr>
          <w:rFonts w:hint="eastAsia"/>
        </w:rPr>
        <w:t xml:space="preserve">1. </w:t>
      </w:r>
      <w:r>
        <w:rPr>
          <w:rFonts w:hint="eastAsia"/>
        </w:rPr>
        <w:t>领域驱动设计</w:t>
      </w:r>
      <w:r>
        <w:rPr>
          <w:rFonts w:hint="eastAsia"/>
        </w:rPr>
        <w:t>DDD</w:t>
      </w:r>
    </w:p>
    <w:p w14:paraId="2293D2CE" w14:textId="77777777" w:rsidR="00D14876" w:rsidRDefault="00D14876" w:rsidP="00D14876">
      <w:r>
        <w:rPr>
          <w:rFonts w:hint="eastAsia"/>
        </w:rPr>
        <w:t>围绕数据库设计的结果必然扭曲业务对象，不如不用</w:t>
      </w:r>
      <w:r>
        <w:rPr>
          <w:rFonts w:hint="eastAsia"/>
        </w:rPr>
        <w:t>OO</w:t>
      </w:r>
    </w:p>
    <w:p w14:paraId="1C0ADE1D" w14:textId="77777777" w:rsidR="00D14876" w:rsidRDefault="00D14876" w:rsidP="00D14876"/>
    <w:p w14:paraId="67F7B7A1" w14:textId="77777777" w:rsidR="00D14876" w:rsidRDefault="00D14876" w:rsidP="00D14876"/>
    <w:p w14:paraId="254C8510" w14:textId="77777777" w:rsidR="00D14876" w:rsidRDefault="00D14876" w:rsidP="00D14876">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03998E08" w14:textId="77777777" w:rsidR="00D14876" w:rsidRDefault="00D14876" w:rsidP="00D14876">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34EA8CDE" w14:textId="77777777" w:rsidR="00D14876" w:rsidRDefault="00D14876" w:rsidP="00D14876">
      <w:r>
        <w:rPr>
          <w:rFonts w:hint="eastAsia"/>
        </w:rPr>
        <w:t>•</w:t>
      </w:r>
      <w:r>
        <w:rPr>
          <w:rFonts w:hint="eastAsia"/>
        </w:rPr>
        <w:t xml:space="preserve"> </w:t>
      </w:r>
      <w:r>
        <w:rPr>
          <w:rFonts w:hint="eastAsia"/>
        </w:rPr>
        <w:t>提高了业务领域对象的可重用性和可测性。</w:t>
      </w:r>
      <w:r>
        <w:rPr>
          <w:rFonts w:hint="eastAsia"/>
        </w:rPr>
        <w:t xml:space="preserve"> </w:t>
      </w:r>
    </w:p>
    <w:p w14:paraId="252AF0D3" w14:textId="77777777" w:rsidR="00D14876" w:rsidRDefault="00D14876" w:rsidP="00D14876"/>
    <w:p w14:paraId="7B658FC3" w14:textId="77777777" w:rsidR="00D14876" w:rsidRDefault="00D14876" w:rsidP="00D14876">
      <w:r>
        <w:rPr>
          <w:rFonts w:hint="eastAsia"/>
        </w:rPr>
        <w:t>2. DDD</w:t>
      </w:r>
      <w:r>
        <w:rPr>
          <w:rFonts w:hint="eastAsia"/>
        </w:rPr>
        <w:t>对应用的分层架构，及</w:t>
      </w:r>
      <w:r>
        <w:rPr>
          <w:rFonts w:hint="eastAsia"/>
        </w:rPr>
        <w:t>Django</w:t>
      </w:r>
      <w:r>
        <w:rPr>
          <w:rFonts w:hint="eastAsia"/>
        </w:rPr>
        <w:t>的对应</w:t>
      </w:r>
    </w:p>
    <w:p w14:paraId="02492620" w14:textId="77777777" w:rsidR="00D14876" w:rsidRDefault="00D14876" w:rsidP="00D14876">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4B485DE2" w14:textId="77777777" w:rsidR="00D14876" w:rsidRDefault="00D14876" w:rsidP="00D14876">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32469327" w14:textId="77777777" w:rsidR="00D14876" w:rsidRDefault="00D14876" w:rsidP="00D14876">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588806CC" w14:textId="77777777" w:rsidR="00D14876" w:rsidRDefault="00D14876" w:rsidP="00D14876">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7579B2D2" w14:textId="77777777" w:rsidR="00D14876" w:rsidRDefault="00D14876" w:rsidP="00D14876">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58CE2603" w14:textId="77777777" w:rsidR="00D14876" w:rsidRDefault="00D14876" w:rsidP="00D14876"/>
    <w:p w14:paraId="77952784" w14:textId="77777777" w:rsidR="00D14876" w:rsidRDefault="00D14876" w:rsidP="00D14876">
      <w:r>
        <w:rPr>
          <w:rFonts w:hint="eastAsia"/>
        </w:rPr>
        <w:t>层间交互的对应：</w:t>
      </w:r>
    </w:p>
    <w:p w14:paraId="3019D868" w14:textId="77777777" w:rsidR="00D14876" w:rsidRDefault="00D14876" w:rsidP="00D14876">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6A8FE585" w14:textId="77777777" w:rsidR="00D14876" w:rsidRDefault="00D14876" w:rsidP="00D14876">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2D65140E" w14:textId="77777777" w:rsidR="00D14876" w:rsidRDefault="00D14876" w:rsidP="00D14876">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19BF36C7" w14:textId="77777777" w:rsidR="00D14876" w:rsidRDefault="00D14876" w:rsidP="00D14876">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57A53407" w14:textId="77777777" w:rsidR="00D14876" w:rsidRDefault="00D14876" w:rsidP="00D14876">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77C9D22C" w14:textId="77777777" w:rsidR="00D14876" w:rsidRDefault="00D14876" w:rsidP="00D14876">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1490D5D4" w14:textId="77777777" w:rsidR="00D14876" w:rsidRDefault="00D14876" w:rsidP="00D14876"/>
    <w:p w14:paraId="1367D29A" w14:textId="77777777" w:rsidR="00D14876" w:rsidRDefault="00D14876" w:rsidP="00D14876">
      <w:r>
        <w:rPr>
          <w:rFonts w:hint="eastAsia"/>
        </w:rPr>
        <w:t>3. Domain Model</w:t>
      </w:r>
      <w:r>
        <w:rPr>
          <w:rFonts w:hint="eastAsia"/>
        </w:rPr>
        <w:t>的创建和开发</w:t>
      </w:r>
    </w:p>
    <w:p w14:paraId="11071459" w14:textId="77777777" w:rsidR="00D14876" w:rsidRDefault="00D14876" w:rsidP="00D14876">
      <w:r>
        <w:rPr>
          <w:rFonts w:hint="eastAsia"/>
        </w:rPr>
        <w:t>多次迭代，每次之迭代先检查</w:t>
      </w:r>
      <w:r>
        <w:rPr>
          <w:rFonts w:hint="eastAsia"/>
        </w:rPr>
        <w:t>Domain</w:t>
      </w:r>
      <w:r>
        <w:rPr>
          <w:rFonts w:hint="eastAsia"/>
        </w:rPr>
        <w:t>是否会变更，如果有，首先做这一步</w:t>
      </w:r>
    </w:p>
    <w:p w14:paraId="57A448DD" w14:textId="77777777" w:rsidR="00D14876" w:rsidRDefault="00D14876" w:rsidP="00D14876">
      <w:r>
        <w:rPr>
          <w:rFonts w:hint="eastAsia"/>
        </w:rPr>
        <w:t>过程：</w:t>
      </w:r>
    </w:p>
    <w:p w14:paraId="548C1868" w14:textId="77777777" w:rsidR="00D14876" w:rsidRDefault="00D14876" w:rsidP="00D14876">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1D912A9F" w14:textId="77777777" w:rsidR="00D14876" w:rsidRDefault="00D14876" w:rsidP="00D14876">
      <w:r>
        <w:rPr>
          <w:rFonts w:hint="eastAsia"/>
        </w:rPr>
        <w:tab/>
      </w:r>
      <w:r>
        <w:rPr>
          <w:rFonts w:hint="eastAsia"/>
        </w:rPr>
        <w:t>类图（推荐用草图）</w:t>
      </w:r>
    </w:p>
    <w:p w14:paraId="651CCB42" w14:textId="77777777" w:rsidR="00D14876" w:rsidRDefault="00D14876" w:rsidP="00D14876">
      <w:r>
        <w:rPr>
          <w:rFonts w:hint="eastAsia"/>
        </w:rPr>
        <w:tab/>
      </w:r>
      <w:r>
        <w:rPr>
          <w:rFonts w:hint="eastAsia"/>
        </w:rPr>
        <w:t>•</w:t>
      </w:r>
      <w:r>
        <w:rPr>
          <w:rFonts w:hint="eastAsia"/>
        </w:rPr>
        <w:t xml:space="preserve"> </w:t>
      </w:r>
      <w:r>
        <w:rPr>
          <w:rFonts w:hint="eastAsia"/>
        </w:rPr>
        <w:t>开发</w:t>
      </w:r>
      <w:r>
        <w:rPr>
          <w:rFonts w:hint="eastAsia"/>
        </w:rPr>
        <w:t xml:space="preserve"> </w:t>
      </w:r>
    </w:p>
    <w:p w14:paraId="1CAE9758" w14:textId="77777777" w:rsidR="00D14876" w:rsidRDefault="00D14876" w:rsidP="00D14876">
      <w:r>
        <w:rPr>
          <w:rFonts w:hint="eastAsia"/>
        </w:rPr>
        <w:tab/>
      </w:r>
      <w:r>
        <w:rPr>
          <w:rFonts w:hint="eastAsia"/>
        </w:rPr>
        <w:t>•</w:t>
      </w:r>
      <w:r>
        <w:rPr>
          <w:rFonts w:hint="eastAsia"/>
        </w:rPr>
        <w:t xml:space="preserve"> </w:t>
      </w:r>
      <w:r>
        <w:rPr>
          <w:rFonts w:hint="eastAsia"/>
        </w:rPr>
        <w:t>单元测试</w:t>
      </w:r>
    </w:p>
    <w:p w14:paraId="70F0C1D0" w14:textId="77777777" w:rsidR="00D14876" w:rsidRDefault="00D14876" w:rsidP="00D14876">
      <w:r>
        <w:tab/>
      </w:r>
    </w:p>
    <w:p w14:paraId="5F484744" w14:textId="77777777" w:rsidR="00D14876" w:rsidRDefault="00D14876" w:rsidP="00D14876">
      <w:r>
        <w:rPr>
          <w:rFonts w:hint="eastAsia"/>
        </w:rPr>
        <w:tab/>
      </w:r>
      <w:r>
        <w:rPr>
          <w:rFonts w:hint="eastAsia"/>
        </w:rPr>
        <w:t>其他层的开发</w:t>
      </w:r>
    </w:p>
    <w:p w14:paraId="72E2DB89" w14:textId="77777777" w:rsidR="00D14876" w:rsidRDefault="00D14876" w:rsidP="00D14876">
      <w:r>
        <w:rPr>
          <w:rFonts w:hint="eastAsia"/>
        </w:rPr>
        <w:tab/>
      </w:r>
      <w:r>
        <w:rPr>
          <w:rFonts w:hint="eastAsia"/>
        </w:rPr>
        <w:t>集成测试</w:t>
      </w:r>
      <w:r>
        <w:rPr>
          <w:rFonts w:hint="eastAsia"/>
        </w:rPr>
        <w:t xml:space="preserve"> </w:t>
      </w:r>
    </w:p>
    <w:p w14:paraId="040CFCD3" w14:textId="77777777" w:rsidR="00D14876" w:rsidRDefault="00D14876" w:rsidP="00D14876">
      <w:r>
        <w:rPr>
          <w:rFonts w:hint="eastAsia"/>
        </w:rPr>
        <w:tab/>
      </w:r>
      <w:r>
        <w:rPr>
          <w:rFonts w:hint="eastAsia"/>
        </w:rPr>
        <w:t>完善、重构领域模型</w:t>
      </w:r>
      <w:r>
        <w:rPr>
          <w:rFonts w:hint="eastAsia"/>
        </w:rPr>
        <w:t xml:space="preserve"> </w:t>
      </w:r>
    </w:p>
    <w:p w14:paraId="014BED6B" w14:textId="77777777" w:rsidR="00D14876" w:rsidRDefault="00D14876" w:rsidP="00D14876">
      <w:r>
        <w:rPr>
          <w:rFonts w:hint="eastAsia"/>
        </w:rPr>
        <w:tab/>
      </w:r>
      <w:r>
        <w:rPr>
          <w:rFonts w:hint="eastAsia"/>
        </w:rPr>
        <w:t>使用更新的领域模型重复上述步骤</w:t>
      </w:r>
      <w:r>
        <w:rPr>
          <w:rFonts w:hint="eastAsia"/>
        </w:rPr>
        <w:t xml:space="preserve"> </w:t>
      </w:r>
    </w:p>
    <w:p w14:paraId="58DFCF47" w14:textId="77777777" w:rsidR="00D14876" w:rsidRDefault="00D14876" w:rsidP="00D14876"/>
    <w:p w14:paraId="1D1FB37C" w14:textId="77777777" w:rsidR="00D14876" w:rsidRDefault="00D14876" w:rsidP="00D14876"/>
    <w:p w14:paraId="64354F12" w14:textId="77777777" w:rsidR="00D14876" w:rsidRDefault="00D14876" w:rsidP="00D14876">
      <w:r>
        <w:rPr>
          <w:rFonts w:hint="eastAsia"/>
        </w:rPr>
        <w:t>3</w:t>
      </w:r>
      <w:r>
        <w:rPr>
          <w:rFonts w:hint="eastAsia"/>
        </w:rPr>
        <w:t>、对于</w:t>
      </w:r>
      <w:r>
        <w:rPr>
          <w:rFonts w:hint="eastAsia"/>
        </w:rPr>
        <w:t>DomainModel</w:t>
      </w:r>
      <w:r>
        <w:rPr>
          <w:rFonts w:hint="eastAsia"/>
        </w:rPr>
        <w:t>的设计</w:t>
      </w:r>
      <w:r>
        <w:rPr>
          <w:rFonts w:hint="eastAsia"/>
        </w:rPr>
        <w:t xml:space="preserve"> </w:t>
      </w:r>
    </w:p>
    <w:p w14:paraId="6C275A20" w14:textId="77777777" w:rsidR="00D14876" w:rsidRDefault="00D14876" w:rsidP="00D14876">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3CB96FBE" w14:textId="77777777" w:rsidR="00D14876" w:rsidRDefault="00D14876" w:rsidP="00D14876">
      <w:r>
        <w:rPr>
          <w:rFonts w:hint="eastAsia"/>
        </w:rPr>
        <w:t>引用</w:t>
      </w:r>
    </w:p>
    <w:p w14:paraId="31009814" w14:textId="77777777" w:rsidR="00D14876" w:rsidRDefault="00D14876" w:rsidP="00D14876">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7ED6F8C0" w14:textId="77777777" w:rsidR="00D14876" w:rsidRDefault="00D14876" w:rsidP="00D14876">
      <w:r>
        <w:rPr>
          <w:rFonts w:hint="eastAsia"/>
        </w:rPr>
        <w:t>我提出的原则是：看业务方法是否显式的依赖持久化。</w:t>
      </w:r>
    </w:p>
    <w:p w14:paraId="1811D484" w14:textId="77777777" w:rsidR="00D14876" w:rsidRDefault="00D14876" w:rsidP="00D14876"/>
    <w:p w14:paraId="7F127BAE" w14:textId="77777777" w:rsidR="00D14876" w:rsidRDefault="00D14876" w:rsidP="00D14876">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031FB71A" w14:textId="77777777" w:rsidR="00D14876" w:rsidRDefault="00D14876" w:rsidP="00D14876">
      <w:r>
        <w:rPr>
          <w:rFonts w:hint="eastAsia"/>
        </w:rPr>
        <w:t>4</w:t>
      </w:r>
      <w:r>
        <w:rPr>
          <w:rFonts w:hint="eastAsia"/>
        </w:rPr>
        <w:t>、对</w:t>
      </w:r>
      <w:r>
        <w:rPr>
          <w:rFonts w:hint="eastAsia"/>
        </w:rPr>
        <w:t>DomainModel</w:t>
      </w:r>
      <w:r>
        <w:rPr>
          <w:rFonts w:hint="eastAsia"/>
        </w:rPr>
        <w:t>的访问</w:t>
      </w:r>
      <w:r>
        <w:rPr>
          <w:rFonts w:hint="eastAsia"/>
        </w:rPr>
        <w:t xml:space="preserve">1. </w:t>
      </w:r>
      <w:r>
        <w:rPr>
          <w:rFonts w:hint="eastAsia"/>
        </w:rPr>
        <w:t>领域驱动设计</w:t>
      </w:r>
      <w:r>
        <w:rPr>
          <w:rFonts w:hint="eastAsia"/>
        </w:rPr>
        <w:t>DDD</w:t>
      </w:r>
    </w:p>
    <w:p w14:paraId="72C021B5" w14:textId="77777777" w:rsidR="00D14876" w:rsidRDefault="00D14876" w:rsidP="00D14876">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4FD9FE9D" w14:textId="77777777" w:rsidR="00D14876" w:rsidRDefault="00D14876" w:rsidP="00D14876">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7909A021" w14:textId="77777777" w:rsidR="00D14876" w:rsidRDefault="00D14876" w:rsidP="00D14876">
      <w:r>
        <w:rPr>
          <w:rFonts w:hint="eastAsia"/>
        </w:rPr>
        <w:t>•</w:t>
      </w:r>
      <w:r>
        <w:rPr>
          <w:rFonts w:hint="eastAsia"/>
        </w:rPr>
        <w:t xml:space="preserve"> </w:t>
      </w:r>
      <w:r>
        <w:rPr>
          <w:rFonts w:hint="eastAsia"/>
        </w:rPr>
        <w:t>提高了业务领域对象的可重用性和可测性。</w:t>
      </w:r>
      <w:r>
        <w:rPr>
          <w:rFonts w:hint="eastAsia"/>
        </w:rPr>
        <w:t xml:space="preserve"> </w:t>
      </w:r>
    </w:p>
    <w:p w14:paraId="0150FCB1" w14:textId="77777777" w:rsidR="00D14876" w:rsidRDefault="00D14876" w:rsidP="00D14876"/>
    <w:p w14:paraId="1AFAB897" w14:textId="77777777" w:rsidR="00D14876" w:rsidRDefault="00D14876" w:rsidP="00D14876">
      <w:r>
        <w:rPr>
          <w:rFonts w:hint="eastAsia"/>
        </w:rPr>
        <w:t>2. DDD</w:t>
      </w:r>
      <w:r>
        <w:rPr>
          <w:rFonts w:hint="eastAsia"/>
        </w:rPr>
        <w:t>对应用的分层架构，及</w:t>
      </w:r>
      <w:r>
        <w:rPr>
          <w:rFonts w:hint="eastAsia"/>
        </w:rPr>
        <w:t>Django</w:t>
      </w:r>
      <w:r>
        <w:rPr>
          <w:rFonts w:hint="eastAsia"/>
        </w:rPr>
        <w:t>的对应</w:t>
      </w:r>
    </w:p>
    <w:p w14:paraId="1F884BBB" w14:textId="77777777" w:rsidR="00D14876" w:rsidRDefault="00D14876" w:rsidP="00D14876">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4ACDFFDD" w14:textId="77777777" w:rsidR="00D14876" w:rsidRDefault="00D14876" w:rsidP="00D14876">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5BDDA8F2" w14:textId="77777777" w:rsidR="00D14876" w:rsidRDefault="00D14876" w:rsidP="00D14876">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61A74466" w14:textId="77777777" w:rsidR="00D14876" w:rsidRDefault="00D14876" w:rsidP="00D14876">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68F7D9E3" w14:textId="77777777" w:rsidR="00D14876" w:rsidRDefault="00D14876" w:rsidP="00D14876">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076EDBB2" w14:textId="77777777" w:rsidR="00D14876" w:rsidRDefault="00D14876" w:rsidP="00D14876"/>
    <w:p w14:paraId="42EEE34D" w14:textId="77777777" w:rsidR="00D14876" w:rsidRDefault="00D14876" w:rsidP="00D14876">
      <w:r>
        <w:rPr>
          <w:rFonts w:hint="eastAsia"/>
        </w:rPr>
        <w:t>层间交互的对应：</w:t>
      </w:r>
    </w:p>
    <w:p w14:paraId="6192DE2F" w14:textId="77777777" w:rsidR="00D14876" w:rsidRDefault="00D14876" w:rsidP="00D14876">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5A62896A" w14:textId="77777777" w:rsidR="00D14876" w:rsidRDefault="00D14876" w:rsidP="00D14876">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113E8745" w14:textId="77777777" w:rsidR="00D14876" w:rsidRDefault="00D14876" w:rsidP="00D14876">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26D81ACA" w14:textId="77777777" w:rsidR="00D14876" w:rsidRDefault="00D14876" w:rsidP="00D14876">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4B887E1D" w14:textId="77777777" w:rsidR="00D14876" w:rsidRDefault="00D14876" w:rsidP="00D14876">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4E5B0A5B" w14:textId="77777777" w:rsidR="00D14876" w:rsidRDefault="00D14876" w:rsidP="00D14876">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15A92D83" w14:textId="77777777" w:rsidR="00D14876" w:rsidRDefault="00D14876" w:rsidP="00D14876"/>
    <w:p w14:paraId="1643B603" w14:textId="77777777" w:rsidR="00D14876" w:rsidRDefault="00D14876" w:rsidP="00D14876">
      <w:r>
        <w:rPr>
          <w:rFonts w:hint="eastAsia"/>
        </w:rPr>
        <w:t>3. Domain Model</w:t>
      </w:r>
      <w:r>
        <w:rPr>
          <w:rFonts w:hint="eastAsia"/>
        </w:rPr>
        <w:t>的创建和开发</w:t>
      </w:r>
    </w:p>
    <w:p w14:paraId="3EAA4624" w14:textId="77777777" w:rsidR="00D14876" w:rsidRDefault="00D14876" w:rsidP="00D14876">
      <w:r>
        <w:rPr>
          <w:rFonts w:hint="eastAsia"/>
        </w:rPr>
        <w:t>多次迭代，每次之迭代先检查</w:t>
      </w:r>
      <w:r>
        <w:rPr>
          <w:rFonts w:hint="eastAsia"/>
        </w:rPr>
        <w:t>Domain</w:t>
      </w:r>
      <w:r>
        <w:rPr>
          <w:rFonts w:hint="eastAsia"/>
        </w:rPr>
        <w:t>是否会变更，如果有，首先做这一步</w:t>
      </w:r>
    </w:p>
    <w:p w14:paraId="25519DA2" w14:textId="77777777" w:rsidR="00D14876" w:rsidRDefault="00D14876" w:rsidP="00D14876">
      <w:r>
        <w:rPr>
          <w:rFonts w:hint="eastAsia"/>
        </w:rPr>
        <w:t>过程：</w:t>
      </w:r>
    </w:p>
    <w:p w14:paraId="47191F6D" w14:textId="77777777" w:rsidR="00D14876" w:rsidRDefault="00D14876" w:rsidP="00D14876">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29D76EB1" w14:textId="77777777" w:rsidR="00D14876" w:rsidRDefault="00D14876" w:rsidP="00D14876">
      <w:r>
        <w:rPr>
          <w:rFonts w:hint="eastAsia"/>
        </w:rPr>
        <w:tab/>
      </w:r>
      <w:r>
        <w:rPr>
          <w:rFonts w:hint="eastAsia"/>
        </w:rPr>
        <w:t>类图（推荐用草图）</w:t>
      </w:r>
    </w:p>
    <w:p w14:paraId="48BE4AD3" w14:textId="77777777" w:rsidR="00D14876" w:rsidRDefault="00D14876" w:rsidP="00D14876">
      <w:r>
        <w:rPr>
          <w:rFonts w:hint="eastAsia"/>
        </w:rPr>
        <w:tab/>
      </w:r>
      <w:r>
        <w:rPr>
          <w:rFonts w:hint="eastAsia"/>
        </w:rPr>
        <w:t>•</w:t>
      </w:r>
      <w:r>
        <w:rPr>
          <w:rFonts w:hint="eastAsia"/>
        </w:rPr>
        <w:t xml:space="preserve"> </w:t>
      </w:r>
      <w:r>
        <w:rPr>
          <w:rFonts w:hint="eastAsia"/>
        </w:rPr>
        <w:t>开发</w:t>
      </w:r>
      <w:r>
        <w:rPr>
          <w:rFonts w:hint="eastAsia"/>
        </w:rPr>
        <w:t xml:space="preserve"> </w:t>
      </w:r>
    </w:p>
    <w:p w14:paraId="47496847" w14:textId="77777777" w:rsidR="00D14876" w:rsidRDefault="00D14876" w:rsidP="00D14876">
      <w:r>
        <w:rPr>
          <w:rFonts w:hint="eastAsia"/>
        </w:rPr>
        <w:tab/>
      </w:r>
      <w:r>
        <w:rPr>
          <w:rFonts w:hint="eastAsia"/>
        </w:rPr>
        <w:t>•</w:t>
      </w:r>
      <w:r>
        <w:rPr>
          <w:rFonts w:hint="eastAsia"/>
        </w:rPr>
        <w:t xml:space="preserve"> </w:t>
      </w:r>
      <w:r>
        <w:rPr>
          <w:rFonts w:hint="eastAsia"/>
        </w:rPr>
        <w:t>单元测试</w:t>
      </w:r>
    </w:p>
    <w:p w14:paraId="66324DA6" w14:textId="77777777" w:rsidR="00D14876" w:rsidRDefault="00D14876" w:rsidP="00D14876">
      <w:r>
        <w:tab/>
      </w:r>
    </w:p>
    <w:p w14:paraId="32D9BBB0" w14:textId="77777777" w:rsidR="00D14876" w:rsidRDefault="00D14876" w:rsidP="00D14876">
      <w:r>
        <w:rPr>
          <w:rFonts w:hint="eastAsia"/>
        </w:rPr>
        <w:tab/>
      </w:r>
      <w:r>
        <w:rPr>
          <w:rFonts w:hint="eastAsia"/>
        </w:rPr>
        <w:t>其他层的开发</w:t>
      </w:r>
    </w:p>
    <w:p w14:paraId="6602155E" w14:textId="77777777" w:rsidR="00D14876" w:rsidRDefault="00D14876" w:rsidP="00D14876">
      <w:r>
        <w:rPr>
          <w:rFonts w:hint="eastAsia"/>
        </w:rPr>
        <w:tab/>
      </w:r>
      <w:r>
        <w:rPr>
          <w:rFonts w:hint="eastAsia"/>
        </w:rPr>
        <w:t>集成测试</w:t>
      </w:r>
      <w:r>
        <w:rPr>
          <w:rFonts w:hint="eastAsia"/>
        </w:rPr>
        <w:t xml:space="preserve"> </w:t>
      </w:r>
    </w:p>
    <w:p w14:paraId="78FAAD75" w14:textId="77777777" w:rsidR="00D14876" w:rsidRDefault="00D14876" w:rsidP="00D14876">
      <w:r>
        <w:rPr>
          <w:rFonts w:hint="eastAsia"/>
        </w:rPr>
        <w:tab/>
      </w:r>
      <w:r>
        <w:rPr>
          <w:rFonts w:hint="eastAsia"/>
        </w:rPr>
        <w:t>完善、重构领域模型</w:t>
      </w:r>
      <w:r>
        <w:rPr>
          <w:rFonts w:hint="eastAsia"/>
        </w:rPr>
        <w:t xml:space="preserve"> </w:t>
      </w:r>
    </w:p>
    <w:p w14:paraId="43DD5A70" w14:textId="77777777" w:rsidR="00D14876" w:rsidRDefault="00D14876" w:rsidP="00D14876">
      <w:r>
        <w:rPr>
          <w:rFonts w:hint="eastAsia"/>
        </w:rPr>
        <w:tab/>
      </w:r>
      <w:r>
        <w:rPr>
          <w:rFonts w:hint="eastAsia"/>
        </w:rPr>
        <w:t>使用更新的领域模型重复上述步骤</w:t>
      </w:r>
      <w:r>
        <w:rPr>
          <w:rFonts w:hint="eastAsia"/>
        </w:rPr>
        <w:t xml:space="preserve"> </w:t>
      </w:r>
    </w:p>
    <w:p w14:paraId="1DE35B1F" w14:textId="77777777" w:rsidR="00D14876" w:rsidRDefault="00D14876" w:rsidP="00D14876"/>
    <w:p w14:paraId="362B8556" w14:textId="77777777" w:rsidR="00D14876" w:rsidRDefault="00D14876" w:rsidP="00D14876"/>
    <w:p w14:paraId="3EA6FC40" w14:textId="77777777" w:rsidR="00D14876" w:rsidRDefault="00D14876" w:rsidP="00D14876">
      <w:r>
        <w:rPr>
          <w:rFonts w:hint="eastAsia"/>
        </w:rPr>
        <w:t>3</w:t>
      </w:r>
      <w:r>
        <w:rPr>
          <w:rFonts w:hint="eastAsia"/>
        </w:rPr>
        <w:t>、对于</w:t>
      </w:r>
      <w:r>
        <w:rPr>
          <w:rFonts w:hint="eastAsia"/>
        </w:rPr>
        <w:t>DomainModel</w:t>
      </w:r>
      <w:r>
        <w:rPr>
          <w:rFonts w:hint="eastAsia"/>
        </w:rPr>
        <w:t>的设计</w:t>
      </w:r>
      <w:r>
        <w:rPr>
          <w:rFonts w:hint="eastAsia"/>
        </w:rPr>
        <w:t xml:space="preserve"> </w:t>
      </w:r>
    </w:p>
    <w:p w14:paraId="2727EC15" w14:textId="77777777" w:rsidR="00D14876" w:rsidRDefault="00D14876" w:rsidP="00D14876">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4198AA62" w14:textId="77777777" w:rsidR="00D14876" w:rsidRDefault="00D14876" w:rsidP="00D14876">
      <w:r>
        <w:rPr>
          <w:rFonts w:hint="eastAsia"/>
        </w:rPr>
        <w:t>引用</w:t>
      </w:r>
    </w:p>
    <w:p w14:paraId="18CD59C1" w14:textId="77777777" w:rsidR="00D14876" w:rsidRDefault="00D14876" w:rsidP="00D14876">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18F90706" w14:textId="77777777" w:rsidR="00D14876" w:rsidRDefault="00D14876" w:rsidP="00D14876">
      <w:r>
        <w:rPr>
          <w:rFonts w:hint="eastAsia"/>
        </w:rPr>
        <w:t>我提出的原则是：看业务方法是否显式的依赖持久化。</w:t>
      </w:r>
    </w:p>
    <w:p w14:paraId="248F36B7" w14:textId="77777777" w:rsidR="00D14876" w:rsidRDefault="00D14876" w:rsidP="00D14876"/>
    <w:p w14:paraId="2532D38A" w14:textId="77777777" w:rsidR="00D14876" w:rsidRDefault="00D14876" w:rsidP="00D14876">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29EA0C6E" w14:textId="77777777" w:rsidR="00D14876" w:rsidRDefault="00D14876" w:rsidP="00D14876">
      <w:r>
        <w:rPr>
          <w:rFonts w:hint="eastAsia"/>
        </w:rPr>
        <w:t>4</w:t>
      </w:r>
      <w:r>
        <w:rPr>
          <w:rFonts w:hint="eastAsia"/>
        </w:rPr>
        <w:t>、对</w:t>
      </w:r>
      <w:r>
        <w:rPr>
          <w:rFonts w:hint="eastAsia"/>
        </w:rPr>
        <w:t>DomainModel</w:t>
      </w:r>
      <w:r>
        <w:rPr>
          <w:rFonts w:hint="eastAsia"/>
        </w:rPr>
        <w:t>的访问原则</w:t>
      </w:r>
      <w:r>
        <w:rPr>
          <w:rFonts w:hint="eastAsia"/>
        </w:rPr>
        <w:t xml:space="preserve"> </w:t>
      </w:r>
    </w:p>
    <w:p w14:paraId="12EBB3C0" w14:textId="77777777" w:rsidR="00D14876" w:rsidRDefault="00D14876" w:rsidP="00D14876">
      <w:r>
        <w:rPr>
          <w:rFonts w:hint="eastAsia"/>
        </w:rPr>
        <w:t>A</w:t>
      </w:r>
      <w:r>
        <w:rPr>
          <w:rFonts w:hint="eastAsia"/>
        </w:rPr>
        <w:t>、必须从领域模型的根部操作模型的各个部分</w:t>
      </w:r>
    </w:p>
    <w:p w14:paraId="775B93C7" w14:textId="77777777" w:rsidR="00D14876" w:rsidRDefault="00D14876" w:rsidP="00D14876">
      <w:r>
        <w:rPr>
          <w:rFonts w:hint="eastAsia"/>
        </w:rPr>
        <w:tab/>
      </w:r>
      <w:r>
        <w:rPr>
          <w:rFonts w:hint="eastAsia"/>
        </w:rPr>
        <w:t>从聚合的对象访问具体对象</w:t>
      </w:r>
    </w:p>
    <w:p w14:paraId="0F4140FE" w14:textId="77777777" w:rsidR="00D14876" w:rsidRDefault="00D14876" w:rsidP="00D14876">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556701F3" w14:textId="77777777" w:rsidR="00D14876" w:rsidRDefault="00D14876" w:rsidP="00D14876">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6BC2B186" w14:textId="77777777" w:rsidR="00D14876" w:rsidRDefault="00D14876" w:rsidP="00D14876">
      <w:r>
        <w:rPr>
          <w:rFonts w:hint="eastAsia"/>
        </w:rPr>
        <w:t>Factory</w:t>
      </w:r>
      <w:r>
        <w:rPr>
          <w:rFonts w:hint="eastAsia"/>
        </w:rPr>
        <w:t>只负责领域模型对象的创建（从无到有）；</w:t>
      </w:r>
      <w:r>
        <w:rPr>
          <w:rFonts w:hint="eastAsia"/>
        </w:rPr>
        <w:t xml:space="preserve"> </w:t>
      </w:r>
    </w:p>
    <w:p w14:paraId="27215140" w14:textId="77777777" w:rsidR="00D14876" w:rsidRDefault="00D14876" w:rsidP="00D14876">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4436C98F" w14:textId="77777777" w:rsidR="00D14876" w:rsidRDefault="00D14876" w:rsidP="00D14876">
      <w:r>
        <w:rPr>
          <w:rFonts w:hint="eastAsia"/>
        </w:rPr>
        <w:t>6</w:t>
      </w:r>
      <w:r>
        <w:rPr>
          <w:rFonts w:hint="eastAsia"/>
        </w:rPr>
        <w:t>、项目待优化部分</w:t>
      </w:r>
      <w:r>
        <w:rPr>
          <w:rFonts w:hint="eastAsia"/>
        </w:rPr>
        <w:t xml:space="preserve"> </w:t>
      </w:r>
    </w:p>
    <w:p w14:paraId="04DF4D77" w14:textId="77777777" w:rsidR="00D14876" w:rsidRDefault="00D14876" w:rsidP="00D14876">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05AB91E5" w14:textId="77777777" w:rsidR="00D14876" w:rsidRDefault="00D14876" w:rsidP="00D14876">
      <w:r>
        <w:rPr>
          <w:rFonts w:hint="eastAsia"/>
        </w:rPr>
        <w:t xml:space="preserve">1. </w:t>
      </w:r>
      <w:r>
        <w:rPr>
          <w:rFonts w:hint="eastAsia"/>
        </w:rPr>
        <w:t>领域驱动设计</w:t>
      </w:r>
      <w:r>
        <w:rPr>
          <w:rFonts w:hint="eastAsia"/>
        </w:rPr>
        <w:t>DDD</w:t>
      </w:r>
    </w:p>
    <w:p w14:paraId="2208B27E" w14:textId="77777777" w:rsidR="00D14876" w:rsidRDefault="00D14876" w:rsidP="00D14876">
      <w:r>
        <w:rPr>
          <w:rFonts w:hint="eastAsia"/>
        </w:rPr>
        <w:t>•</w:t>
      </w:r>
      <w:r>
        <w:rPr>
          <w:rFonts w:hint="eastAsia"/>
        </w:rPr>
        <w:t xml:space="preserve"> </w:t>
      </w:r>
      <w:r>
        <w:rPr>
          <w:rFonts w:hint="eastAsia"/>
        </w:rPr>
        <w:t>有助于团队创建一个业务部门与</w:t>
      </w:r>
      <w:r>
        <w:rPr>
          <w:rFonts w:hint="eastAsia"/>
        </w:rPr>
        <w:t>IT</w:t>
      </w:r>
      <w:r>
        <w:rPr>
          <w:rFonts w:hint="eastAsia"/>
        </w:rPr>
        <w:t>部门都能理解的通用模型，并用该模型来沟通业务需求、数据实体、过程模型。</w:t>
      </w:r>
      <w:r>
        <w:rPr>
          <w:rFonts w:hint="eastAsia"/>
        </w:rPr>
        <w:t xml:space="preserve"> </w:t>
      </w:r>
    </w:p>
    <w:p w14:paraId="42B45D5F" w14:textId="77777777" w:rsidR="00D14876" w:rsidRDefault="00D14876" w:rsidP="00D14876">
      <w:r>
        <w:rPr>
          <w:rFonts w:hint="eastAsia"/>
        </w:rPr>
        <w:t>•</w:t>
      </w:r>
      <w:r>
        <w:rPr>
          <w:rFonts w:hint="eastAsia"/>
        </w:rPr>
        <w:t xml:space="preserve"> </w:t>
      </w:r>
      <w:r>
        <w:rPr>
          <w:rFonts w:hint="eastAsia"/>
        </w:rPr>
        <w:t>模型是模块化、可扩展、易于维护的，同时设计还反映了业务模型。</w:t>
      </w:r>
      <w:r>
        <w:rPr>
          <w:rFonts w:hint="eastAsia"/>
        </w:rPr>
        <w:t xml:space="preserve"> </w:t>
      </w:r>
    </w:p>
    <w:p w14:paraId="1C6ED7EF" w14:textId="77777777" w:rsidR="00D14876" w:rsidRDefault="00D14876" w:rsidP="00D14876">
      <w:r>
        <w:rPr>
          <w:rFonts w:hint="eastAsia"/>
        </w:rPr>
        <w:t>•</w:t>
      </w:r>
      <w:r>
        <w:rPr>
          <w:rFonts w:hint="eastAsia"/>
        </w:rPr>
        <w:t xml:space="preserve"> </w:t>
      </w:r>
      <w:r>
        <w:rPr>
          <w:rFonts w:hint="eastAsia"/>
        </w:rPr>
        <w:t>提高了业务领域对象的可重用性和可测性。</w:t>
      </w:r>
      <w:r>
        <w:rPr>
          <w:rFonts w:hint="eastAsia"/>
        </w:rPr>
        <w:t xml:space="preserve"> </w:t>
      </w:r>
    </w:p>
    <w:p w14:paraId="635EBE2B" w14:textId="77777777" w:rsidR="00D14876" w:rsidRDefault="00D14876" w:rsidP="00D14876"/>
    <w:p w14:paraId="44B2695D" w14:textId="77777777" w:rsidR="00D14876" w:rsidRDefault="00D14876" w:rsidP="00D14876">
      <w:r>
        <w:rPr>
          <w:rFonts w:hint="eastAsia"/>
        </w:rPr>
        <w:t>2. DDD</w:t>
      </w:r>
      <w:r>
        <w:rPr>
          <w:rFonts w:hint="eastAsia"/>
        </w:rPr>
        <w:t>对应用的分层架构，及</w:t>
      </w:r>
      <w:r>
        <w:rPr>
          <w:rFonts w:hint="eastAsia"/>
        </w:rPr>
        <w:t>Django</w:t>
      </w:r>
      <w:r>
        <w:rPr>
          <w:rFonts w:hint="eastAsia"/>
        </w:rPr>
        <w:t>的对应</w:t>
      </w:r>
    </w:p>
    <w:p w14:paraId="0B80E44A" w14:textId="77777777" w:rsidR="00D14876" w:rsidRDefault="00D14876" w:rsidP="00D14876">
      <w:r>
        <w:rPr>
          <w:rFonts w:hint="eastAsia"/>
        </w:rPr>
        <w:t>在</w:t>
      </w:r>
      <w:r>
        <w:rPr>
          <w:rFonts w:hint="eastAsia"/>
        </w:rPr>
        <w:t>Eric Evans</w:t>
      </w:r>
      <w:r>
        <w:rPr>
          <w:rFonts w:hint="eastAsia"/>
        </w:rPr>
        <w:t>《领域驱动设计</w:t>
      </w:r>
      <w:r>
        <w:rPr>
          <w:rFonts w:hint="eastAsia"/>
        </w:rPr>
        <w:t>--</w:t>
      </w:r>
      <w:r>
        <w:rPr>
          <w:rFonts w:hint="eastAsia"/>
        </w:rPr>
        <w:t>软件核心复杂性应对之道》中对领域的分层架构如下：</w:t>
      </w:r>
      <w:r>
        <w:rPr>
          <w:rFonts w:hint="eastAsia"/>
        </w:rPr>
        <w:t xml:space="preserve"> </w:t>
      </w:r>
    </w:p>
    <w:p w14:paraId="6AC293A4" w14:textId="77777777" w:rsidR="00D14876" w:rsidRDefault="00D14876" w:rsidP="00D14876">
      <w:r>
        <w:rPr>
          <w:rFonts w:hint="eastAsia"/>
        </w:rPr>
        <w:t>•</w:t>
      </w:r>
      <w:r>
        <w:rPr>
          <w:rFonts w:hint="eastAsia"/>
        </w:rPr>
        <w:t xml:space="preserve"> </w:t>
      </w:r>
      <w:r>
        <w:rPr>
          <w:rFonts w:hint="eastAsia"/>
        </w:rPr>
        <w:t>用户界面（表现层）：负责给用户展示信息，并解释用户命令。</w:t>
      </w:r>
      <w:r>
        <w:rPr>
          <w:rFonts w:hint="eastAsia"/>
        </w:rPr>
        <w:t xml:space="preserve"> </w:t>
      </w:r>
    </w:p>
    <w:p w14:paraId="45A6F396" w14:textId="77777777" w:rsidR="00D14876" w:rsidRDefault="00D14876" w:rsidP="00D14876">
      <w:r>
        <w:rPr>
          <w:rFonts w:hint="eastAsia"/>
        </w:rPr>
        <w:t>•</w:t>
      </w:r>
      <w:r>
        <w:rPr>
          <w:rFonts w:hint="eastAsia"/>
        </w:rPr>
        <w:t xml:space="preserve"> </w:t>
      </w:r>
      <w:r>
        <w:rPr>
          <w:rFonts w:hint="eastAsia"/>
        </w:rPr>
        <w:t>应用层：该层协调应用程序的活动。不包括任何业务逻辑，不保存业务对象的状态，但能保存应用程序任务过程的状态。</w:t>
      </w:r>
      <w:r>
        <w:rPr>
          <w:rFonts w:hint="eastAsia"/>
        </w:rPr>
        <w:t xml:space="preserve"> </w:t>
      </w:r>
    </w:p>
    <w:p w14:paraId="30DBA8BF" w14:textId="77777777" w:rsidR="00D14876" w:rsidRDefault="00D14876" w:rsidP="00D14876">
      <w:r>
        <w:rPr>
          <w:rFonts w:hint="eastAsia"/>
        </w:rPr>
        <w:t>•</w:t>
      </w:r>
      <w:r>
        <w:rPr>
          <w:rFonts w:hint="eastAsia"/>
        </w:rPr>
        <w:t xml:space="preserve"> </w:t>
      </w:r>
      <w:r>
        <w:rPr>
          <w:rFonts w:hint="eastAsia"/>
        </w:rPr>
        <w:t>领域层：这一层包括业务领域的信息。业务对象的状态在这里保存。业务对象的持久化和它们的状态可能会委托给基础设施层。</w:t>
      </w:r>
      <w:r>
        <w:rPr>
          <w:rFonts w:hint="eastAsia"/>
        </w:rPr>
        <w:t xml:space="preserve"> </w:t>
      </w:r>
    </w:p>
    <w:p w14:paraId="75E56666" w14:textId="77777777" w:rsidR="00D14876" w:rsidRDefault="00D14876" w:rsidP="00D14876">
      <w:r>
        <w:rPr>
          <w:rFonts w:hint="eastAsia"/>
        </w:rPr>
        <w:t>•</w:t>
      </w:r>
      <w:r>
        <w:rPr>
          <w:rFonts w:hint="eastAsia"/>
        </w:rPr>
        <w:t xml:space="preserve"> </w:t>
      </w:r>
      <w:r>
        <w:rPr>
          <w:rFonts w:hint="eastAsia"/>
        </w:rPr>
        <w:t>基础设施层：对其它层来说，这一层是一个支持性的库。它提供层之间的信息传递，实现业务对象的持久化，包含对用户界面层的支持性库等。</w:t>
      </w:r>
      <w:r>
        <w:rPr>
          <w:rFonts w:hint="eastAsia"/>
        </w:rPr>
        <w:t xml:space="preserve"> </w:t>
      </w:r>
    </w:p>
    <w:p w14:paraId="7C964E0A" w14:textId="77777777" w:rsidR="00D14876" w:rsidRDefault="00D14876" w:rsidP="00D14876"/>
    <w:p w14:paraId="2D3CC08F" w14:textId="77777777" w:rsidR="00D14876" w:rsidRDefault="00D14876" w:rsidP="00D14876">
      <w:r>
        <w:rPr>
          <w:rFonts w:hint="eastAsia"/>
        </w:rPr>
        <w:t>层间交互的对应：</w:t>
      </w:r>
    </w:p>
    <w:p w14:paraId="0EB3E939" w14:textId="77777777" w:rsidR="00D14876" w:rsidRDefault="00D14876" w:rsidP="00D14876">
      <w:r>
        <w:rPr>
          <w:rFonts w:hint="eastAsia"/>
        </w:rPr>
        <w:t>A</w:t>
      </w:r>
      <w:r>
        <w:rPr>
          <w:rFonts w:hint="eastAsia"/>
        </w:rPr>
        <w:t>、页面提交表单数据到</w:t>
      </w:r>
      <w:r>
        <w:rPr>
          <w:rFonts w:hint="eastAsia"/>
        </w:rPr>
        <w:t>Action</w:t>
      </w:r>
      <w:r>
        <w:rPr>
          <w:rFonts w:hint="eastAsia"/>
        </w:rPr>
        <w:t>，</w:t>
      </w:r>
      <w:r>
        <w:rPr>
          <w:rFonts w:hint="eastAsia"/>
        </w:rPr>
        <w:t>Action</w:t>
      </w:r>
      <w:r>
        <w:rPr>
          <w:rFonts w:hint="eastAsia"/>
        </w:rPr>
        <w:t>创建</w:t>
      </w:r>
      <w:r>
        <w:rPr>
          <w:rFonts w:hint="eastAsia"/>
        </w:rPr>
        <w:t>DTO</w:t>
      </w:r>
      <w:r>
        <w:rPr>
          <w:rFonts w:hint="eastAsia"/>
        </w:rPr>
        <w:t>对象并设置相应属性值为表单数据</w:t>
      </w:r>
      <w:r>
        <w:rPr>
          <w:rFonts w:hint="eastAsia"/>
        </w:rPr>
        <w:t xml:space="preserve"> </w:t>
      </w:r>
    </w:p>
    <w:p w14:paraId="2706D6D2" w14:textId="77777777" w:rsidR="00D14876" w:rsidRDefault="00D14876" w:rsidP="00D14876">
      <w:r>
        <w:rPr>
          <w:rFonts w:hint="eastAsia"/>
        </w:rPr>
        <w:t>B</w:t>
      </w:r>
      <w:r>
        <w:rPr>
          <w:rFonts w:hint="eastAsia"/>
        </w:rPr>
        <w:t>、</w:t>
      </w:r>
      <w:r>
        <w:rPr>
          <w:rFonts w:hint="eastAsia"/>
        </w:rPr>
        <w:t>Action</w:t>
      </w:r>
      <w:r>
        <w:rPr>
          <w:rFonts w:hint="eastAsia"/>
        </w:rPr>
        <w:t>传递</w:t>
      </w:r>
      <w:r>
        <w:rPr>
          <w:rFonts w:hint="eastAsia"/>
        </w:rPr>
        <w:t>DTO</w:t>
      </w:r>
      <w:r>
        <w:rPr>
          <w:rFonts w:hint="eastAsia"/>
        </w:rPr>
        <w:t>对象给</w:t>
      </w:r>
      <w:r>
        <w:rPr>
          <w:rFonts w:hint="eastAsia"/>
        </w:rPr>
        <w:t xml:space="preserve">Facade </w:t>
      </w:r>
    </w:p>
    <w:p w14:paraId="4C6C0916" w14:textId="77777777" w:rsidR="00D14876" w:rsidRDefault="00D14876" w:rsidP="00D14876">
      <w:r>
        <w:rPr>
          <w:rFonts w:hint="eastAsia"/>
        </w:rPr>
        <w:t>C</w:t>
      </w:r>
      <w:r>
        <w:rPr>
          <w:rFonts w:hint="eastAsia"/>
        </w:rPr>
        <w:t>、</w:t>
      </w:r>
      <w:r>
        <w:rPr>
          <w:rFonts w:hint="eastAsia"/>
        </w:rPr>
        <w:t>Facade</w:t>
      </w:r>
      <w:r>
        <w:rPr>
          <w:rFonts w:hint="eastAsia"/>
        </w:rPr>
        <w:t>中套用</w:t>
      </w:r>
      <w:r>
        <w:rPr>
          <w:rFonts w:hint="eastAsia"/>
        </w:rPr>
        <w:t>ServiceTemplate</w:t>
      </w:r>
      <w:r>
        <w:rPr>
          <w:rFonts w:hint="eastAsia"/>
        </w:rPr>
        <w:t>事务模板以加入事务管理，在</w:t>
      </w:r>
      <w:r>
        <w:rPr>
          <w:rFonts w:hint="eastAsia"/>
        </w:rPr>
        <w:t>ServiceTemplate</w:t>
      </w:r>
      <w:r>
        <w:rPr>
          <w:rFonts w:hint="eastAsia"/>
        </w:rPr>
        <w:t>中根据具体业务调用</w:t>
      </w:r>
      <w:r>
        <w:rPr>
          <w:rFonts w:hint="eastAsia"/>
        </w:rPr>
        <w:t>Factory</w:t>
      </w:r>
      <w:r>
        <w:rPr>
          <w:rFonts w:hint="eastAsia"/>
        </w:rPr>
        <w:t>或</w:t>
      </w:r>
      <w:r>
        <w:rPr>
          <w:rFonts w:hint="eastAsia"/>
        </w:rPr>
        <w:t>Reposistory</w:t>
      </w:r>
      <w:r>
        <w:rPr>
          <w:rFonts w:hint="eastAsia"/>
        </w:rPr>
        <w:t>，分别</w:t>
      </w:r>
      <w:r>
        <w:rPr>
          <w:rFonts w:hint="eastAsia"/>
        </w:rPr>
        <w:t>create</w:t>
      </w:r>
      <w:r>
        <w:rPr>
          <w:rFonts w:hint="eastAsia"/>
        </w:rPr>
        <w:t>或者</w:t>
      </w:r>
      <w:r>
        <w:rPr>
          <w:rFonts w:hint="eastAsia"/>
        </w:rPr>
        <w:t>load</w:t>
      </w:r>
      <w:r>
        <w:rPr>
          <w:rFonts w:hint="eastAsia"/>
        </w:rPr>
        <w:t>出</w:t>
      </w:r>
      <w:r>
        <w:rPr>
          <w:rFonts w:hint="eastAsia"/>
        </w:rPr>
        <w:t>DomainModel</w:t>
      </w:r>
      <w:r>
        <w:rPr>
          <w:rFonts w:hint="eastAsia"/>
        </w:rPr>
        <w:t>对象</w:t>
      </w:r>
      <w:r>
        <w:rPr>
          <w:rFonts w:hint="eastAsia"/>
        </w:rPr>
        <w:t xml:space="preserve"> </w:t>
      </w:r>
    </w:p>
    <w:p w14:paraId="67A55FD1" w14:textId="77777777" w:rsidR="00D14876" w:rsidRDefault="00D14876" w:rsidP="00D14876">
      <w:r>
        <w:rPr>
          <w:rFonts w:hint="eastAsia"/>
        </w:rPr>
        <w:t>D</w:t>
      </w:r>
      <w:r>
        <w:rPr>
          <w:rFonts w:hint="eastAsia"/>
        </w:rPr>
        <w:t>、</w:t>
      </w:r>
      <w:r>
        <w:rPr>
          <w:rFonts w:hint="eastAsia"/>
        </w:rPr>
        <w:t>Facade</w:t>
      </w:r>
      <w:r>
        <w:rPr>
          <w:rFonts w:hint="eastAsia"/>
        </w:rPr>
        <w:t>传递</w:t>
      </w:r>
      <w:r>
        <w:rPr>
          <w:rFonts w:hint="eastAsia"/>
        </w:rPr>
        <w:t>DomainModel</w:t>
      </w:r>
      <w:r>
        <w:rPr>
          <w:rFonts w:hint="eastAsia"/>
        </w:rPr>
        <w:t>对象给</w:t>
      </w:r>
      <w:r>
        <w:rPr>
          <w:rFonts w:hint="eastAsia"/>
        </w:rPr>
        <w:t xml:space="preserve">Service </w:t>
      </w:r>
    </w:p>
    <w:p w14:paraId="4E59B210" w14:textId="77777777" w:rsidR="00D14876" w:rsidRDefault="00D14876" w:rsidP="00D14876">
      <w:r>
        <w:rPr>
          <w:rFonts w:hint="eastAsia"/>
        </w:rPr>
        <w:t>E</w:t>
      </w:r>
      <w:r>
        <w:rPr>
          <w:rFonts w:hint="eastAsia"/>
        </w:rPr>
        <w:t>、</w:t>
      </w:r>
      <w:r>
        <w:rPr>
          <w:rFonts w:hint="eastAsia"/>
        </w:rPr>
        <w:t>Service</w:t>
      </w:r>
      <w:r>
        <w:rPr>
          <w:rFonts w:hint="eastAsia"/>
        </w:rPr>
        <w:t>执行具体业务逻辑（调用</w:t>
      </w:r>
      <w:r>
        <w:rPr>
          <w:rFonts w:hint="eastAsia"/>
        </w:rPr>
        <w:t>DomainModel</w:t>
      </w:r>
      <w:r>
        <w:rPr>
          <w:rFonts w:hint="eastAsia"/>
        </w:rPr>
        <w:t>对象相应的业务方法）</w:t>
      </w:r>
      <w:r>
        <w:rPr>
          <w:rFonts w:hint="eastAsia"/>
        </w:rPr>
        <w:t xml:space="preserve"> </w:t>
      </w:r>
    </w:p>
    <w:p w14:paraId="6210E12F" w14:textId="77777777" w:rsidR="00D14876" w:rsidRDefault="00D14876" w:rsidP="00D14876">
      <w:r>
        <w:rPr>
          <w:rFonts w:hint="eastAsia"/>
        </w:rPr>
        <w:t>F</w:t>
      </w:r>
      <w:r>
        <w:rPr>
          <w:rFonts w:hint="eastAsia"/>
        </w:rPr>
        <w:t>、</w:t>
      </w:r>
      <w:r>
        <w:rPr>
          <w:rFonts w:hint="eastAsia"/>
        </w:rPr>
        <w:t>Service</w:t>
      </w:r>
      <w:r>
        <w:rPr>
          <w:rFonts w:hint="eastAsia"/>
        </w:rPr>
        <w:t>调用</w:t>
      </w:r>
      <w:r>
        <w:rPr>
          <w:rFonts w:hint="eastAsia"/>
        </w:rPr>
        <w:t>Reposistory</w:t>
      </w:r>
      <w:r>
        <w:rPr>
          <w:rFonts w:hint="eastAsia"/>
        </w:rPr>
        <w:t>对状态已改变的</w:t>
      </w:r>
      <w:r>
        <w:rPr>
          <w:rFonts w:hint="eastAsia"/>
        </w:rPr>
        <w:t>DomainModel</w:t>
      </w:r>
      <w:r>
        <w:rPr>
          <w:rFonts w:hint="eastAsia"/>
        </w:rPr>
        <w:t>对象进行持久化操作（调用相应</w:t>
      </w:r>
      <w:r>
        <w:rPr>
          <w:rFonts w:hint="eastAsia"/>
        </w:rPr>
        <w:t>DAO</w:t>
      </w:r>
      <w:r>
        <w:rPr>
          <w:rFonts w:hint="eastAsia"/>
        </w:rPr>
        <w:t>）</w:t>
      </w:r>
      <w:r>
        <w:rPr>
          <w:rFonts w:hint="eastAsia"/>
        </w:rPr>
        <w:t xml:space="preserve"> </w:t>
      </w:r>
    </w:p>
    <w:p w14:paraId="3C9BABF4" w14:textId="77777777" w:rsidR="00D14876" w:rsidRDefault="00D14876" w:rsidP="00D14876"/>
    <w:p w14:paraId="3B208E5A" w14:textId="77777777" w:rsidR="00D14876" w:rsidRDefault="00D14876" w:rsidP="00D14876">
      <w:r>
        <w:rPr>
          <w:rFonts w:hint="eastAsia"/>
        </w:rPr>
        <w:t>3. Domain Model</w:t>
      </w:r>
      <w:r>
        <w:rPr>
          <w:rFonts w:hint="eastAsia"/>
        </w:rPr>
        <w:t>的创建和开发</w:t>
      </w:r>
    </w:p>
    <w:p w14:paraId="6B01DCF2" w14:textId="77777777" w:rsidR="00D14876" w:rsidRDefault="00D14876" w:rsidP="00D14876">
      <w:r>
        <w:rPr>
          <w:rFonts w:hint="eastAsia"/>
        </w:rPr>
        <w:t>多次迭代，每次之迭代先检查</w:t>
      </w:r>
      <w:r>
        <w:rPr>
          <w:rFonts w:hint="eastAsia"/>
        </w:rPr>
        <w:t>Domain</w:t>
      </w:r>
      <w:r>
        <w:rPr>
          <w:rFonts w:hint="eastAsia"/>
        </w:rPr>
        <w:t>是否会变更，如果有，首先做这一步</w:t>
      </w:r>
    </w:p>
    <w:p w14:paraId="41863057" w14:textId="77777777" w:rsidR="00D14876" w:rsidRDefault="00D14876" w:rsidP="00D14876">
      <w:r>
        <w:rPr>
          <w:rFonts w:hint="eastAsia"/>
        </w:rPr>
        <w:t>过程：</w:t>
      </w:r>
    </w:p>
    <w:p w14:paraId="53F96055" w14:textId="77777777" w:rsidR="00D14876" w:rsidRDefault="00D14876" w:rsidP="00D14876">
      <w:r>
        <w:rPr>
          <w:rFonts w:hint="eastAsia"/>
        </w:rPr>
        <w:tab/>
      </w:r>
      <w:r>
        <w:rPr>
          <w:rFonts w:hint="eastAsia"/>
        </w:rPr>
        <w:t>•</w:t>
      </w:r>
      <w:r>
        <w:rPr>
          <w:rFonts w:hint="eastAsia"/>
        </w:rPr>
        <w:t xml:space="preserve"> </w:t>
      </w:r>
      <w:r>
        <w:rPr>
          <w:rFonts w:hint="eastAsia"/>
        </w:rPr>
        <w:t>寻找概念类</w:t>
      </w:r>
      <w:r>
        <w:rPr>
          <w:rFonts w:hint="eastAsia"/>
        </w:rPr>
        <w:t xml:space="preserve"> </w:t>
      </w:r>
    </w:p>
    <w:p w14:paraId="20F177D8" w14:textId="77777777" w:rsidR="00D14876" w:rsidRDefault="00D14876" w:rsidP="00D14876">
      <w:r>
        <w:rPr>
          <w:rFonts w:hint="eastAsia"/>
        </w:rPr>
        <w:tab/>
      </w:r>
      <w:r>
        <w:rPr>
          <w:rFonts w:hint="eastAsia"/>
        </w:rPr>
        <w:t>类图（推荐用草图）</w:t>
      </w:r>
    </w:p>
    <w:p w14:paraId="6A8F6093" w14:textId="77777777" w:rsidR="00D14876" w:rsidRDefault="00D14876" w:rsidP="00D14876">
      <w:r>
        <w:rPr>
          <w:rFonts w:hint="eastAsia"/>
        </w:rPr>
        <w:tab/>
      </w:r>
      <w:r>
        <w:rPr>
          <w:rFonts w:hint="eastAsia"/>
        </w:rPr>
        <w:t>•</w:t>
      </w:r>
      <w:r>
        <w:rPr>
          <w:rFonts w:hint="eastAsia"/>
        </w:rPr>
        <w:t xml:space="preserve"> </w:t>
      </w:r>
      <w:r>
        <w:rPr>
          <w:rFonts w:hint="eastAsia"/>
        </w:rPr>
        <w:t>开发</w:t>
      </w:r>
      <w:r>
        <w:rPr>
          <w:rFonts w:hint="eastAsia"/>
        </w:rPr>
        <w:t xml:space="preserve"> </w:t>
      </w:r>
    </w:p>
    <w:p w14:paraId="1978CFB5" w14:textId="77777777" w:rsidR="00D14876" w:rsidRDefault="00D14876" w:rsidP="00D14876">
      <w:r>
        <w:rPr>
          <w:rFonts w:hint="eastAsia"/>
        </w:rPr>
        <w:tab/>
      </w:r>
      <w:r>
        <w:rPr>
          <w:rFonts w:hint="eastAsia"/>
        </w:rPr>
        <w:t>•</w:t>
      </w:r>
      <w:r>
        <w:rPr>
          <w:rFonts w:hint="eastAsia"/>
        </w:rPr>
        <w:t xml:space="preserve"> </w:t>
      </w:r>
      <w:r>
        <w:rPr>
          <w:rFonts w:hint="eastAsia"/>
        </w:rPr>
        <w:t>单元测试</w:t>
      </w:r>
    </w:p>
    <w:p w14:paraId="4AC5003C" w14:textId="77777777" w:rsidR="00D14876" w:rsidRDefault="00D14876" w:rsidP="00D14876">
      <w:r>
        <w:tab/>
      </w:r>
    </w:p>
    <w:p w14:paraId="02A6E175" w14:textId="77777777" w:rsidR="00D14876" w:rsidRDefault="00D14876" w:rsidP="00D14876">
      <w:r>
        <w:rPr>
          <w:rFonts w:hint="eastAsia"/>
        </w:rPr>
        <w:tab/>
      </w:r>
      <w:r>
        <w:rPr>
          <w:rFonts w:hint="eastAsia"/>
        </w:rPr>
        <w:t>其他层的开发</w:t>
      </w:r>
    </w:p>
    <w:p w14:paraId="5723E8F2" w14:textId="77777777" w:rsidR="00D14876" w:rsidRDefault="00D14876" w:rsidP="00D14876">
      <w:r>
        <w:rPr>
          <w:rFonts w:hint="eastAsia"/>
        </w:rPr>
        <w:tab/>
      </w:r>
      <w:r>
        <w:rPr>
          <w:rFonts w:hint="eastAsia"/>
        </w:rPr>
        <w:t>集成测试</w:t>
      </w:r>
      <w:r>
        <w:rPr>
          <w:rFonts w:hint="eastAsia"/>
        </w:rPr>
        <w:t xml:space="preserve"> </w:t>
      </w:r>
    </w:p>
    <w:p w14:paraId="17AC6289" w14:textId="77777777" w:rsidR="00D14876" w:rsidRDefault="00D14876" w:rsidP="00D14876">
      <w:r>
        <w:rPr>
          <w:rFonts w:hint="eastAsia"/>
        </w:rPr>
        <w:tab/>
      </w:r>
      <w:r>
        <w:rPr>
          <w:rFonts w:hint="eastAsia"/>
        </w:rPr>
        <w:t>完善、重构领域模型</w:t>
      </w:r>
      <w:r>
        <w:rPr>
          <w:rFonts w:hint="eastAsia"/>
        </w:rPr>
        <w:t xml:space="preserve"> </w:t>
      </w:r>
    </w:p>
    <w:p w14:paraId="4B4CEB59" w14:textId="77777777" w:rsidR="00D14876" w:rsidRDefault="00D14876" w:rsidP="00D14876">
      <w:r>
        <w:rPr>
          <w:rFonts w:hint="eastAsia"/>
        </w:rPr>
        <w:tab/>
      </w:r>
      <w:r>
        <w:rPr>
          <w:rFonts w:hint="eastAsia"/>
        </w:rPr>
        <w:t>使用更新的领域模型重复上述步骤</w:t>
      </w:r>
      <w:r>
        <w:rPr>
          <w:rFonts w:hint="eastAsia"/>
        </w:rPr>
        <w:t xml:space="preserve"> </w:t>
      </w:r>
    </w:p>
    <w:p w14:paraId="60ED9D68" w14:textId="77777777" w:rsidR="00D14876" w:rsidRDefault="00D14876" w:rsidP="00D14876"/>
    <w:p w14:paraId="16BC8416" w14:textId="77777777" w:rsidR="00D14876" w:rsidRDefault="00D14876" w:rsidP="00D14876"/>
    <w:p w14:paraId="592409A5" w14:textId="77777777" w:rsidR="00D14876" w:rsidRDefault="00D14876" w:rsidP="00D14876">
      <w:r>
        <w:rPr>
          <w:rFonts w:hint="eastAsia"/>
        </w:rPr>
        <w:t>3</w:t>
      </w:r>
      <w:r>
        <w:rPr>
          <w:rFonts w:hint="eastAsia"/>
        </w:rPr>
        <w:t>、对于</w:t>
      </w:r>
      <w:r>
        <w:rPr>
          <w:rFonts w:hint="eastAsia"/>
        </w:rPr>
        <w:t>DomainModel</w:t>
      </w:r>
      <w:r>
        <w:rPr>
          <w:rFonts w:hint="eastAsia"/>
        </w:rPr>
        <w:t>的设计</w:t>
      </w:r>
      <w:r>
        <w:rPr>
          <w:rFonts w:hint="eastAsia"/>
        </w:rPr>
        <w:t xml:space="preserve"> </w:t>
      </w:r>
    </w:p>
    <w:p w14:paraId="5692EDFC" w14:textId="77777777" w:rsidR="00D14876" w:rsidRDefault="00D14876" w:rsidP="00D14876">
      <w:r>
        <w:rPr>
          <w:rFonts w:hint="eastAsia"/>
        </w:rPr>
        <w:t>DomainModel</w:t>
      </w:r>
      <w:r>
        <w:rPr>
          <w:rFonts w:hint="eastAsia"/>
        </w:rPr>
        <w:t>基于贫血模型来设计。在</w:t>
      </w:r>
      <w:r>
        <w:rPr>
          <w:rFonts w:hint="eastAsia"/>
        </w:rPr>
        <w:t>Robbin</w:t>
      </w:r>
      <w:r>
        <w:rPr>
          <w:rFonts w:hint="eastAsia"/>
        </w:rPr>
        <w:t>《总结一下最近关于</w:t>
      </w:r>
      <w:r>
        <w:rPr>
          <w:rFonts w:hint="eastAsia"/>
        </w:rPr>
        <w:t>domain object</w:t>
      </w:r>
      <w:r>
        <w:rPr>
          <w:rFonts w:hint="eastAsia"/>
        </w:rPr>
        <w:t>以及相关的讨论》一文对于贫血模型领域的切分原则写到：</w:t>
      </w:r>
      <w:r>
        <w:rPr>
          <w:rFonts w:hint="eastAsia"/>
        </w:rPr>
        <w:t xml:space="preserve"> </w:t>
      </w:r>
    </w:p>
    <w:p w14:paraId="5DC0BDBA" w14:textId="77777777" w:rsidR="00D14876" w:rsidRDefault="00D14876" w:rsidP="00D14876">
      <w:r>
        <w:rPr>
          <w:rFonts w:hint="eastAsia"/>
        </w:rPr>
        <w:t>引用</w:t>
      </w:r>
    </w:p>
    <w:p w14:paraId="463B78F6" w14:textId="77777777" w:rsidR="00D14876" w:rsidRDefault="00D14876" w:rsidP="00D14876">
      <w:r>
        <w:rPr>
          <w:rFonts w:hint="eastAsia"/>
        </w:rPr>
        <w:t>Rod Johnson</w:t>
      </w:r>
      <w:r>
        <w:rPr>
          <w:rFonts w:hint="eastAsia"/>
        </w:rPr>
        <w:t>提出原则是“</w:t>
      </w:r>
      <w:r>
        <w:rPr>
          <w:rFonts w:hint="eastAsia"/>
        </w:rPr>
        <w:t>case by case</w:t>
      </w:r>
      <w:r>
        <w:rPr>
          <w:rFonts w:hint="eastAsia"/>
        </w:rPr>
        <w:t>”，可重用度高的，和</w:t>
      </w:r>
      <w:r>
        <w:rPr>
          <w:rFonts w:hint="eastAsia"/>
        </w:rPr>
        <w:t>domain object</w:t>
      </w:r>
      <w:r>
        <w:rPr>
          <w:rFonts w:hint="eastAsia"/>
        </w:rPr>
        <w:t>状态密切关联的放在</w:t>
      </w:r>
      <w:r>
        <w:rPr>
          <w:rFonts w:hint="eastAsia"/>
        </w:rPr>
        <w:t>Item</w:t>
      </w:r>
      <w:r>
        <w:rPr>
          <w:rFonts w:hint="eastAsia"/>
        </w:rPr>
        <w:t>中，可重用度低的，和</w:t>
      </w:r>
      <w:r>
        <w:rPr>
          <w:rFonts w:hint="eastAsia"/>
        </w:rPr>
        <w:t>domain object</w:t>
      </w:r>
      <w:r>
        <w:rPr>
          <w:rFonts w:hint="eastAsia"/>
        </w:rPr>
        <w:t>状态没有密切关联的放在</w:t>
      </w:r>
      <w:r>
        <w:rPr>
          <w:rFonts w:hint="eastAsia"/>
        </w:rPr>
        <w:t>ItemManager</w:t>
      </w:r>
      <w:r>
        <w:rPr>
          <w:rFonts w:hint="eastAsia"/>
        </w:rPr>
        <w:t>中。</w:t>
      </w:r>
      <w:r>
        <w:rPr>
          <w:rFonts w:hint="eastAsia"/>
        </w:rPr>
        <w:t xml:space="preserve"> </w:t>
      </w:r>
    </w:p>
    <w:p w14:paraId="729C60E3" w14:textId="77777777" w:rsidR="00D14876" w:rsidRDefault="00D14876" w:rsidP="00D14876">
      <w:r>
        <w:rPr>
          <w:rFonts w:hint="eastAsia"/>
        </w:rPr>
        <w:t>我提出的原则是：看业务方法是否显式的依赖持久化。</w:t>
      </w:r>
    </w:p>
    <w:p w14:paraId="743DD767" w14:textId="77777777" w:rsidR="00D14876" w:rsidRDefault="00D14876" w:rsidP="00D14876"/>
    <w:p w14:paraId="037D7CD6" w14:textId="77777777" w:rsidR="00D14876" w:rsidRDefault="00D14876" w:rsidP="00D14876">
      <w:r>
        <w:rPr>
          <w:rFonts w:hint="eastAsia"/>
        </w:rPr>
        <w:t>在该项目中</w:t>
      </w:r>
      <w:r>
        <w:rPr>
          <w:rFonts w:hint="eastAsia"/>
        </w:rPr>
        <w:t>DomainModel</w:t>
      </w:r>
      <w:r>
        <w:rPr>
          <w:rFonts w:hint="eastAsia"/>
        </w:rPr>
        <w:t>内的业务逻辑方法没有任何对</w:t>
      </w:r>
      <w:r>
        <w:rPr>
          <w:rFonts w:hint="eastAsia"/>
        </w:rPr>
        <w:t>DAO</w:t>
      </w:r>
      <w:r>
        <w:rPr>
          <w:rFonts w:hint="eastAsia"/>
        </w:rPr>
        <w:t>接口的依赖，如果需要对</w:t>
      </w:r>
      <w:r>
        <w:rPr>
          <w:rFonts w:hint="eastAsia"/>
        </w:rPr>
        <w:t>DomainModel</w:t>
      </w:r>
      <w:r>
        <w:rPr>
          <w:rFonts w:hint="eastAsia"/>
        </w:rPr>
        <w:t>进行持久化操作全部由</w:t>
      </w:r>
      <w:r>
        <w:rPr>
          <w:rFonts w:hint="eastAsia"/>
        </w:rPr>
        <w:t xml:space="preserve"> Service</w:t>
      </w:r>
      <w:r>
        <w:rPr>
          <w:rFonts w:hint="eastAsia"/>
        </w:rPr>
        <w:t>调用</w:t>
      </w:r>
      <w:r>
        <w:rPr>
          <w:rFonts w:hint="eastAsia"/>
        </w:rPr>
        <w:t>Reposistory</w:t>
      </w:r>
      <w:r>
        <w:rPr>
          <w:rFonts w:hint="eastAsia"/>
        </w:rPr>
        <w:t>的</w:t>
      </w:r>
      <w:r>
        <w:rPr>
          <w:rFonts w:hint="eastAsia"/>
        </w:rPr>
        <w:t>store()</w:t>
      </w:r>
      <w:r>
        <w:rPr>
          <w:rFonts w:hint="eastAsia"/>
        </w:rPr>
        <w:t>方法进行处理，对</w:t>
      </w:r>
      <w:r>
        <w:rPr>
          <w:rFonts w:hint="eastAsia"/>
        </w:rPr>
        <w:t>DomainModel</w:t>
      </w:r>
      <w:r>
        <w:rPr>
          <w:rFonts w:hint="eastAsia"/>
        </w:rPr>
        <w:t>的持久化操作已全部封装于</w:t>
      </w:r>
      <w:r>
        <w:rPr>
          <w:rFonts w:hint="eastAsia"/>
        </w:rPr>
        <w:t>Reposistory</w:t>
      </w:r>
      <w:r>
        <w:rPr>
          <w:rFonts w:hint="eastAsia"/>
        </w:rPr>
        <w:t>中。</w:t>
      </w:r>
      <w:r>
        <w:rPr>
          <w:rFonts w:hint="eastAsia"/>
        </w:rPr>
        <w:t xml:space="preserve"> DomainModel</w:t>
      </w:r>
      <w:r>
        <w:rPr>
          <w:rFonts w:hint="eastAsia"/>
        </w:rPr>
        <w:t>只提供改变自身状态的业务处理方法。</w:t>
      </w:r>
      <w:r>
        <w:rPr>
          <w:rFonts w:hint="eastAsia"/>
        </w:rPr>
        <w:t xml:space="preserve"> </w:t>
      </w:r>
    </w:p>
    <w:p w14:paraId="002ADF4F" w14:textId="77777777" w:rsidR="00D14876" w:rsidRDefault="00D14876" w:rsidP="00D14876">
      <w:r>
        <w:rPr>
          <w:rFonts w:hint="eastAsia"/>
        </w:rPr>
        <w:t>4</w:t>
      </w:r>
      <w:r>
        <w:rPr>
          <w:rFonts w:hint="eastAsia"/>
        </w:rPr>
        <w:t>、对</w:t>
      </w:r>
      <w:r>
        <w:rPr>
          <w:rFonts w:hint="eastAsia"/>
        </w:rPr>
        <w:t>DomainModel</w:t>
      </w:r>
      <w:r>
        <w:rPr>
          <w:rFonts w:hint="eastAsia"/>
        </w:rPr>
        <w:t>的访问原则</w:t>
      </w:r>
      <w:r>
        <w:rPr>
          <w:rFonts w:hint="eastAsia"/>
        </w:rPr>
        <w:t xml:space="preserve"> </w:t>
      </w:r>
    </w:p>
    <w:p w14:paraId="07C58AB5" w14:textId="77777777" w:rsidR="00D14876" w:rsidRDefault="00D14876" w:rsidP="00D14876">
      <w:r>
        <w:rPr>
          <w:rFonts w:hint="eastAsia"/>
        </w:rPr>
        <w:t>A</w:t>
      </w:r>
      <w:r>
        <w:rPr>
          <w:rFonts w:hint="eastAsia"/>
        </w:rPr>
        <w:t>、必须从领域模型的根部操作模型的各个部分</w:t>
      </w:r>
    </w:p>
    <w:p w14:paraId="4066ED4A" w14:textId="77777777" w:rsidR="00D14876" w:rsidRDefault="00D14876" w:rsidP="00D14876">
      <w:r>
        <w:rPr>
          <w:rFonts w:hint="eastAsia"/>
        </w:rPr>
        <w:tab/>
      </w:r>
      <w:r>
        <w:rPr>
          <w:rFonts w:hint="eastAsia"/>
        </w:rPr>
        <w:t>从聚合的对象访问具体对象</w:t>
      </w:r>
    </w:p>
    <w:p w14:paraId="47AA0631" w14:textId="77777777" w:rsidR="00D14876" w:rsidRDefault="00D14876" w:rsidP="00D14876">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60BC59F2" w14:textId="77777777" w:rsidR="00D14876" w:rsidRDefault="00D14876" w:rsidP="00D14876">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34D37214" w14:textId="77777777" w:rsidR="00D14876" w:rsidRDefault="00D14876" w:rsidP="00D14876">
      <w:r>
        <w:rPr>
          <w:rFonts w:hint="eastAsia"/>
        </w:rPr>
        <w:t>Factory</w:t>
      </w:r>
      <w:r>
        <w:rPr>
          <w:rFonts w:hint="eastAsia"/>
        </w:rPr>
        <w:t>只负责领域模型对象的创建（从无到有）；</w:t>
      </w:r>
      <w:r>
        <w:rPr>
          <w:rFonts w:hint="eastAsia"/>
        </w:rPr>
        <w:t xml:space="preserve"> </w:t>
      </w:r>
    </w:p>
    <w:p w14:paraId="2ECC48F3" w14:textId="77777777" w:rsidR="00D14876" w:rsidRDefault="00D14876" w:rsidP="00D14876">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6E176A64" w14:textId="77777777" w:rsidR="00D14876" w:rsidRDefault="00D14876" w:rsidP="00D14876">
      <w:r>
        <w:rPr>
          <w:rFonts w:hint="eastAsia"/>
        </w:rPr>
        <w:t>6</w:t>
      </w:r>
      <w:r>
        <w:rPr>
          <w:rFonts w:hint="eastAsia"/>
        </w:rPr>
        <w:t>、项目待优化部分</w:t>
      </w:r>
      <w:r>
        <w:rPr>
          <w:rFonts w:hint="eastAsia"/>
        </w:rPr>
        <w:t xml:space="preserve"> </w:t>
      </w:r>
    </w:p>
    <w:p w14:paraId="13596F8C" w14:textId="77777777" w:rsidR="00D14876" w:rsidRDefault="00D14876" w:rsidP="00D14876">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69191304" w14:textId="77777777" w:rsidR="00D14876" w:rsidRDefault="00D14876" w:rsidP="00D14876">
      <w:r>
        <w:rPr>
          <w:rFonts w:hint="eastAsia"/>
        </w:rPr>
        <w:t>原则</w:t>
      </w:r>
      <w:r>
        <w:rPr>
          <w:rFonts w:hint="eastAsia"/>
        </w:rPr>
        <w:t xml:space="preserve"> </w:t>
      </w:r>
    </w:p>
    <w:p w14:paraId="01FB7366" w14:textId="77777777" w:rsidR="00D14876" w:rsidRDefault="00D14876" w:rsidP="00D14876">
      <w:r>
        <w:rPr>
          <w:rFonts w:hint="eastAsia"/>
        </w:rPr>
        <w:t>A</w:t>
      </w:r>
      <w:r>
        <w:rPr>
          <w:rFonts w:hint="eastAsia"/>
        </w:rPr>
        <w:t>、必须从领域模型的根部操作模型的各个部分</w:t>
      </w:r>
    </w:p>
    <w:p w14:paraId="2686B598" w14:textId="77777777" w:rsidR="00D14876" w:rsidRDefault="00D14876" w:rsidP="00D14876">
      <w:r>
        <w:rPr>
          <w:rFonts w:hint="eastAsia"/>
        </w:rPr>
        <w:tab/>
      </w:r>
      <w:r>
        <w:rPr>
          <w:rFonts w:hint="eastAsia"/>
        </w:rPr>
        <w:t>从聚合的对象访问具体对象</w:t>
      </w:r>
    </w:p>
    <w:p w14:paraId="18F16223" w14:textId="77777777" w:rsidR="00D14876" w:rsidRDefault="00D14876" w:rsidP="00D14876">
      <w:r>
        <w:rPr>
          <w:rFonts w:hint="eastAsia"/>
        </w:rPr>
        <w:t>B</w:t>
      </w:r>
      <w:r>
        <w:rPr>
          <w:rFonts w:hint="eastAsia"/>
        </w:rPr>
        <w:t>、必须保持领域模型的完整性。最初由</w:t>
      </w:r>
      <w:r>
        <w:rPr>
          <w:rFonts w:hint="eastAsia"/>
        </w:rPr>
        <w:t>Factory</w:t>
      </w:r>
      <w:r>
        <w:rPr>
          <w:rFonts w:hint="eastAsia"/>
        </w:rPr>
        <w:t>构造一个模型的时候，就必须将其进行完整的初始化，而不是只构造一部分，然后在接下来的处理过程中逐步完善。</w:t>
      </w:r>
      <w:r>
        <w:rPr>
          <w:rFonts w:hint="eastAsia"/>
        </w:rPr>
        <w:t xml:space="preserve"> </w:t>
      </w:r>
    </w:p>
    <w:p w14:paraId="7F4EA1FE" w14:textId="77777777" w:rsidR="00D14876" w:rsidRDefault="00D14876" w:rsidP="00D14876">
      <w:r>
        <w:rPr>
          <w:rFonts w:hint="eastAsia"/>
        </w:rPr>
        <w:t>5</w:t>
      </w:r>
      <w:r>
        <w:rPr>
          <w:rFonts w:hint="eastAsia"/>
        </w:rPr>
        <w:t>、</w:t>
      </w:r>
      <w:r>
        <w:rPr>
          <w:rFonts w:hint="eastAsia"/>
        </w:rPr>
        <w:t>Factory</w:t>
      </w:r>
      <w:r>
        <w:rPr>
          <w:rFonts w:hint="eastAsia"/>
        </w:rPr>
        <w:t>和</w:t>
      </w:r>
      <w:r>
        <w:rPr>
          <w:rFonts w:hint="eastAsia"/>
        </w:rPr>
        <w:t>Reposistory</w:t>
      </w:r>
      <w:r>
        <w:rPr>
          <w:rFonts w:hint="eastAsia"/>
        </w:rPr>
        <w:t>的职责</w:t>
      </w:r>
      <w:r>
        <w:rPr>
          <w:rFonts w:hint="eastAsia"/>
        </w:rPr>
        <w:t xml:space="preserve"> </w:t>
      </w:r>
    </w:p>
    <w:p w14:paraId="06A97FD8" w14:textId="77777777" w:rsidR="00D14876" w:rsidRDefault="00D14876" w:rsidP="00D14876">
      <w:r>
        <w:rPr>
          <w:rFonts w:hint="eastAsia"/>
        </w:rPr>
        <w:t>Factory</w:t>
      </w:r>
      <w:r>
        <w:rPr>
          <w:rFonts w:hint="eastAsia"/>
        </w:rPr>
        <w:t>只负责领域模型对象的创建（从无到有）；</w:t>
      </w:r>
      <w:r>
        <w:rPr>
          <w:rFonts w:hint="eastAsia"/>
        </w:rPr>
        <w:t xml:space="preserve"> </w:t>
      </w:r>
    </w:p>
    <w:p w14:paraId="2F9A2A9B" w14:textId="77777777" w:rsidR="00D14876" w:rsidRDefault="00D14876" w:rsidP="00D14876">
      <w:r>
        <w:rPr>
          <w:rFonts w:hint="eastAsia"/>
        </w:rPr>
        <w:t>Reposistory</w:t>
      </w:r>
      <w:r>
        <w:rPr>
          <w:rFonts w:hint="eastAsia"/>
        </w:rPr>
        <w:t>对持久化进行了封装，它操作的是已存在的领域模型对象（从数据库中读取数据</w:t>
      </w:r>
      <w:r>
        <w:rPr>
          <w:rFonts w:hint="eastAsia"/>
        </w:rPr>
        <w:t>or</w:t>
      </w:r>
      <w:r>
        <w:rPr>
          <w:rFonts w:hint="eastAsia"/>
        </w:rPr>
        <w:t>重新持久化到数据库）</w:t>
      </w:r>
      <w:r>
        <w:rPr>
          <w:rFonts w:hint="eastAsia"/>
        </w:rPr>
        <w:t xml:space="preserve"> </w:t>
      </w:r>
    </w:p>
    <w:p w14:paraId="48614B6F" w14:textId="77777777" w:rsidR="00D14876" w:rsidRDefault="00D14876" w:rsidP="00D14876">
      <w:r>
        <w:rPr>
          <w:rFonts w:hint="eastAsia"/>
        </w:rPr>
        <w:t>6</w:t>
      </w:r>
      <w:r>
        <w:rPr>
          <w:rFonts w:hint="eastAsia"/>
        </w:rPr>
        <w:t>、项目待优化部分</w:t>
      </w:r>
      <w:r>
        <w:rPr>
          <w:rFonts w:hint="eastAsia"/>
        </w:rPr>
        <w:t xml:space="preserve"> </w:t>
      </w:r>
    </w:p>
    <w:p w14:paraId="5797B3F8" w14:textId="77777777" w:rsidR="00D14876" w:rsidRDefault="00D14876" w:rsidP="00D14876">
      <w:r>
        <w:rPr>
          <w:rFonts w:hint="eastAsia"/>
        </w:rPr>
        <w:t>在</w:t>
      </w:r>
      <w:r>
        <w:rPr>
          <w:rFonts w:hint="eastAsia"/>
        </w:rPr>
        <w:t>Service</w:t>
      </w:r>
      <w:r>
        <w:rPr>
          <w:rFonts w:hint="eastAsia"/>
        </w:rPr>
        <w:t>调用</w:t>
      </w:r>
      <w:r>
        <w:rPr>
          <w:rFonts w:hint="eastAsia"/>
        </w:rPr>
        <w:t>Reposistory</w:t>
      </w:r>
      <w:r>
        <w:rPr>
          <w:rFonts w:hint="eastAsia"/>
        </w:rPr>
        <w:t>的</w:t>
      </w:r>
      <w:r>
        <w:rPr>
          <w:rFonts w:hint="eastAsia"/>
        </w:rPr>
        <w:t>store()</w:t>
      </w:r>
      <w:r>
        <w:rPr>
          <w:rFonts w:hint="eastAsia"/>
        </w:rPr>
        <w:t>方法进行持久化操作时，如果某个业务仅对</w:t>
      </w:r>
      <w:r>
        <w:rPr>
          <w:rFonts w:hint="eastAsia"/>
        </w:rPr>
        <w:t>DomainModel</w:t>
      </w:r>
      <w:r>
        <w:rPr>
          <w:rFonts w:hint="eastAsia"/>
        </w:rPr>
        <w:t>的一部分属性进行了</w:t>
      </w:r>
      <w:r>
        <w:rPr>
          <w:rFonts w:hint="eastAsia"/>
        </w:rPr>
        <w:t xml:space="preserve"> </w:t>
      </w:r>
      <w:r>
        <w:rPr>
          <w:rFonts w:hint="eastAsia"/>
        </w:rPr>
        <w:t>修改，在持久化到数据库中时仍然会将</w:t>
      </w:r>
      <w:r>
        <w:rPr>
          <w:rFonts w:hint="eastAsia"/>
        </w:rPr>
        <w:t>DomainModel</w:t>
      </w:r>
      <w:r>
        <w:rPr>
          <w:rFonts w:hint="eastAsia"/>
        </w:rPr>
        <w:t>的所有属性全部进行一次</w:t>
      </w:r>
      <w:r>
        <w:rPr>
          <w:rFonts w:hint="eastAsia"/>
        </w:rPr>
        <w:t>update</w:t>
      </w:r>
      <w:r>
        <w:rPr>
          <w:rFonts w:hint="eastAsia"/>
        </w:rPr>
        <w:t>操作。这样的数据库操作没有必要，只需对</w:t>
      </w:r>
      <w:r>
        <w:rPr>
          <w:rFonts w:hint="eastAsia"/>
        </w:rPr>
        <w:t xml:space="preserve"> DomianModel</w:t>
      </w:r>
      <w:r>
        <w:rPr>
          <w:rFonts w:hint="eastAsia"/>
        </w:rPr>
        <w:t>中修改过的属性进行持久化操作即可。可以考虑在</w:t>
      </w:r>
      <w:r>
        <w:rPr>
          <w:rFonts w:hint="eastAsia"/>
        </w:rPr>
        <w:t>DomainModel</w:t>
      </w:r>
      <w:r>
        <w:rPr>
          <w:rFonts w:hint="eastAsia"/>
        </w:rPr>
        <w:t>上提供一个类似保存所有修改属性的列表，在</w:t>
      </w:r>
      <w:r>
        <w:rPr>
          <w:rFonts w:hint="eastAsia"/>
        </w:rPr>
        <w:t xml:space="preserve"> Reposistory</w:t>
      </w:r>
      <w:r>
        <w:rPr>
          <w:rFonts w:hint="eastAsia"/>
        </w:rPr>
        <w:t>持久化时仅对该列表中的修改属性进行操作。</w:t>
      </w:r>
      <w:r>
        <w:rPr>
          <w:rFonts w:hint="eastAsia"/>
        </w:rPr>
        <w:t xml:space="preserve"> </w:t>
      </w:r>
    </w:p>
    <w:p w14:paraId="71E01858" w14:textId="77777777" w:rsidR="00D14876" w:rsidRDefault="00D14876" w:rsidP="00D14876"/>
    <w:p w14:paraId="3D12CD59" w14:textId="77777777" w:rsidR="00D14876" w:rsidRDefault="00D14876" w:rsidP="00D14876"/>
    <w:p w14:paraId="155CA008" w14:textId="77777777" w:rsidR="00D14876" w:rsidRDefault="00D14876" w:rsidP="00D14876"/>
    <w:p w14:paraId="1D741E70" w14:textId="77777777" w:rsidR="00D14876" w:rsidRDefault="00D14876" w:rsidP="00D14876"/>
    <w:p w14:paraId="081235D0" w14:textId="77777777" w:rsidR="00D14876" w:rsidRDefault="00D14876" w:rsidP="00D14876"/>
    <w:p w14:paraId="6D97518F" w14:textId="77777777" w:rsidR="000515A5" w:rsidRDefault="000515A5" w:rsidP="000515A5">
      <w:pPr>
        <w:pStyle w:val="1"/>
        <w:rPr>
          <w:rFonts w:ascii="Times New Roman" w:hAnsi="Times New Roman" w:cs="Times New Roman"/>
        </w:rPr>
      </w:pPr>
      <w:r>
        <w:rPr>
          <w:rFonts w:hint="eastAsia"/>
        </w:rPr>
        <w:t>示例应用设计</w:t>
      </w:r>
    </w:p>
    <w:p w14:paraId="6120D71B"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在贷款处理示例应用中用到的领域类列举如下：</w:t>
      </w:r>
    </w:p>
    <w:p w14:paraId="43E8FFE6"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实体：</w:t>
      </w:r>
    </w:p>
    <w:p w14:paraId="5CADF345" w14:textId="77777777" w:rsidR="000515A5" w:rsidRDefault="000515A5" w:rsidP="000515A5">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Loan </w:t>
      </w:r>
    </w:p>
    <w:p w14:paraId="185A7A4E" w14:textId="77777777" w:rsidR="000515A5" w:rsidRDefault="000515A5" w:rsidP="000515A5">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Borrower </w:t>
      </w:r>
    </w:p>
    <w:p w14:paraId="6212CCD0" w14:textId="77777777" w:rsidR="000515A5" w:rsidRDefault="000515A5" w:rsidP="000515A5">
      <w:pPr>
        <w:widowControl/>
        <w:numPr>
          <w:ilvl w:val="0"/>
          <w:numId w:val="1"/>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UnderwritingDecision </w:t>
      </w:r>
    </w:p>
    <w:p w14:paraId="06483689" w14:textId="77777777" w:rsidR="000515A5" w:rsidRDefault="000515A5" w:rsidP="000515A5">
      <w:pPr>
        <w:widowControl/>
        <w:numPr>
          <w:ilvl w:val="0"/>
          <w:numId w:val="1"/>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FundingRequest </w:t>
      </w:r>
    </w:p>
    <w:p w14:paraId="1B60D99F"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值对象：</w:t>
      </w:r>
    </w:p>
    <w:p w14:paraId="6D8976E9" w14:textId="77777777" w:rsidR="000515A5" w:rsidRDefault="000515A5" w:rsidP="000515A5">
      <w:pPr>
        <w:widowControl/>
        <w:numPr>
          <w:ilvl w:val="0"/>
          <w:numId w:val="2"/>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ProductRate </w:t>
      </w:r>
    </w:p>
    <w:p w14:paraId="4DA3B3CB" w14:textId="77777777" w:rsidR="000515A5" w:rsidRDefault="000515A5" w:rsidP="000515A5">
      <w:pPr>
        <w:widowControl/>
        <w:numPr>
          <w:ilvl w:val="0"/>
          <w:numId w:val="2"/>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State </w:t>
      </w:r>
    </w:p>
    <w:p w14:paraId="1C3542FF"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服务：</w:t>
      </w:r>
    </w:p>
    <w:p w14:paraId="4257F8B8" w14:textId="77777777" w:rsidR="000515A5" w:rsidRDefault="000515A5" w:rsidP="000515A5">
      <w:pPr>
        <w:widowControl/>
        <w:numPr>
          <w:ilvl w:val="0"/>
          <w:numId w:val="3"/>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FundingService </w:t>
      </w:r>
    </w:p>
    <w:p w14:paraId="43ED7AA4"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资源库：</w:t>
      </w:r>
    </w:p>
    <w:p w14:paraId="0886D094" w14:textId="77777777" w:rsidR="000515A5" w:rsidRDefault="000515A5" w:rsidP="000515A5">
      <w:pPr>
        <w:widowControl/>
        <w:numPr>
          <w:ilvl w:val="0"/>
          <w:numId w:val="4"/>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LoanRepository </w:t>
      </w:r>
    </w:p>
    <w:p w14:paraId="36FC7FEE" w14:textId="77777777" w:rsidR="000515A5" w:rsidRDefault="000515A5" w:rsidP="000515A5">
      <w:pPr>
        <w:widowControl/>
        <w:numPr>
          <w:ilvl w:val="0"/>
          <w:numId w:val="4"/>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BorrowerRepository </w:t>
      </w:r>
    </w:p>
    <w:p w14:paraId="0FC48FDA" w14:textId="77777777" w:rsidR="000515A5" w:rsidRDefault="000515A5" w:rsidP="000515A5">
      <w:pPr>
        <w:widowControl/>
        <w:numPr>
          <w:ilvl w:val="0"/>
          <w:numId w:val="4"/>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FundingRepository </w:t>
      </w:r>
    </w:p>
    <w:p w14:paraId="02CF4F21"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图</w:t>
      </w:r>
      <w:r>
        <w:rPr>
          <w:rFonts w:ascii="Times New Roman" w:eastAsia="华文宋体" w:hAnsi="Times New Roman" w:cs="Times New Roman"/>
          <w:kern w:val="0"/>
        </w:rPr>
        <w:t>3</w:t>
      </w:r>
      <w:r>
        <w:rPr>
          <w:rFonts w:ascii="华文宋体" w:eastAsia="华文宋体" w:hAnsi="Times New Roman" w:cs="华文宋体" w:hint="eastAsia"/>
          <w:kern w:val="0"/>
        </w:rPr>
        <w:t>展示了示例应用的领域模型图。</w:t>
      </w:r>
    </w:p>
    <w:p w14:paraId="661B498D"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p>
    <w:p w14:paraId="3FE198A4"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图</w:t>
      </w:r>
      <w:r>
        <w:rPr>
          <w:rFonts w:ascii="Times New Roman" w:eastAsia="华文宋体" w:hAnsi="Times New Roman" w:cs="Times New Roman"/>
          <w:b/>
          <w:bCs/>
          <w:kern w:val="0"/>
        </w:rPr>
        <w:t xml:space="preserve">3. </w:t>
      </w:r>
      <w:r>
        <w:rPr>
          <w:rFonts w:ascii="华文宋体" w:eastAsia="华文宋体" w:hAnsi="Times New Roman" w:cs="华文宋体" w:hint="eastAsia"/>
          <w:kern w:val="0"/>
        </w:rPr>
        <w:t>分层应用领域模型（点击查看大图）</w:t>
      </w:r>
    </w:p>
    <w:p w14:paraId="4CA9A411"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在本文中讨论的大部分</w:t>
      </w:r>
      <w:r>
        <w:rPr>
          <w:rFonts w:ascii="Times New Roman" w:eastAsia="华文宋体" w:hAnsi="Times New Roman" w:cs="Times New Roman"/>
          <w:kern w:val="0"/>
        </w:rPr>
        <w:t>DDD</w:t>
      </w:r>
      <w:r>
        <w:rPr>
          <w:rFonts w:ascii="华文宋体" w:eastAsia="华文宋体" w:hAnsi="Times New Roman" w:cs="华文宋体" w:hint="eastAsia"/>
          <w:kern w:val="0"/>
        </w:rPr>
        <w:t>设计概念和技术都在示例应用中进行了运用。像</w:t>
      </w:r>
      <w:r>
        <w:rPr>
          <w:rFonts w:ascii="Times New Roman" w:eastAsia="华文宋体" w:hAnsi="Times New Roman" w:cs="Times New Roman"/>
          <w:kern w:val="0"/>
        </w:rPr>
        <w:t>DI</w:t>
      </w:r>
      <w:r>
        <w:rPr>
          <w:rFonts w:ascii="华文宋体" w:eastAsia="华文宋体" w:hAnsi="Times New Roman" w:cs="华文宋体" w:hint="eastAsia"/>
          <w:kern w:val="0"/>
        </w:rPr>
        <w:t>、</w:t>
      </w:r>
      <w:r>
        <w:rPr>
          <w:rFonts w:ascii="Times New Roman" w:eastAsia="华文宋体" w:hAnsi="Times New Roman" w:cs="Times New Roman"/>
          <w:kern w:val="0"/>
        </w:rPr>
        <w:t>AOP</w:t>
      </w:r>
      <w:r>
        <w:rPr>
          <w:rFonts w:ascii="华文宋体" w:eastAsia="华文宋体" w:hAnsi="Times New Roman" w:cs="华文宋体" w:hint="eastAsia"/>
          <w:kern w:val="0"/>
        </w:rPr>
        <w:t>、注解、领域级别安全、持久化这些概念都用到了。另外，我还使用了几个开源框架来助力</w:t>
      </w:r>
      <w:r>
        <w:rPr>
          <w:rFonts w:ascii="Times New Roman" w:eastAsia="华文宋体" w:hAnsi="Times New Roman" w:cs="Times New Roman"/>
          <w:kern w:val="0"/>
        </w:rPr>
        <w:t>DDD</w:t>
      </w:r>
      <w:r>
        <w:rPr>
          <w:rFonts w:ascii="华文宋体" w:eastAsia="华文宋体" w:hAnsi="Times New Roman" w:cs="华文宋体" w:hint="eastAsia"/>
          <w:kern w:val="0"/>
        </w:rPr>
        <w:t>开发和实现任务。这些框架列举如下：</w:t>
      </w:r>
    </w:p>
    <w:p w14:paraId="23080DDF"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Spring </w:t>
      </w:r>
    </w:p>
    <w:p w14:paraId="0708FADB"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Dozer </w:t>
      </w:r>
    </w:p>
    <w:p w14:paraId="7E8C6B09"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Spring</w:t>
      </w:r>
      <w:r>
        <w:rPr>
          <w:rFonts w:ascii="华文宋体" w:eastAsia="华文宋体" w:hAnsi="Times New Roman" w:cs="华文宋体" w:hint="eastAsia"/>
          <w:kern w:val="0"/>
        </w:rPr>
        <w:t>安全</w:t>
      </w:r>
      <w:r>
        <w:rPr>
          <w:rFonts w:ascii="Times New Roman" w:eastAsia="华文宋体" w:hAnsi="Times New Roman" w:cs="Times New Roman"/>
          <w:kern w:val="0"/>
        </w:rPr>
        <w:t xml:space="preserve"> </w:t>
      </w:r>
    </w:p>
    <w:p w14:paraId="6BF34369"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JAXB</w:t>
      </w:r>
      <w:r>
        <w:rPr>
          <w:rFonts w:ascii="华文宋体" w:eastAsia="华文宋体" w:hAnsi="Times New Roman" w:cs="华文宋体" w:hint="eastAsia"/>
          <w:kern w:val="0"/>
        </w:rPr>
        <w:t>（用于封送处理和取消封送处理数据的</w:t>
      </w:r>
      <w:r>
        <w:rPr>
          <w:rFonts w:ascii="Times New Roman" w:eastAsia="华文宋体" w:hAnsi="Times New Roman" w:cs="Times New Roman"/>
          <w:kern w:val="0"/>
        </w:rPr>
        <w:t>Spring-WS</w:t>
      </w:r>
      <w:r>
        <w:rPr>
          <w:rFonts w:ascii="华文宋体" w:eastAsia="华文宋体" w:hAnsi="Times New Roman" w:cs="华文宋体" w:hint="eastAsia"/>
          <w:kern w:val="0"/>
        </w:rPr>
        <w:t>）</w:t>
      </w:r>
      <w:r>
        <w:rPr>
          <w:rFonts w:ascii="Times New Roman" w:eastAsia="华文宋体" w:hAnsi="Times New Roman" w:cs="Times New Roman"/>
          <w:kern w:val="0"/>
        </w:rPr>
        <w:t xml:space="preserve"> </w:t>
      </w:r>
    </w:p>
    <w:p w14:paraId="6E6DF8D2"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Spring Testing</w:t>
      </w:r>
      <w:r>
        <w:rPr>
          <w:rFonts w:ascii="华文宋体" w:eastAsia="华文宋体" w:hAnsi="Times New Roman" w:cs="华文宋体" w:hint="eastAsia"/>
          <w:kern w:val="0"/>
        </w:rPr>
        <w:t>（用于单元测试和集成测试）</w:t>
      </w:r>
      <w:r>
        <w:rPr>
          <w:rFonts w:ascii="Times New Roman" w:eastAsia="华文宋体" w:hAnsi="Times New Roman" w:cs="Times New Roman"/>
          <w:kern w:val="0"/>
        </w:rPr>
        <w:t xml:space="preserve"> </w:t>
      </w:r>
    </w:p>
    <w:p w14:paraId="0BEF7CDD" w14:textId="77777777" w:rsidR="000515A5" w:rsidRDefault="000515A5" w:rsidP="000515A5">
      <w:pPr>
        <w:widowControl/>
        <w:numPr>
          <w:ilvl w:val="0"/>
          <w:numId w:val="5"/>
        </w:numPr>
        <w:tabs>
          <w:tab w:val="left" w:pos="220"/>
          <w:tab w:val="left" w:pos="720"/>
        </w:tabs>
        <w:autoSpaceDE w:val="0"/>
        <w:autoSpaceDN w:val="0"/>
        <w:adjustRightInd w:val="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DBUnit </w:t>
      </w:r>
    </w:p>
    <w:p w14:paraId="7D95E566" w14:textId="77777777" w:rsidR="000515A5" w:rsidRDefault="000515A5" w:rsidP="000515A5">
      <w:pPr>
        <w:widowControl/>
        <w:numPr>
          <w:ilvl w:val="0"/>
          <w:numId w:val="5"/>
        </w:numPr>
        <w:tabs>
          <w:tab w:val="left" w:pos="220"/>
          <w:tab w:val="left" w:pos="720"/>
        </w:tabs>
        <w:autoSpaceDE w:val="0"/>
        <w:autoSpaceDN w:val="0"/>
        <w:adjustRightInd w:val="0"/>
        <w:spacing w:after="120"/>
        <w:ind w:hanging="720"/>
        <w:jc w:val="left"/>
        <w:rPr>
          <w:rFonts w:ascii="Times New Roman" w:eastAsia="华文宋体" w:hAnsi="Times New Roman" w:cs="Times New Roman"/>
          <w:kern w:val="0"/>
        </w:rPr>
      </w:pPr>
      <w:r>
        <w:rPr>
          <w:rFonts w:ascii="Times New Roman" w:eastAsia="华文宋体" w:hAnsi="Times New Roman" w:cs="Times New Roman"/>
          <w:kern w:val="0"/>
        </w:rPr>
        <w:t xml:space="preserve">Spring Dynamic Modules </w:t>
      </w:r>
    </w:p>
    <w:p w14:paraId="7A8E8651"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示例应用中的领域类利用</w:t>
      </w:r>
      <w:r>
        <w:rPr>
          <w:rFonts w:ascii="Times New Roman" w:eastAsia="华文宋体" w:hAnsi="Times New Roman" w:cs="Times New Roman"/>
          <w:kern w:val="0"/>
        </w:rPr>
        <w:t>Equinox</w:t>
      </w:r>
      <w:r>
        <w:rPr>
          <w:rFonts w:ascii="华文宋体" w:eastAsia="华文宋体" w:hAnsi="Times New Roman" w:cs="华文宋体" w:hint="eastAsia"/>
          <w:kern w:val="0"/>
        </w:rPr>
        <w:t>和</w:t>
      </w:r>
      <w:r>
        <w:rPr>
          <w:rFonts w:ascii="Times New Roman" w:eastAsia="华文宋体" w:hAnsi="Times New Roman" w:cs="Times New Roman"/>
          <w:kern w:val="0"/>
        </w:rPr>
        <w:t>Spring DM</w:t>
      </w:r>
      <w:r>
        <w:rPr>
          <w:rFonts w:ascii="华文宋体" w:eastAsia="华文宋体" w:hAnsi="Times New Roman" w:cs="华文宋体" w:hint="eastAsia"/>
          <w:kern w:val="0"/>
        </w:rPr>
        <w:t>框架部署为</w:t>
      </w:r>
      <w:r>
        <w:rPr>
          <w:rFonts w:ascii="Times New Roman" w:eastAsia="华文宋体" w:hAnsi="Times New Roman" w:cs="Times New Roman"/>
          <w:kern w:val="0"/>
        </w:rPr>
        <w:t>OSGi</w:t>
      </w:r>
      <w:r>
        <w:rPr>
          <w:rFonts w:ascii="华文宋体" w:eastAsia="华文宋体" w:hAnsi="Times New Roman" w:cs="华文宋体" w:hint="eastAsia"/>
          <w:kern w:val="0"/>
        </w:rPr>
        <w:t>模块。下表显示了示例应用的模块打包细节。</w:t>
      </w:r>
    </w:p>
    <w:p w14:paraId="48C3D2D4" w14:textId="77777777" w:rsidR="000515A5" w:rsidRDefault="000515A5" w:rsidP="000515A5">
      <w:pPr>
        <w:widowControl/>
        <w:autoSpaceDE w:val="0"/>
        <w:autoSpaceDN w:val="0"/>
        <w:adjustRightInd w:val="0"/>
        <w:spacing w:after="120"/>
        <w:jc w:val="left"/>
        <w:rPr>
          <w:rFonts w:ascii="Times New Roman" w:eastAsia="华文宋体" w:hAnsi="Times New Roman" w:cs="Times New Roman"/>
          <w:kern w:val="0"/>
        </w:rPr>
      </w:pPr>
      <w:r>
        <w:rPr>
          <w:rFonts w:ascii="华文宋体" w:eastAsia="华文宋体" w:hAnsi="Times New Roman" w:cs="华文宋体" w:hint="eastAsia"/>
          <w:kern w:val="0"/>
        </w:rPr>
        <w:t>表</w:t>
      </w:r>
      <w:r>
        <w:rPr>
          <w:rFonts w:ascii="Times New Roman" w:eastAsia="华文宋体" w:hAnsi="Times New Roman" w:cs="Times New Roman"/>
          <w:kern w:val="0"/>
        </w:rPr>
        <w:t xml:space="preserve">5. </w:t>
      </w:r>
      <w:r>
        <w:rPr>
          <w:rFonts w:ascii="华文宋体" w:eastAsia="华文宋体" w:hAnsi="Times New Roman" w:cs="华文宋体" w:hint="eastAsia"/>
          <w:kern w:val="0"/>
        </w:rPr>
        <w:t>打包、部署细节</w:t>
      </w: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0515A5" w14:paraId="720D28CC" w14:textId="77777777">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B7BDD2B" w14:textId="77777777" w:rsidR="000515A5" w:rsidRDefault="000515A5">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层</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E07F67" w14:textId="77777777" w:rsidR="000515A5" w:rsidRDefault="000515A5">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部署工件名称</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8488E1" w14:textId="77777777" w:rsidR="000515A5" w:rsidRDefault="000515A5">
            <w:pPr>
              <w:widowControl/>
              <w:autoSpaceDE w:val="0"/>
              <w:autoSpaceDN w:val="0"/>
              <w:adjustRightInd w:val="0"/>
              <w:jc w:val="center"/>
              <w:rPr>
                <w:rFonts w:ascii="Times New Roman" w:eastAsia="华文宋体" w:hAnsi="Times New Roman" w:cs="Times New Roman"/>
                <w:b/>
                <w:bCs/>
                <w:kern w:val="0"/>
              </w:rPr>
            </w:pPr>
            <w:r>
              <w:rPr>
                <w:rFonts w:ascii="华文宋体" w:eastAsia="华文宋体" w:hAnsi="Times New Roman" w:cs="华文宋体" w:hint="eastAsia"/>
                <w:kern w:val="0"/>
              </w:rPr>
              <w:t>模块内容</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840052" w14:textId="77777777" w:rsidR="000515A5" w:rsidRDefault="000515A5">
            <w:pPr>
              <w:widowControl/>
              <w:autoSpaceDE w:val="0"/>
              <w:autoSpaceDN w:val="0"/>
              <w:adjustRightInd w:val="0"/>
              <w:jc w:val="center"/>
              <w:rPr>
                <w:rFonts w:ascii="Times New Roman" w:eastAsia="华文宋体" w:hAnsi="Times New Roman" w:cs="Times New Roman"/>
                <w:b/>
                <w:bCs/>
                <w:kern w:val="0"/>
              </w:rPr>
            </w:pPr>
            <w:r>
              <w:rPr>
                <w:rFonts w:ascii="Times New Roman" w:eastAsia="华文宋体" w:hAnsi="Times New Roman" w:cs="Times New Roman"/>
                <w:b/>
                <w:bCs/>
                <w:kern w:val="0"/>
                <w:sz w:val="20"/>
                <w:szCs w:val="20"/>
              </w:rPr>
              <w:t>Spring</w:t>
            </w:r>
            <w:r>
              <w:rPr>
                <w:rFonts w:ascii="华文宋体" w:eastAsia="华文宋体" w:hAnsi="Times New Roman" w:cs="华文宋体" w:hint="eastAsia"/>
                <w:kern w:val="0"/>
              </w:rPr>
              <w:t>配置文件</w:t>
            </w:r>
          </w:p>
        </w:tc>
      </w:tr>
      <w:tr w:rsidR="000515A5" w14:paraId="2740EFB2" w14:textId="77777777">
        <w:tblPrEx>
          <w:tblBorders>
            <w:top w:val="none" w:sz="0" w:space="0" w:color="auto"/>
          </w:tblBorders>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E3003C"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客户端</w:t>
            </w:r>
            <w:r>
              <w:rPr>
                <w:rFonts w:ascii="Times New Roman" w:eastAsia="华文宋体" w:hAnsi="Times New Roman" w:cs="Times New Roman"/>
                <w:kern w:val="0"/>
                <w:sz w:val="20"/>
                <w:szCs w:val="20"/>
              </w:rPr>
              <w:t>/</w:t>
            </w:r>
            <w:r>
              <w:rPr>
                <w:rFonts w:ascii="华文宋体" w:eastAsia="华文宋体" w:hAnsi="Times New Roman" w:cs="华文宋体" w:hint="eastAsia"/>
                <w:kern w:val="0"/>
              </w:rPr>
              <w:t>控制器</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8CEDD2"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proofErr w:type="gramStart"/>
            <w:r>
              <w:rPr>
                <w:rFonts w:ascii="Times New Roman" w:eastAsia="华文宋体" w:hAnsi="Times New Roman" w:cs="Times New Roman"/>
                <w:kern w:val="0"/>
                <w:sz w:val="20"/>
                <w:szCs w:val="20"/>
              </w:rPr>
              <w:t>loanapp</w:t>
            </w:r>
            <w:proofErr w:type="gramEnd"/>
            <w:r>
              <w:rPr>
                <w:rFonts w:ascii="Times New Roman" w:eastAsia="华文宋体" w:hAnsi="Times New Roman" w:cs="Times New Roman"/>
                <w:kern w:val="0"/>
                <w:sz w:val="20"/>
                <w:szCs w:val="20"/>
              </w:rPr>
              <w:t>-controller.jar</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8C33AF"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控制器，客户端代理类</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A7825D"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LoanAppContext-Controller.xml</w:t>
            </w:r>
          </w:p>
        </w:tc>
      </w:tr>
      <w:tr w:rsidR="000515A5" w14:paraId="516C1761" w14:textId="77777777">
        <w:tblPrEx>
          <w:tblBorders>
            <w:top w:val="none" w:sz="0" w:space="0" w:color="auto"/>
          </w:tblBorders>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384534"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外观</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C37E95"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proofErr w:type="gramStart"/>
            <w:r>
              <w:rPr>
                <w:rFonts w:ascii="Times New Roman" w:eastAsia="华文宋体" w:hAnsi="Times New Roman" w:cs="Times New Roman"/>
                <w:kern w:val="0"/>
                <w:sz w:val="20"/>
                <w:szCs w:val="20"/>
              </w:rPr>
              <w:t>loanapp</w:t>
            </w:r>
            <w:proofErr w:type="gramEnd"/>
            <w:r>
              <w:rPr>
                <w:rFonts w:ascii="Times New Roman" w:eastAsia="华文宋体" w:hAnsi="Times New Roman" w:cs="Times New Roman"/>
                <w:kern w:val="0"/>
                <w:sz w:val="20"/>
                <w:szCs w:val="20"/>
              </w:rPr>
              <w:t>-service.jar</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DBF7CA"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外观（远程）服务，服务代理类，</w:t>
            </w:r>
            <w:r>
              <w:rPr>
                <w:rFonts w:ascii="Times New Roman" w:eastAsia="华文宋体" w:hAnsi="Times New Roman" w:cs="Times New Roman"/>
                <w:kern w:val="0"/>
                <w:sz w:val="20"/>
                <w:szCs w:val="20"/>
              </w:rPr>
              <w:t>XSD</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BDE7A3"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LoanAppContext-RemoteServices.xml</w:t>
            </w:r>
          </w:p>
        </w:tc>
      </w:tr>
      <w:tr w:rsidR="000515A5" w14:paraId="18978947" w14:textId="77777777">
        <w:tblPrEx>
          <w:tblBorders>
            <w:top w:val="none" w:sz="0" w:space="0" w:color="auto"/>
          </w:tblBorders>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C9C2CC"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42EECA"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proofErr w:type="gramStart"/>
            <w:r>
              <w:rPr>
                <w:rFonts w:ascii="Times New Roman" w:eastAsia="华文宋体" w:hAnsi="Times New Roman" w:cs="Times New Roman"/>
                <w:kern w:val="0"/>
                <w:sz w:val="20"/>
                <w:szCs w:val="20"/>
              </w:rPr>
              <w:t>loanapp</w:t>
            </w:r>
            <w:proofErr w:type="gramEnd"/>
            <w:r>
              <w:rPr>
                <w:rFonts w:ascii="Times New Roman" w:eastAsia="华文宋体" w:hAnsi="Times New Roman" w:cs="Times New Roman"/>
                <w:kern w:val="0"/>
                <w:sz w:val="20"/>
                <w:szCs w:val="20"/>
              </w:rPr>
              <w:t>-domain.jar</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CF9DB0"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领域类、</w:t>
            </w:r>
            <w:r>
              <w:rPr>
                <w:rFonts w:ascii="Times New Roman" w:eastAsia="华文宋体" w:hAnsi="Times New Roman" w:cs="Times New Roman"/>
                <w:kern w:val="0"/>
                <w:sz w:val="20"/>
                <w:szCs w:val="20"/>
              </w:rPr>
              <w:t>DAO</w:t>
            </w:r>
            <w:r>
              <w:rPr>
                <w:rFonts w:ascii="华文宋体" w:eastAsia="华文宋体" w:hAnsi="Times New Roman" w:cs="华文宋体" w:hint="eastAsia"/>
                <w:kern w:val="0"/>
              </w:rPr>
              <w:t>，通用的</w:t>
            </w:r>
            <w:r>
              <w:rPr>
                <w:rFonts w:ascii="Times New Roman" w:eastAsia="华文宋体" w:hAnsi="Times New Roman" w:cs="Times New Roman"/>
                <w:kern w:val="0"/>
                <w:sz w:val="20"/>
                <w:szCs w:val="20"/>
              </w:rPr>
              <w:t>DTO</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E14EC5"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LoanAppContext-Domain.xml, LoanAppContext-Persistence.xml</w:t>
            </w:r>
          </w:p>
        </w:tc>
      </w:tr>
      <w:tr w:rsidR="000515A5" w14:paraId="20F384A5" w14:textId="77777777">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7A14A2"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框架</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7638EF"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proofErr w:type="gramStart"/>
            <w:r>
              <w:rPr>
                <w:rFonts w:ascii="Times New Roman" w:eastAsia="华文宋体" w:hAnsi="Times New Roman" w:cs="Times New Roman"/>
                <w:kern w:val="0"/>
                <w:sz w:val="20"/>
                <w:szCs w:val="20"/>
              </w:rPr>
              <w:t>loanapp</w:t>
            </w:r>
            <w:proofErr w:type="gramEnd"/>
            <w:r>
              <w:rPr>
                <w:rFonts w:ascii="Times New Roman" w:eastAsia="华文宋体" w:hAnsi="Times New Roman" w:cs="Times New Roman"/>
                <w:kern w:val="0"/>
                <w:sz w:val="20"/>
                <w:szCs w:val="20"/>
              </w:rPr>
              <w:t>-framework.jar</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72F780" w14:textId="77777777" w:rsidR="000515A5" w:rsidRDefault="000515A5">
            <w:pPr>
              <w:widowControl/>
              <w:autoSpaceDE w:val="0"/>
              <w:autoSpaceDN w:val="0"/>
              <w:adjustRightInd w:val="0"/>
              <w:jc w:val="left"/>
              <w:rPr>
                <w:rFonts w:ascii="Times New Roman" w:eastAsia="华文宋体" w:hAnsi="Times New Roman" w:cs="Times New Roman"/>
                <w:kern w:val="0"/>
              </w:rPr>
            </w:pPr>
            <w:r>
              <w:rPr>
                <w:rFonts w:ascii="华文宋体" w:eastAsia="华文宋体" w:hAnsi="Times New Roman" w:cs="华文宋体" w:hint="eastAsia"/>
                <w:kern w:val="0"/>
              </w:rPr>
              <w:t>框架，实用工具，监视（</w:t>
            </w:r>
            <w:r>
              <w:rPr>
                <w:rFonts w:ascii="Times New Roman" w:eastAsia="华文宋体" w:hAnsi="Times New Roman" w:cs="Times New Roman"/>
                <w:kern w:val="0"/>
                <w:sz w:val="20"/>
                <w:szCs w:val="20"/>
              </w:rPr>
              <w:t>JMX</w:t>
            </w:r>
            <w:r>
              <w:rPr>
                <w:rFonts w:ascii="华文宋体" w:eastAsia="华文宋体" w:hAnsi="Times New Roman" w:cs="华文宋体" w:hint="eastAsia"/>
                <w:kern w:val="0"/>
              </w:rPr>
              <w:t>）类，方面</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8DB8B3" w14:textId="77777777" w:rsidR="000515A5" w:rsidRDefault="000515A5">
            <w:pPr>
              <w:widowControl/>
              <w:autoSpaceDE w:val="0"/>
              <w:autoSpaceDN w:val="0"/>
              <w:adjustRightInd w:val="0"/>
              <w:jc w:val="left"/>
              <w:rPr>
                <w:rFonts w:ascii="Times New Roman" w:eastAsia="华文宋体" w:hAnsi="Times New Roman" w:cs="Times New Roman"/>
                <w:kern w:val="0"/>
                <w:sz w:val="20"/>
                <w:szCs w:val="20"/>
              </w:rPr>
            </w:pPr>
            <w:r>
              <w:rPr>
                <w:rFonts w:ascii="Times New Roman" w:eastAsia="华文宋体" w:hAnsi="Times New Roman" w:cs="Times New Roman"/>
                <w:kern w:val="0"/>
                <w:sz w:val="20"/>
                <w:szCs w:val="20"/>
              </w:rPr>
              <w:t>LoanAppContext-Framework.xml, LoanAppContext-Monitoring.xml, LoanApp-Aspects.xml</w:t>
            </w:r>
          </w:p>
        </w:tc>
      </w:tr>
    </w:tbl>
    <w:p w14:paraId="09B2D3E6" w14:textId="77777777" w:rsidR="000515A5" w:rsidRPr="00D956D0" w:rsidRDefault="000515A5" w:rsidP="00D956D0"/>
    <w:sectPr w:rsidR="000515A5" w:rsidRPr="00D956D0" w:rsidSect="008D73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华文宋体">
    <w:panose1 w:val="02010600040101010101"/>
    <w:charset w:val="50"/>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6D0"/>
    <w:rsid w:val="000515A5"/>
    <w:rsid w:val="00080564"/>
    <w:rsid w:val="0042328F"/>
    <w:rsid w:val="0050538D"/>
    <w:rsid w:val="0058040B"/>
    <w:rsid w:val="005E2753"/>
    <w:rsid w:val="00704B0E"/>
    <w:rsid w:val="007075C8"/>
    <w:rsid w:val="008D73CB"/>
    <w:rsid w:val="00D14876"/>
    <w:rsid w:val="00D956D0"/>
    <w:rsid w:val="00E4578C"/>
    <w:rsid w:val="00F27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FB4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56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56D0"/>
    <w:rPr>
      <w:b/>
      <w:bCs/>
      <w:kern w:val="44"/>
      <w:sz w:val="44"/>
      <w:szCs w:val="44"/>
    </w:rPr>
  </w:style>
  <w:style w:type="paragraph" w:styleId="a3">
    <w:name w:val="Document Map"/>
    <w:basedOn w:val="a"/>
    <w:link w:val="a4"/>
    <w:uiPriority w:val="99"/>
    <w:semiHidden/>
    <w:unhideWhenUsed/>
    <w:rsid w:val="00D956D0"/>
    <w:rPr>
      <w:rFonts w:ascii="Heiti SC Light" w:eastAsia="Heiti SC Light"/>
    </w:rPr>
  </w:style>
  <w:style w:type="character" w:customStyle="1" w:styleId="a4">
    <w:name w:val="文档结构图 字符"/>
    <w:basedOn w:val="a0"/>
    <w:link w:val="a3"/>
    <w:uiPriority w:val="99"/>
    <w:semiHidden/>
    <w:rsid w:val="00D956D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956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956D0"/>
    <w:rPr>
      <w:b/>
      <w:bCs/>
      <w:kern w:val="44"/>
      <w:sz w:val="44"/>
      <w:szCs w:val="44"/>
    </w:rPr>
  </w:style>
  <w:style w:type="paragraph" w:styleId="a3">
    <w:name w:val="Document Map"/>
    <w:basedOn w:val="a"/>
    <w:link w:val="a4"/>
    <w:uiPriority w:val="99"/>
    <w:semiHidden/>
    <w:unhideWhenUsed/>
    <w:rsid w:val="00D956D0"/>
    <w:rPr>
      <w:rFonts w:ascii="Heiti SC Light" w:eastAsia="Heiti SC Light"/>
    </w:rPr>
  </w:style>
  <w:style w:type="character" w:customStyle="1" w:styleId="a4">
    <w:name w:val="文档结构图 字符"/>
    <w:basedOn w:val="a0"/>
    <w:link w:val="a3"/>
    <w:uiPriority w:val="99"/>
    <w:semiHidden/>
    <w:rsid w:val="00D956D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uts.apache.org/" TargetMode="External"/><Relationship Id="rId7" Type="http://schemas.openxmlformats.org/officeDocument/2006/relationships/hyperlink" Target="http://www.hibernate.org/" TargetMode="External"/><Relationship Id="rId8" Type="http://schemas.openxmlformats.org/officeDocument/2006/relationships/hyperlink" Target="http://xmlbeans.apache.org/" TargetMode="External"/><Relationship Id="rId9" Type="http://schemas.openxmlformats.org/officeDocument/2006/relationships/hyperlink" Target="https://jaxb.dev.java.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3207</Words>
  <Characters>18284</Characters>
  <Application>Microsoft Macintosh Word</Application>
  <DocSecurity>0</DocSecurity>
  <Lines>152</Lines>
  <Paragraphs>42</Paragraphs>
  <ScaleCrop>false</ScaleCrop>
  <Company/>
  <LinksUpToDate>false</LinksUpToDate>
  <CharactersWithSpaces>21449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Holbrook</dc:creator>
  <cp:keywords/>
  <dc:description/>
  <cp:lastModifiedBy>微软用户 MS</cp:lastModifiedBy>
  <cp:revision>12</cp:revision>
  <dcterms:created xsi:type="dcterms:W3CDTF">2012-02-13T07:11:00Z</dcterms:created>
  <dcterms:modified xsi:type="dcterms:W3CDTF">2012-02-13T15:08:00Z</dcterms:modified>
</cp:coreProperties>
</file>